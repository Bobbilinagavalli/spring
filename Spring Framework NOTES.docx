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rsidR="00A9204E" w:rsidRPr="006A64B3" w:rsidRDefault="00734D2B" w:rsidP="002B2319">
      <w:pPr>
        <w:jc w:val="center"/>
        <w:rPr>
          <w:rFonts w:ascii="Yu Gothic Light" w:eastAsia="Yu Gothic Light" w:hAnsi="Yu Gothic Light"/>
          <w:sz w:val="40"/>
          <w:szCs w:val="40"/>
          <w:u w:val="single" w:color="385623" w:themeColor="accent6" w:themeShade="80"/>
        </w:rPr>
      </w:pPr>
      <w:r>
        <w:rPr>
          <w:noProof/>
        </w:rPr>
        <w:drawing>
          <wp:inline distT="0" distB="0" distL="0" distR="0">
            <wp:extent cx="3019425" cy="1314450"/>
            <wp:effectExtent l="0" t="0" r="9525" b="0"/>
            <wp:docPr id="2" name="Picture 2" descr="Spring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 Ho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3930" cy="1342531"/>
                    </a:xfrm>
                    <a:prstGeom prst="rect">
                      <a:avLst/>
                    </a:prstGeom>
                    <a:noFill/>
                    <a:ln>
                      <a:noFill/>
                    </a:ln>
                  </pic:spPr>
                </pic:pic>
              </a:graphicData>
            </a:graphic>
          </wp:inline>
        </w:drawing>
      </w:r>
    </w:p>
    <w:p w:rsidR="00824987" w:rsidRPr="00DD12DD" w:rsidRDefault="008D20D5" w:rsidP="009425BA">
      <w:pPr>
        <w:rPr>
          <w:rFonts w:ascii="Yu Gothic" w:eastAsia="Yu Gothic" w:hAnsi="Yu Gothic"/>
          <w:b/>
          <w:sz w:val="32"/>
          <w:szCs w:val="32"/>
        </w:rPr>
      </w:pPr>
      <w:r w:rsidRPr="00DD12DD">
        <w:rPr>
          <w:rFonts w:ascii="Yu Gothic" w:eastAsia="Yu Gothic" w:hAnsi="Yu Gothic"/>
          <w:b/>
          <w:color w:val="1F3864" w:themeColor="accent1" w:themeShade="80"/>
          <w:sz w:val="32"/>
          <w:szCs w:val="32"/>
        </w:rPr>
        <w:t>What are java Frameworks: -</w:t>
      </w:r>
    </w:p>
    <w:p w:rsidR="008D20D5" w:rsidRPr="005349F7" w:rsidRDefault="008D20D5" w:rsidP="009425BA">
      <w:pPr>
        <w:rPr>
          <w:rFonts w:ascii="Yu Gothic" w:eastAsia="Yu Gothic" w:hAnsi="Yu Gothic"/>
          <w:color w:val="385623" w:themeColor="accent6" w:themeShade="80"/>
          <w:sz w:val="32"/>
          <w:szCs w:val="32"/>
        </w:rPr>
      </w:pPr>
      <w:r>
        <w:rPr>
          <w:rFonts w:ascii="Yu Gothic" w:eastAsia="Yu Gothic" w:hAnsi="Yu Gothic"/>
          <w:sz w:val="32"/>
          <w:szCs w:val="32"/>
        </w:rPr>
        <w:tab/>
      </w:r>
      <w:r w:rsidRPr="005349F7">
        <w:rPr>
          <w:rFonts w:ascii="Yu Gothic" w:eastAsia="Yu Gothic" w:hAnsi="Yu Gothic"/>
          <w:sz w:val="32"/>
          <w:szCs w:val="32"/>
        </w:rPr>
        <w:tab/>
      </w:r>
      <w:r w:rsidRPr="005349F7">
        <w:rPr>
          <w:rFonts w:ascii="Yu Gothic" w:eastAsia="Yu Gothic" w:hAnsi="Yu Gothic"/>
          <w:color w:val="385623" w:themeColor="accent6" w:themeShade="80"/>
          <w:sz w:val="32"/>
          <w:szCs w:val="32"/>
        </w:rPr>
        <w:t>Frameworks are large bodies (Usually many classes) of predefined code to which we can add to our own code to solve a problem in a specific domain.</w:t>
      </w:r>
    </w:p>
    <w:p w:rsidR="008D20D5" w:rsidRPr="005349F7" w:rsidRDefault="008D20D5" w:rsidP="005110F1">
      <w:pPr>
        <w:pStyle w:val="ListParagraph"/>
        <w:numPr>
          <w:ilvl w:val="0"/>
          <w:numId w:val="13"/>
        </w:numPr>
        <w:rPr>
          <w:rFonts w:ascii="Yu Gothic" w:eastAsia="Yu Gothic" w:hAnsi="Yu Gothic"/>
          <w:color w:val="385623" w:themeColor="accent6" w:themeShade="80"/>
          <w:sz w:val="32"/>
          <w:szCs w:val="32"/>
        </w:rPr>
      </w:pPr>
      <w:r w:rsidRPr="005349F7">
        <w:rPr>
          <w:rFonts w:ascii="Yu Gothic" w:eastAsia="Yu Gothic" w:hAnsi="Yu Gothic"/>
          <w:color w:val="385623" w:themeColor="accent6" w:themeShade="80"/>
          <w:sz w:val="32"/>
          <w:szCs w:val="32"/>
        </w:rPr>
        <w:t>Large bodies of predefined code.</w:t>
      </w:r>
    </w:p>
    <w:p w:rsidR="008D20D5" w:rsidRPr="005349F7" w:rsidRDefault="008D20D5" w:rsidP="005110F1">
      <w:pPr>
        <w:pStyle w:val="ListParagraph"/>
        <w:numPr>
          <w:ilvl w:val="0"/>
          <w:numId w:val="13"/>
        </w:numPr>
        <w:rPr>
          <w:rFonts w:ascii="Yu Gothic" w:eastAsia="Yu Gothic" w:hAnsi="Yu Gothic"/>
          <w:color w:val="385623" w:themeColor="accent6" w:themeShade="80"/>
          <w:sz w:val="32"/>
          <w:szCs w:val="32"/>
        </w:rPr>
      </w:pPr>
      <w:r w:rsidRPr="005349F7">
        <w:rPr>
          <w:rFonts w:ascii="Yu Gothic" w:eastAsia="Yu Gothic" w:hAnsi="Yu Gothic"/>
          <w:color w:val="385623" w:themeColor="accent6" w:themeShade="80"/>
          <w:sz w:val="32"/>
          <w:szCs w:val="32"/>
        </w:rPr>
        <w:t>Added to our own code.</w:t>
      </w:r>
    </w:p>
    <w:p w:rsidR="008D20D5" w:rsidRPr="005349F7" w:rsidRDefault="008D20D5" w:rsidP="005110F1">
      <w:pPr>
        <w:pStyle w:val="ListParagraph"/>
        <w:numPr>
          <w:ilvl w:val="0"/>
          <w:numId w:val="13"/>
        </w:numPr>
        <w:rPr>
          <w:rFonts w:ascii="Yu Gothic" w:eastAsia="Yu Gothic" w:hAnsi="Yu Gothic"/>
          <w:color w:val="385623" w:themeColor="accent6" w:themeShade="80"/>
          <w:sz w:val="32"/>
          <w:szCs w:val="32"/>
        </w:rPr>
      </w:pPr>
      <w:r w:rsidRPr="005349F7">
        <w:rPr>
          <w:rFonts w:ascii="Yu Gothic" w:eastAsia="Yu Gothic" w:hAnsi="Yu Gothic"/>
          <w:color w:val="385623" w:themeColor="accent6" w:themeShade="80"/>
          <w:sz w:val="32"/>
          <w:szCs w:val="32"/>
        </w:rPr>
        <w:t>Solves a problem in a specific domain.</w:t>
      </w:r>
    </w:p>
    <w:p w:rsidR="008D20D5" w:rsidRPr="005349F7" w:rsidRDefault="008D20D5" w:rsidP="008D20D5">
      <w:pPr>
        <w:rPr>
          <w:rFonts w:ascii="Yu Gothic" w:eastAsia="Yu Gothic" w:hAnsi="Yu Gothic"/>
          <w:b/>
          <w:color w:val="1F3864" w:themeColor="accent1" w:themeShade="80"/>
          <w:sz w:val="32"/>
          <w:szCs w:val="32"/>
        </w:rPr>
      </w:pPr>
      <w:r w:rsidRPr="005349F7">
        <w:rPr>
          <w:rFonts w:ascii="Yu Gothic" w:eastAsia="Yu Gothic" w:hAnsi="Yu Gothic"/>
          <w:b/>
          <w:color w:val="1F3864" w:themeColor="accent1" w:themeShade="80"/>
          <w:sz w:val="32"/>
          <w:szCs w:val="32"/>
        </w:rPr>
        <w:t>A</w:t>
      </w:r>
      <w:r w:rsidR="00513C63" w:rsidRPr="005349F7">
        <w:rPr>
          <w:rFonts w:ascii="Yu Gothic" w:eastAsia="Yu Gothic" w:hAnsi="Yu Gothic"/>
          <w:b/>
          <w:color w:val="1F3864" w:themeColor="accent1" w:themeShade="80"/>
          <w:sz w:val="32"/>
          <w:szCs w:val="32"/>
        </w:rPr>
        <w:t>dvantages of Java Frameworks: -</w:t>
      </w:r>
    </w:p>
    <w:p w:rsidR="00513C63" w:rsidRPr="00513C63" w:rsidRDefault="00513C63" w:rsidP="005110F1">
      <w:pPr>
        <w:pStyle w:val="ListParagraph"/>
        <w:numPr>
          <w:ilvl w:val="0"/>
          <w:numId w:val="14"/>
        </w:numPr>
        <w:rPr>
          <w:rFonts w:ascii="Yu Gothic" w:eastAsia="Yu Gothic" w:hAnsi="Yu Gothic"/>
          <w:color w:val="385623" w:themeColor="accent6" w:themeShade="80"/>
          <w:sz w:val="32"/>
          <w:szCs w:val="32"/>
        </w:rPr>
      </w:pPr>
      <w:r w:rsidRPr="00513C63">
        <w:rPr>
          <w:rFonts w:ascii="Yu Gothic" w:eastAsia="Yu Gothic" w:hAnsi="Yu Gothic"/>
          <w:color w:val="385623" w:themeColor="accent6" w:themeShade="80"/>
          <w:sz w:val="32"/>
          <w:szCs w:val="32"/>
        </w:rPr>
        <w:t>Efficiency</w:t>
      </w:r>
    </w:p>
    <w:p w:rsidR="00513C63" w:rsidRPr="00513C63" w:rsidRDefault="00513C63" w:rsidP="005110F1">
      <w:pPr>
        <w:pStyle w:val="ListParagraph"/>
        <w:numPr>
          <w:ilvl w:val="0"/>
          <w:numId w:val="14"/>
        </w:numPr>
        <w:rPr>
          <w:rFonts w:ascii="Yu Gothic" w:eastAsia="Yu Gothic" w:hAnsi="Yu Gothic"/>
          <w:color w:val="385623" w:themeColor="accent6" w:themeShade="80"/>
          <w:sz w:val="32"/>
          <w:szCs w:val="32"/>
        </w:rPr>
      </w:pPr>
      <w:r w:rsidRPr="00513C63">
        <w:rPr>
          <w:rFonts w:ascii="Yu Gothic" w:eastAsia="Yu Gothic" w:hAnsi="Yu Gothic"/>
          <w:color w:val="385623" w:themeColor="accent6" w:themeShade="80"/>
          <w:sz w:val="32"/>
          <w:szCs w:val="32"/>
        </w:rPr>
        <w:t>Security</w:t>
      </w:r>
    </w:p>
    <w:p w:rsidR="00513C63" w:rsidRPr="00513C63" w:rsidRDefault="00513C63" w:rsidP="005110F1">
      <w:pPr>
        <w:pStyle w:val="ListParagraph"/>
        <w:numPr>
          <w:ilvl w:val="0"/>
          <w:numId w:val="14"/>
        </w:numPr>
        <w:rPr>
          <w:rFonts w:ascii="Yu Gothic" w:eastAsia="Yu Gothic" w:hAnsi="Yu Gothic"/>
          <w:color w:val="385623" w:themeColor="accent6" w:themeShade="80"/>
          <w:sz w:val="32"/>
          <w:szCs w:val="32"/>
        </w:rPr>
      </w:pPr>
      <w:r w:rsidRPr="00513C63">
        <w:rPr>
          <w:rFonts w:ascii="Yu Gothic" w:eastAsia="Yu Gothic" w:hAnsi="Yu Gothic"/>
          <w:color w:val="385623" w:themeColor="accent6" w:themeShade="80"/>
          <w:sz w:val="32"/>
          <w:szCs w:val="32"/>
        </w:rPr>
        <w:t>Expense</w:t>
      </w:r>
    </w:p>
    <w:p w:rsidR="00513C63" w:rsidRDefault="00513C63" w:rsidP="005110F1">
      <w:pPr>
        <w:pStyle w:val="ListParagraph"/>
        <w:numPr>
          <w:ilvl w:val="0"/>
          <w:numId w:val="14"/>
        </w:numPr>
        <w:rPr>
          <w:rFonts w:ascii="Yu Gothic" w:eastAsia="Yu Gothic" w:hAnsi="Yu Gothic"/>
          <w:color w:val="385623" w:themeColor="accent6" w:themeShade="80"/>
          <w:sz w:val="32"/>
          <w:szCs w:val="32"/>
        </w:rPr>
      </w:pPr>
      <w:r w:rsidRPr="00513C63">
        <w:rPr>
          <w:rFonts w:ascii="Yu Gothic" w:eastAsia="Yu Gothic" w:hAnsi="Yu Gothic"/>
          <w:color w:val="385623" w:themeColor="accent6" w:themeShade="80"/>
          <w:sz w:val="32"/>
          <w:szCs w:val="32"/>
        </w:rPr>
        <w:t>Support</w:t>
      </w:r>
    </w:p>
    <w:p w:rsidR="005D0475" w:rsidRPr="00DD12DD" w:rsidRDefault="005D0475" w:rsidP="005D0475">
      <w:pPr>
        <w:rPr>
          <w:rFonts w:ascii="Yu Gothic" w:eastAsia="Yu Gothic" w:hAnsi="Yu Gothic"/>
          <w:b/>
          <w:color w:val="1F3864" w:themeColor="accent1" w:themeShade="80"/>
          <w:sz w:val="32"/>
          <w:szCs w:val="32"/>
        </w:rPr>
      </w:pPr>
      <w:r w:rsidRPr="00DD12DD">
        <w:rPr>
          <w:rFonts w:ascii="Yu Gothic" w:eastAsia="Yu Gothic" w:hAnsi="Yu Gothic"/>
          <w:b/>
          <w:color w:val="1F3864" w:themeColor="accent1" w:themeShade="80"/>
          <w:sz w:val="32"/>
          <w:szCs w:val="32"/>
        </w:rPr>
        <w:t>Disadvantages of Java Frameworks: -</w:t>
      </w:r>
    </w:p>
    <w:p w:rsidR="005D0475" w:rsidRDefault="005D0475" w:rsidP="005110F1">
      <w:pPr>
        <w:pStyle w:val="ListParagraph"/>
        <w:numPr>
          <w:ilvl w:val="0"/>
          <w:numId w:val="15"/>
        </w:numPr>
        <w:rPr>
          <w:rFonts w:ascii="Yu Gothic" w:eastAsia="Yu Gothic" w:hAnsi="Yu Gothic"/>
          <w:color w:val="385623" w:themeColor="accent6" w:themeShade="80"/>
          <w:sz w:val="32"/>
          <w:szCs w:val="32"/>
        </w:rPr>
      </w:pPr>
      <w:r>
        <w:rPr>
          <w:rFonts w:ascii="Yu Gothic" w:eastAsia="Yu Gothic" w:hAnsi="Yu Gothic"/>
          <w:color w:val="385623" w:themeColor="accent6" w:themeShade="80"/>
          <w:sz w:val="32"/>
          <w:szCs w:val="32"/>
        </w:rPr>
        <w:t>Restriction</w:t>
      </w:r>
    </w:p>
    <w:p w:rsidR="005D0475" w:rsidRDefault="005D0475" w:rsidP="005110F1">
      <w:pPr>
        <w:pStyle w:val="ListParagraph"/>
        <w:numPr>
          <w:ilvl w:val="0"/>
          <w:numId w:val="15"/>
        </w:numPr>
        <w:rPr>
          <w:rFonts w:ascii="Yu Gothic" w:eastAsia="Yu Gothic" w:hAnsi="Yu Gothic"/>
          <w:color w:val="385623" w:themeColor="accent6" w:themeShade="80"/>
          <w:sz w:val="32"/>
          <w:szCs w:val="32"/>
        </w:rPr>
      </w:pPr>
      <w:r>
        <w:rPr>
          <w:rFonts w:ascii="Yu Gothic" w:eastAsia="Yu Gothic" w:hAnsi="Yu Gothic"/>
          <w:color w:val="385623" w:themeColor="accent6" w:themeShade="80"/>
          <w:sz w:val="32"/>
          <w:szCs w:val="32"/>
        </w:rPr>
        <w:t>Code is public</w:t>
      </w:r>
    </w:p>
    <w:p w:rsidR="005D0475" w:rsidRDefault="005D0475" w:rsidP="005110F1">
      <w:pPr>
        <w:pStyle w:val="ListParagraph"/>
        <w:numPr>
          <w:ilvl w:val="0"/>
          <w:numId w:val="15"/>
        </w:numPr>
        <w:rPr>
          <w:rFonts w:ascii="Yu Gothic" w:eastAsia="Yu Gothic" w:hAnsi="Yu Gothic"/>
          <w:color w:val="385623" w:themeColor="accent6" w:themeShade="80"/>
          <w:sz w:val="32"/>
          <w:szCs w:val="32"/>
        </w:rPr>
      </w:pPr>
      <w:r>
        <w:rPr>
          <w:rFonts w:ascii="Yu Gothic" w:eastAsia="Yu Gothic" w:hAnsi="Yu Gothic"/>
          <w:color w:val="385623" w:themeColor="accent6" w:themeShade="80"/>
          <w:sz w:val="32"/>
          <w:szCs w:val="32"/>
        </w:rPr>
        <w:t>Custom built features</w:t>
      </w:r>
    </w:p>
    <w:p w:rsidR="005D0475" w:rsidRPr="005D0475" w:rsidRDefault="005D0475" w:rsidP="005D0475">
      <w:pPr>
        <w:rPr>
          <w:rFonts w:ascii="Yu Gothic" w:eastAsia="Yu Gothic" w:hAnsi="Yu Gothic"/>
          <w:color w:val="1F3864" w:themeColor="accent1" w:themeShade="80"/>
          <w:sz w:val="32"/>
          <w:szCs w:val="32"/>
        </w:rPr>
      </w:pPr>
      <w:r w:rsidRPr="00DD12DD">
        <w:rPr>
          <w:rFonts w:ascii="Yu Gothic" w:eastAsia="Yu Gothic" w:hAnsi="Yu Gothic"/>
          <w:b/>
          <w:color w:val="1F3864" w:themeColor="accent1" w:themeShade="80"/>
          <w:sz w:val="32"/>
          <w:szCs w:val="32"/>
        </w:rPr>
        <w:t>Different java frameworks:</w:t>
      </w:r>
      <w:r>
        <w:rPr>
          <w:rFonts w:ascii="Yu Gothic" w:eastAsia="Yu Gothic" w:hAnsi="Yu Gothic"/>
          <w:color w:val="1F3864" w:themeColor="accent1" w:themeShade="80"/>
          <w:sz w:val="32"/>
          <w:szCs w:val="32"/>
        </w:rPr>
        <w:t xml:space="preserve"> </w:t>
      </w:r>
      <w:r w:rsidRPr="005D0475">
        <w:rPr>
          <w:rFonts w:ascii="Yu Gothic" w:eastAsia="Yu Gothic" w:hAnsi="Yu Gothic"/>
          <w:color w:val="1F3864" w:themeColor="accent1" w:themeShade="80"/>
          <w:sz w:val="32"/>
          <w:szCs w:val="32"/>
        </w:rPr>
        <w:t>-</w:t>
      </w:r>
    </w:p>
    <w:p w:rsidR="005D0475" w:rsidRDefault="005D0475" w:rsidP="005110F1">
      <w:pPr>
        <w:pStyle w:val="ListParagraph"/>
        <w:numPr>
          <w:ilvl w:val="0"/>
          <w:numId w:val="16"/>
        </w:numPr>
        <w:rPr>
          <w:rFonts w:ascii="Yu Gothic" w:eastAsia="Yu Gothic" w:hAnsi="Yu Gothic"/>
          <w:color w:val="385623" w:themeColor="accent6" w:themeShade="80"/>
          <w:sz w:val="32"/>
          <w:szCs w:val="32"/>
        </w:rPr>
      </w:pPr>
      <w:r>
        <w:rPr>
          <w:rFonts w:ascii="Yu Gothic" w:eastAsia="Yu Gothic" w:hAnsi="Yu Gothic"/>
          <w:color w:val="385623" w:themeColor="accent6" w:themeShade="80"/>
          <w:sz w:val="32"/>
          <w:szCs w:val="32"/>
        </w:rPr>
        <w:t>JSF</w:t>
      </w:r>
    </w:p>
    <w:p w:rsidR="005D0475" w:rsidRDefault="005D0475" w:rsidP="005110F1">
      <w:pPr>
        <w:pStyle w:val="ListParagraph"/>
        <w:numPr>
          <w:ilvl w:val="0"/>
          <w:numId w:val="16"/>
        </w:numPr>
        <w:rPr>
          <w:rFonts w:ascii="Yu Gothic" w:eastAsia="Yu Gothic" w:hAnsi="Yu Gothic"/>
          <w:color w:val="385623" w:themeColor="accent6" w:themeShade="80"/>
          <w:sz w:val="32"/>
          <w:szCs w:val="32"/>
        </w:rPr>
      </w:pPr>
      <w:r>
        <w:rPr>
          <w:rFonts w:ascii="Yu Gothic" w:eastAsia="Yu Gothic" w:hAnsi="Yu Gothic"/>
          <w:color w:val="385623" w:themeColor="accent6" w:themeShade="80"/>
          <w:sz w:val="32"/>
          <w:szCs w:val="32"/>
        </w:rPr>
        <w:t>Maven</w:t>
      </w:r>
    </w:p>
    <w:p w:rsidR="005D0475" w:rsidRDefault="005D0475" w:rsidP="005110F1">
      <w:pPr>
        <w:pStyle w:val="ListParagraph"/>
        <w:numPr>
          <w:ilvl w:val="0"/>
          <w:numId w:val="16"/>
        </w:numPr>
        <w:rPr>
          <w:rFonts w:ascii="Yu Gothic" w:eastAsia="Yu Gothic" w:hAnsi="Yu Gothic"/>
          <w:color w:val="385623" w:themeColor="accent6" w:themeShade="80"/>
          <w:sz w:val="32"/>
          <w:szCs w:val="32"/>
        </w:rPr>
      </w:pPr>
      <w:r>
        <w:rPr>
          <w:rFonts w:ascii="Yu Gothic" w:eastAsia="Yu Gothic" w:hAnsi="Yu Gothic"/>
          <w:color w:val="385623" w:themeColor="accent6" w:themeShade="80"/>
          <w:sz w:val="32"/>
          <w:szCs w:val="32"/>
        </w:rPr>
        <w:t>Spring</w:t>
      </w:r>
    </w:p>
    <w:p w:rsidR="005D0475" w:rsidRDefault="005D0475" w:rsidP="005110F1">
      <w:pPr>
        <w:pStyle w:val="ListParagraph"/>
        <w:numPr>
          <w:ilvl w:val="0"/>
          <w:numId w:val="16"/>
        </w:numPr>
        <w:rPr>
          <w:rFonts w:ascii="Yu Gothic" w:eastAsia="Yu Gothic" w:hAnsi="Yu Gothic"/>
          <w:color w:val="385623" w:themeColor="accent6" w:themeShade="80"/>
          <w:sz w:val="32"/>
          <w:szCs w:val="32"/>
        </w:rPr>
      </w:pPr>
      <w:r>
        <w:rPr>
          <w:rFonts w:ascii="Yu Gothic" w:eastAsia="Yu Gothic" w:hAnsi="Yu Gothic"/>
          <w:color w:val="385623" w:themeColor="accent6" w:themeShade="80"/>
          <w:sz w:val="32"/>
          <w:szCs w:val="32"/>
        </w:rPr>
        <w:t>Hibernate</w:t>
      </w:r>
    </w:p>
    <w:p w:rsidR="005D0475" w:rsidRDefault="005D0475" w:rsidP="005110F1">
      <w:pPr>
        <w:pStyle w:val="ListParagraph"/>
        <w:numPr>
          <w:ilvl w:val="0"/>
          <w:numId w:val="16"/>
        </w:numPr>
        <w:rPr>
          <w:rFonts w:ascii="Yu Gothic" w:eastAsia="Yu Gothic" w:hAnsi="Yu Gothic"/>
          <w:color w:val="385623" w:themeColor="accent6" w:themeShade="80"/>
          <w:sz w:val="32"/>
          <w:szCs w:val="32"/>
        </w:rPr>
      </w:pPr>
      <w:r>
        <w:rPr>
          <w:rFonts w:ascii="Yu Gothic" w:eastAsia="Yu Gothic" w:hAnsi="Yu Gothic"/>
          <w:color w:val="385623" w:themeColor="accent6" w:themeShade="80"/>
          <w:sz w:val="32"/>
          <w:szCs w:val="32"/>
        </w:rPr>
        <w:t>Play!</w:t>
      </w:r>
    </w:p>
    <w:p w:rsidR="005D0475" w:rsidRPr="005D0475" w:rsidRDefault="005D0475" w:rsidP="005110F1">
      <w:pPr>
        <w:pStyle w:val="ListParagraph"/>
        <w:numPr>
          <w:ilvl w:val="0"/>
          <w:numId w:val="16"/>
        </w:numPr>
        <w:rPr>
          <w:rFonts w:ascii="Yu Gothic" w:eastAsia="Yu Gothic" w:hAnsi="Yu Gothic"/>
          <w:color w:val="385623" w:themeColor="accent6" w:themeShade="80"/>
          <w:sz w:val="32"/>
          <w:szCs w:val="32"/>
        </w:rPr>
      </w:pPr>
      <w:r>
        <w:rPr>
          <w:rFonts w:ascii="Yu Gothic" w:eastAsia="Yu Gothic" w:hAnsi="Yu Gothic"/>
          <w:color w:val="385623" w:themeColor="accent6" w:themeShade="80"/>
          <w:sz w:val="32"/>
          <w:szCs w:val="32"/>
        </w:rPr>
        <w:t>struts</w:t>
      </w:r>
    </w:p>
    <w:p w:rsidR="008D20D5" w:rsidRPr="00513C63" w:rsidRDefault="008D20D5" w:rsidP="00513C63">
      <w:pPr>
        <w:rPr>
          <w:rFonts w:ascii="Yu Gothic" w:eastAsia="Yu Gothic" w:hAnsi="Yu Gothic"/>
          <w:color w:val="1F4E79" w:themeColor="accent5" w:themeShade="80"/>
          <w:sz w:val="32"/>
          <w:szCs w:val="32"/>
        </w:rPr>
      </w:pPr>
      <w:r w:rsidRPr="00513C63">
        <w:rPr>
          <w:rFonts w:ascii="Yu Gothic" w:eastAsia="Yu Gothic" w:hAnsi="Yu Gothic"/>
          <w:color w:val="385623" w:themeColor="accent6" w:themeShade="80"/>
          <w:sz w:val="32"/>
          <w:szCs w:val="32"/>
          <w:lang w:val="en-GB"/>
        </w:rPr>
        <w:t>_________________________________________________________</w:t>
      </w:r>
      <w:r w:rsidRPr="00513C63">
        <w:rPr>
          <w:rFonts w:ascii="Yu Gothic" w:eastAsia="Yu Gothic" w:hAnsi="Yu Gothic"/>
          <w:color w:val="538135" w:themeColor="accent6" w:themeShade="BF"/>
          <w:sz w:val="32"/>
          <w:szCs w:val="32"/>
          <w:lang w:val="en-GB"/>
        </w:rPr>
        <w:t>____________________________________________________________________________________________________________________</w:t>
      </w:r>
    </w:p>
    <w:p w:rsidR="00824987" w:rsidRPr="00DD12DD" w:rsidRDefault="00824987" w:rsidP="00824987">
      <w:pPr>
        <w:rPr>
          <w:rFonts w:ascii="Yu Gothic" w:eastAsia="Yu Gothic" w:hAnsi="Yu Gothic"/>
          <w:b/>
          <w:color w:val="1F3864" w:themeColor="accent1" w:themeShade="80"/>
          <w:sz w:val="32"/>
          <w:szCs w:val="32"/>
          <w:lang w:val="en-IN"/>
        </w:rPr>
      </w:pPr>
      <w:r w:rsidRPr="00DD12DD">
        <w:rPr>
          <w:rFonts w:ascii="Yu Gothic" w:eastAsia="Yu Gothic" w:hAnsi="Yu Gothic"/>
          <w:b/>
          <w:color w:val="1F3864" w:themeColor="accent1" w:themeShade="80"/>
          <w:sz w:val="32"/>
          <w:szCs w:val="32"/>
          <w:lang w:val="en-GB"/>
        </w:rPr>
        <w:t>What is spring framework: -</w:t>
      </w:r>
    </w:p>
    <w:p w:rsidR="005D0475" w:rsidRDefault="00824987" w:rsidP="00824987">
      <w:pPr>
        <w:pStyle w:val="NoSpacing"/>
        <w:rPr>
          <w:rFonts w:ascii="Yu Gothic" w:eastAsia="Yu Gothic" w:hAnsi="Yu Gothic"/>
          <w:color w:val="385623" w:themeColor="accent6" w:themeShade="80"/>
          <w:sz w:val="32"/>
          <w:szCs w:val="32"/>
          <w:lang w:val="en-GB"/>
        </w:rPr>
      </w:pPr>
      <w:r w:rsidRPr="00824987">
        <w:rPr>
          <w:color w:val="C45911" w:themeColor="accent2" w:themeShade="BF"/>
          <w:sz w:val="32"/>
          <w:szCs w:val="32"/>
          <w:lang w:val="en-GB"/>
        </w:rPr>
        <w:tab/>
      </w:r>
      <w:r w:rsidRPr="009425BA">
        <w:rPr>
          <w:rFonts w:ascii="Harlow Solid Italic" w:hAnsi="Harlow Solid Italic"/>
          <w:color w:val="C45911" w:themeColor="accent2" w:themeShade="BF"/>
          <w:sz w:val="32"/>
          <w:szCs w:val="32"/>
          <w:lang w:val="en-GB"/>
        </w:rPr>
        <w:tab/>
      </w:r>
      <w:r w:rsidRPr="006A64B3">
        <w:rPr>
          <w:rFonts w:ascii="Yu Gothic" w:eastAsia="Yu Gothic" w:hAnsi="Yu Gothic"/>
          <w:color w:val="385623" w:themeColor="accent6" w:themeShade="80"/>
          <w:sz w:val="32"/>
          <w:szCs w:val="32"/>
          <w:lang w:val="en-GB"/>
        </w:rPr>
        <w:t xml:space="preserve">The spring framework(spring) is an open-source application framework that provides infrastructure (basic physical and organizational structure) support for developing java applications. One of the most popular java Enterprise </w:t>
      </w:r>
      <w:r w:rsidR="009425BA" w:rsidRPr="006A64B3">
        <w:rPr>
          <w:rFonts w:ascii="Yu Gothic" w:eastAsia="Yu Gothic" w:hAnsi="Yu Gothic"/>
          <w:color w:val="385623" w:themeColor="accent6" w:themeShade="80"/>
          <w:sz w:val="32"/>
          <w:szCs w:val="32"/>
          <w:lang w:val="en-GB"/>
        </w:rPr>
        <w:t>Edition (</w:t>
      </w:r>
      <w:r w:rsidRPr="006A64B3">
        <w:rPr>
          <w:rFonts w:ascii="Yu Gothic" w:eastAsia="Yu Gothic" w:hAnsi="Yu Gothic"/>
          <w:color w:val="385623" w:themeColor="accent6" w:themeShade="80"/>
          <w:sz w:val="32"/>
          <w:szCs w:val="32"/>
          <w:lang w:val="en-GB"/>
        </w:rPr>
        <w:t xml:space="preserve">Java EE) frameworks, spring helps developers create high </w:t>
      </w:r>
      <w:r w:rsidR="009425BA" w:rsidRPr="006A64B3">
        <w:rPr>
          <w:rFonts w:ascii="Yu Gothic" w:eastAsia="Yu Gothic" w:hAnsi="Yu Gothic"/>
          <w:color w:val="385623" w:themeColor="accent6" w:themeShade="80"/>
          <w:sz w:val="32"/>
          <w:szCs w:val="32"/>
          <w:lang w:val="en-GB"/>
        </w:rPr>
        <w:t>performing applications</w:t>
      </w:r>
      <w:r w:rsidRPr="006A64B3">
        <w:rPr>
          <w:rFonts w:ascii="Yu Gothic" w:eastAsia="Yu Gothic" w:hAnsi="Yu Gothic"/>
          <w:color w:val="385623" w:themeColor="accent6" w:themeShade="80"/>
          <w:sz w:val="32"/>
          <w:szCs w:val="32"/>
          <w:lang w:val="en-GB"/>
        </w:rPr>
        <w:t xml:space="preserve"> using plain old java </w:t>
      </w:r>
      <w:r w:rsidR="009425BA" w:rsidRPr="006A64B3">
        <w:rPr>
          <w:rFonts w:ascii="Yu Gothic" w:eastAsia="Yu Gothic" w:hAnsi="Yu Gothic"/>
          <w:color w:val="385623" w:themeColor="accent6" w:themeShade="80"/>
          <w:sz w:val="32"/>
          <w:szCs w:val="32"/>
          <w:lang w:val="en-GB"/>
        </w:rPr>
        <w:t>objects (</w:t>
      </w:r>
      <w:r w:rsidRPr="006A64B3">
        <w:rPr>
          <w:rFonts w:ascii="Yu Gothic" w:eastAsia="Yu Gothic" w:hAnsi="Yu Gothic"/>
          <w:color w:val="385623" w:themeColor="accent6" w:themeShade="80"/>
          <w:sz w:val="32"/>
          <w:szCs w:val="32"/>
          <w:lang w:val="en-GB"/>
        </w:rPr>
        <w:t>POJO</w:t>
      </w:r>
      <w:r w:rsidR="009425BA" w:rsidRPr="006A64B3">
        <w:rPr>
          <w:rFonts w:ascii="Yu Gothic" w:eastAsia="Yu Gothic" w:hAnsi="Yu Gothic"/>
          <w:color w:val="385623" w:themeColor="accent6" w:themeShade="80"/>
          <w:sz w:val="32"/>
          <w:szCs w:val="32"/>
          <w:lang w:val="en-GB"/>
        </w:rPr>
        <w:t>s).</w:t>
      </w:r>
    </w:p>
    <w:p w:rsidR="005D0475" w:rsidRPr="00861262" w:rsidRDefault="00861262" w:rsidP="00824987">
      <w:pPr>
        <w:pStyle w:val="NoSpacing"/>
        <w:rPr>
          <w:rFonts w:ascii="Yu Gothic" w:eastAsia="Yu Gothic" w:hAnsi="Yu Gothic"/>
          <w:color w:val="538135" w:themeColor="accent6" w:themeShade="BF"/>
          <w:sz w:val="32"/>
          <w:szCs w:val="32"/>
          <w:lang w:val="en-GB"/>
        </w:rPr>
      </w:pPr>
      <w:r>
        <w:rPr>
          <w:rFonts w:ascii="Yu Gothic" w:eastAsia="Yu Gothic" w:hAnsi="Yu Gothic"/>
          <w:color w:val="385623" w:themeColor="accent6" w:themeShade="80"/>
          <w:sz w:val="32"/>
          <w:szCs w:val="32"/>
          <w:lang w:val="en-GB"/>
        </w:rPr>
        <w:t>_________________________________________________________</w:t>
      </w:r>
      <w:r>
        <w:rPr>
          <w:rFonts w:ascii="Yu Gothic" w:eastAsia="Yu Gothic" w:hAnsi="Yu Gothic"/>
          <w:color w:val="538135" w:themeColor="accent6" w:themeShade="BF"/>
          <w:sz w:val="32"/>
          <w:szCs w:val="32"/>
          <w:lang w:val="en-GB"/>
        </w:rPr>
        <w:t>____________________________________________________________________________________________________________________</w:t>
      </w:r>
    </w:p>
    <w:p w:rsidR="005D0475" w:rsidRPr="00DD12DD" w:rsidRDefault="005D0475" w:rsidP="00824987">
      <w:pPr>
        <w:pStyle w:val="NoSpacing"/>
        <w:rPr>
          <w:rFonts w:ascii="Yu Gothic" w:eastAsia="Yu Gothic" w:hAnsi="Yu Gothic"/>
          <w:b/>
          <w:color w:val="1F3864" w:themeColor="accent1" w:themeShade="80"/>
          <w:sz w:val="32"/>
          <w:szCs w:val="32"/>
          <w:lang w:val="en-GB"/>
        </w:rPr>
      </w:pPr>
      <w:r w:rsidRPr="00DD12DD">
        <w:rPr>
          <w:rFonts w:ascii="Yu Gothic" w:eastAsia="Yu Gothic" w:hAnsi="Yu Gothic"/>
          <w:b/>
          <w:color w:val="1F3864" w:themeColor="accent1" w:themeShade="80"/>
          <w:sz w:val="32"/>
          <w:szCs w:val="32"/>
          <w:lang w:val="en-GB"/>
        </w:rPr>
        <w:t>Why Spring Framework: -</w:t>
      </w:r>
    </w:p>
    <w:p w:rsidR="005D0475" w:rsidRDefault="005D0475"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b/>
        <w:t xml:space="preserve">It provides more flexibility as spring MVC is </w:t>
      </w:r>
      <w:r w:rsidR="00861262">
        <w:rPr>
          <w:rFonts w:ascii="Yu Gothic" w:eastAsia="Yu Gothic" w:hAnsi="Yu Gothic"/>
          <w:color w:val="385623" w:themeColor="accent6" w:themeShade="80"/>
          <w:sz w:val="32"/>
          <w:szCs w:val="32"/>
          <w:lang w:val="en-GB"/>
        </w:rPr>
        <w:t>entirely based</w:t>
      </w:r>
      <w:r>
        <w:rPr>
          <w:rFonts w:ascii="Yu Gothic" w:eastAsia="Yu Gothic" w:hAnsi="Yu Gothic"/>
          <w:color w:val="385623" w:themeColor="accent6" w:themeShade="80"/>
          <w:sz w:val="32"/>
          <w:szCs w:val="32"/>
          <w:lang w:val="en-GB"/>
        </w:rPr>
        <w:t xml:space="preserve"> on interfaces unlike struts </w:t>
      </w:r>
      <w:r w:rsidR="00861262">
        <w:rPr>
          <w:rFonts w:ascii="Yu Gothic" w:eastAsia="Yu Gothic" w:hAnsi="Yu Gothic"/>
          <w:color w:val="385623" w:themeColor="accent6" w:themeShade="80"/>
          <w:sz w:val="32"/>
          <w:szCs w:val="32"/>
          <w:lang w:val="en-GB"/>
        </w:rPr>
        <w:t>or hibernate so we can easily make required changes in implementation without affecting the client side.</w:t>
      </w:r>
    </w:p>
    <w:p w:rsidR="00480DE8" w:rsidRPr="009464B3" w:rsidRDefault="00480DE8" w:rsidP="00824987">
      <w:pPr>
        <w:pStyle w:val="NoSpacing"/>
        <w:rPr>
          <w:rFonts w:ascii="Yu Gothic" w:eastAsia="Yu Gothic" w:hAnsi="Yu Gothic"/>
          <w:color w:val="538135" w:themeColor="accent6" w:themeShade="BF"/>
          <w:sz w:val="32"/>
          <w:szCs w:val="32"/>
          <w:lang w:val="en-GB"/>
        </w:rPr>
      </w:pPr>
      <w:r>
        <w:rPr>
          <w:rFonts w:ascii="Yu Gothic" w:eastAsia="Yu Gothic" w:hAnsi="Yu Gothic"/>
          <w:color w:val="385623" w:themeColor="accent6" w:themeShade="80"/>
          <w:sz w:val="32"/>
          <w:szCs w:val="32"/>
          <w:lang w:val="en-GB"/>
        </w:rPr>
        <w:t>_________________________________________________________</w:t>
      </w:r>
      <w:r w:rsidR="009464B3">
        <w:rPr>
          <w:rFonts w:ascii="Yu Gothic" w:eastAsia="Yu Gothic" w:hAnsi="Yu Gothic"/>
          <w:color w:val="538135" w:themeColor="accent6" w:themeShade="BF"/>
          <w:sz w:val="32"/>
          <w:szCs w:val="32"/>
          <w:lang w:val="en-GB"/>
        </w:rPr>
        <w:t>____________________________________________________________________________________________________________________</w:t>
      </w:r>
    </w:p>
    <w:p w:rsidR="009924BC" w:rsidRPr="00DD12DD" w:rsidRDefault="009924BC" w:rsidP="00824987">
      <w:pPr>
        <w:pStyle w:val="NoSpacing"/>
        <w:rPr>
          <w:rFonts w:ascii="Yu Gothic" w:eastAsia="Yu Gothic" w:hAnsi="Yu Gothic"/>
          <w:b/>
          <w:color w:val="1F3864" w:themeColor="accent1" w:themeShade="80"/>
          <w:sz w:val="32"/>
          <w:szCs w:val="32"/>
          <w:lang w:val="en-GB"/>
        </w:rPr>
      </w:pPr>
      <w:r w:rsidRPr="00DD12DD">
        <w:rPr>
          <w:rFonts w:ascii="Yu Gothic" w:eastAsia="Yu Gothic" w:hAnsi="Yu Gothic"/>
          <w:b/>
          <w:color w:val="1F3864" w:themeColor="accent1" w:themeShade="80"/>
          <w:sz w:val="32"/>
          <w:szCs w:val="32"/>
          <w:lang w:val="en-GB"/>
        </w:rPr>
        <w:t xml:space="preserve">Features of </w:t>
      </w:r>
      <w:r w:rsidR="00861262" w:rsidRPr="00DD12DD">
        <w:rPr>
          <w:rFonts w:ascii="Yu Gothic" w:eastAsia="Yu Gothic" w:hAnsi="Yu Gothic"/>
          <w:b/>
          <w:color w:val="1F3864" w:themeColor="accent1" w:themeShade="80"/>
          <w:sz w:val="32"/>
          <w:szCs w:val="32"/>
          <w:lang w:val="en-GB"/>
        </w:rPr>
        <w:t>S</w:t>
      </w:r>
      <w:r w:rsidRPr="00DD12DD">
        <w:rPr>
          <w:rFonts w:ascii="Yu Gothic" w:eastAsia="Yu Gothic" w:hAnsi="Yu Gothic"/>
          <w:b/>
          <w:color w:val="1F3864" w:themeColor="accent1" w:themeShade="80"/>
          <w:sz w:val="32"/>
          <w:szCs w:val="32"/>
          <w:lang w:val="en-GB"/>
        </w:rPr>
        <w:t>pring</w:t>
      </w:r>
      <w:r w:rsidR="00861262" w:rsidRPr="00DD12DD">
        <w:rPr>
          <w:rFonts w:ascii="Yu Gothic" w:eastAsia="Yu Gothic" w:hAnsi="Yu Gothic"/>
          <w:b/>
          <w:color w:val="1F3864" w:themeColor="accent1" w:themeShade="80"/>
          <w:sz w:val="32"/>
          <w:szCs w:val="32"/>
          <w:lang w:val="en-GB"/>
        </w:rPr>
        <w:t xml:space="preserve"> Framework</w:t>
      </w:r>
      <w:r w:rsidRPr="00DD12DD">
        <w:rPr>
          <w:rFonts w:ascii="Yu Gothic" w:eastAsia="Yu Gothic" w:hAnsi="Yu Gothic"/>
          <w:b/>
          <w:color w:val="1F3864" w:themeColor="accent1" w:themeShade="80"/>
          <w:sz w:val="32"/>
          <w:szCs w:val="32"/>
          <w:lang w:val="en-GB"/>
        </w:rPr>
        <w:t>: -</w:t>
      </w:r>
    </w:p>
    <w:p w:rsidR="009924BC" w:rsidRDefault="009924BC" w:rsidP="005110F1">
      <w:pPr>
        <w:pStyle w:val="NoSpacing"/>
        <w:numPr>
          <w:ilvl w:val="0"/>
          <w:numId w:val="1"/>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Open source</w:t>
      </w:r>
    </w:p>
    <w:p w:rsidR="009924BC" w:rsidRDefault="009924BC" w:rsidP="005110F1">
      <w:pPr>
        <w:pStyle w:val="NoSpacing"/>
        <w:numPr>
          <w:ilvl w:val="0"/>
          <w:numId w:val="1"/>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Comprehensive tool</w:t>
      </w:r>
    </w:p>
    <w:p w:rsidR="009924BC" w:rsidRDefault="009924BC" w:rsidP="005110F1">
      <w:pPr>
        <w:pStyle w:val="NoSpacing"/>
        <w:numPr>
          <w:ilvl w:val="0"/>
          <w:numId w:val="1"/>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Light weight</w:t>
      </w:r>
    </w:p>
    <w:p w:rsidR="009924BC" w:rsidRDefault="009924BC" w:rsidP="005110F1">
      <w:pPr>
        <w:pStyle w:val="NoSpacing"/>
        <w:numPr>
          <w:ilvl w:val="0"/>
          <w:numId w:val="1"/>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Solves problems </w:t>
      </w:r>
    </w:p>
    <w:p w:rsidR="009924BC" w:rsidRDefault="009924BC" w:rsidP="005110F1">
      <w:pPr>
        <w:pStyle w:val="NoSpacing"/>
        <w:numPr>
          <w:ilvl w:val="0"/>
          <w:numId w:val="1"/>
        </w:numPr>
        <w:rPr>
          <w:rFonts w:ascii="Yu Gothic" w:eastAsia="Yu Gothic" w:hAnsi="Yu Gothic"/>
          <w:color w:val="385623" w:themeColor="accent6" w:themeShade="80"/>
          <w:sz w:val="32"/>
          <w:szCs w:val="32"/>
          <w:lang w:val="en-GB"/>
        </w:rPr>
      </w:pPr>
      <w:r w:rsidRPr="009924BC">
        <w:rPr>
          <w:rFonts w:ascii="Yu Gothic" w:eastAsia="Yu Gothic" w:hAnsi="Yu Gothic"/>
          <w:color w:val="1F3864" w:themeColor="accent1" w:themeShade="80"/>
          <w:sz w:val="32"/>
          <w:szCs w:val="32"/>
          <w:lang w:val="en-GB"/>
        </w:rPr>
        <w:t xml:space="preserve">Framework of frameworks: </w:t>
      </w:r>
      <w:r>
        <w:rPr>
          <w:rFonts w:ascii="Yu Gothic" w:eastAsia="Yu Gothic" w:hAnsi="Yu Gothic"/>
          <w:color w:val="385623" w:themeColor="accent6" w:themeShade="80"/>
          <w:sz w:val="32"/>
          <w:szCs w:val="32"/>
          <w:lang w:val="en-GB"/>
        </w:rPr>
        <w:t xml:space="preserve">- we can use lots of frameworks in spring </w:t>
      </w:r>
      <w:r w:rsidR="00962B8D">
        <w:rPr>
          <w:rFonts w:ascii="Yu Gothic" w:eastAsia="Yu Gothic" w:hAnsi="Yu Gothic"/>
          <w:color w:val="385623" w:themeColor="accent6" w:themeShade="80"/>
          <w:sz w:val="32"/>
          <w:szCs w:val="32"/>
          <w:lang w:val="en-GB"/>
        </w:rPr>
        <w:t>framework (</w:t>
      </w:r>
      <w:r w:rsidR="00962B8D" w:rsidRPr="009924BC">
        <w:rPr>
          <w:rFonts w:ascii="Yu Gothic" w:eastAsia="Yu Gothic" w:hAnsi="Yu Gothic"/>
          <w:color w:val="833C0B" w:themeColor="accent2" w:themeShade="80"/>
          <w:sz w:val="32"/>
          <w:szCs w:val="32"/>
          <w:lang w:val="en-GB"/>
        </w:rPr>
        <w:t>eg: -</w:t>
      </w:r>
      <w:r w:rsidRPr="009924BC">
        <w:rPr>
          <w:rFonts w:ascii="Yu Gothic" w:eastAsia="Yu Gothic" w:hAnsi="Yu Gothic"/>
          <w:color w:val="833C0B" w:themeColor="accent2" w:themeShade="80"/>
          <w:sz w:val="32"/>
          <w:szCs w:val="32"/>
          <w:lang w:val="en-GB"/>
        </w:rPr>
        <w:t xml:space="preserve"> HIBERNATE</w:t>
      </w:r>
      <w:r>
        <w:rPr>
          <w:rFonts w:ascii="Yu Gothic" w:eastAsia="Yu Gothic" w:hAnsi="Yu Gothic"/>
          <w:color w:val="385623" w:themeColor="accent6" w:themeShade="80"/>
          <w:sz w:val="32"/>
          <w:szCs w:val="32"/>
          <w:lang w:val="en-GB"/>
        </w:rPr>
        <w:t>)</w:t>
      </w:r>
    </w:p>
    <w:p w:rsidR="009924BC" w:rsidRDefault="009924BC" w:rsidP="005110F1">
      <w:pPr>
        <w:pStyle w:val="NoSpacing"/>
        <w:numPr>
          <w:ilvl w:val="0"/>
          <w:numId w:val="1"/>
        </w:numPr>
        <w:rPr>
          <w:rFonts w:ascii="Yu Gothic" w:eastAsia="Yu Gothic" w:hAnsi="Yu Gothic"/>
          <w:color w:val="385623" w:themeColor="accent6" w:themeShade="80"/>
          <w:sz w:val="32"/>
          <w:szCs w:val="32"/>
          <w:lang w:val="en-GB"/>
        </w:rPr>
      </w:pPr>
      <w:r w:rsidRPr="009924BC">
        <w:rPr>
          <w:rFonts w:ascii="Yu Gothic" w:eastAsia="Yu Gothic" w:hAnsi="Yu Gothic"/>
          <w:color w:val="1F3864" w:themeColor="accent1" w:themeShade="80"/>
          <w:sz w:val="32"/>
          <w:szCs w:val="32"/>
          <w:lang w:val="en-GB"/>
        </w:rPr>
        <w:t xml:space="preserve">Avails array of resources: - </w:t>
      </w:r>
      <w:r>
        <w:rPr>
          <w:rFonts w:ascii="Yu Gothic" w:eastAsia="Yu Gothic" w:hAnsi="Yu Gothic"/>
          <w:color w:val="385623" w:themeColor="accent6" w:themeShade="80"/>
          <w:sz w:val="32"/>
          <w:szCs w:val="32"/>
          <w:lang w:val="en-GB"/>
        </w:rPr>
        <w:t xml:space="preserve">Having so many resources like security, unit testing </w:t>
      </w:r>
      <w:r w:rsidR="00096258">
        <w:rPr>
          <w:rFonts w:ascii="Yu Gothic" w:eastAsia="Yu Gothic" w:hAnsi="Yu Gothic"/>
          <w:color w:val="385623" w:themeColor="accent6" w:themeShade="80"/>
          <w:sz w:val="32"/>
          <w:szCs w:val="32"/>
          <w:lang w:val="en-GB"/>
        </w:rPr>
        <w:t>etc...</w:t>
      </w:r>
    </w:p>
    <w:p w:rsidR="00861262" w:rsidRPr="00861262" w:rsidRDefault="00861262" w:rsidP="00861262">
      <w:pPr>
        <w:pStyle w:val="NoSpacing"/>
        <w:rPr>
          <w:rFonts w:ascii="Yu Gothic" w:eastAsia="Yu Gothic" w:hAnsi="Yu Gothic"/>
          <w:color w:val="538135" w:themeColor="accent6" w:themeShade="BF"/>
          <w:sz w:val="32"/>
          <w:szCs w:val="32"/>
          <w:lang w:val="en-GB"/>
        </w:rPr>
      </w:pPr>
      <w:r>
        <w:rPr>
          <w:rFonts w:ascii="Yu Gothic" w:eastAsia="Yu Gothic" w:hAnsi="Yu Gothic"/>
          <w:color w:val="385623" w:themeColor="accent6" w:themeShade="80"/>
          <w:sz w:val="32"/>
          <w:szCs w:val="32"/>
          <w:lang w:val="en-GB"/>
        </w:rPr>
        <w:t>__________________________________________________________</w:t>
      </w:r>
      <w:r>
        <w:rPr>
          <w:rFonts w:ascii="Yu Gothic" w:eastAsia="Yu Gothic" w:hAnsi="Yu Gothic"/>
          <w:color w:val="538135" w:themeColor="accent6" w:themeShade="BF"/>
          <w:sz w:val="32"/>
          <w:szCs w:val="32"/>
          <w:lang w:val="en-GB"/>
        </w:rPr>
        <w:t>____________________________________________________________________________________________________________________</w:t>
      </w:r>
    </w:p>
    <w:p w:rsidR="00861262" w:rsidRPr="00DD12DD" w:rsidRDefault="00861262" w:rsidP="00861262">
      <w:pPr>
        <w:pStyle w:val="NoSpacing"/>
        <w:rPr>
          <w:rFonts w:ascii="Yu Gothic" w:eastAsia="Yu Gothic" w:hAnsi="Yu Gothic"/>
          <w:b/>
          <w:color w:val="1F3864" w:themeColor="accent1" w:themeShade="80"/>
          <w:sz w:val="32"/>
          <w:szCs w:val="32"/>
          <w:lang w:val="en-GB"/>
        </w:rPr>
      </w:pPr>
      <w:r w:rsidRPr="00DD12DD">
        <w:rPr>
          <w:rFonts w:ascii="Yu Gothic" w:eastAsia="Yu Gothic" w:hAnsi="Yu Gothic"/>
          <w:b/>
          <w:color w:val="1F3864" w:themeColor="accent1" w:themeShade="80"/>
          <w:sz w:val="32"/>
          <w:szCs w:val="32"/>
          <w:lang w:val="en-GB"/>
        </w:rPr>
        <w:t>Spring Framework ecosystem: -</w:t>
      </w:r>
    </w:p>
    <w:p w:rsidR="00861262" w:rsidRDefault="00861262" w:rsidP="00861262">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b/>
      </w:r>
      <w:r>
        <w:rPr>
          <w:rFonts w:ascii="Yu Gothic" w:eastAsia="Yu Gothic" w:hAnsi="Yu Gothic"/>
          <w:color w:val="385623" w:themeColor="accent6" w:themeShade="80"/>
          <w:sz w:val="32"/>
          <w:szCs w:val="32"/>
          <w:lang w:val="en-GB"/>
        </w:rPr>
        <w:tab/>
      </w:r>
      <w:r>
        <w:rPr>
          <w:rFonts w:ascii="Yu Gothic" w:eastAsia="Yu Gothic" w:hAnsi="Yu Gothic"/>
          <w:color w:val="385623" w:themeColor="accent6" w:themeShade="80"/>
          <w:sz w:val="32"/>
          <w:szCs w:val="32"/>
          <w:lang w:val="en-GB"/>
        </w:rPr>
        <w:tab/>
      </w:r>
      <w:r>
        <w:rPr>
          <w:rFonts w:ascii="Yu Gothic" w:eastAsia="Yu Gothic" w:hAnsi="Yu Gothic"/>
          <w:color w:val="385623" w:themeColor="accent6" w:themeShade="80"/>
          <w:sz w:val="32"/>
          <w:szCs w:val="32"/>
          <w:lang w:val="en-GB"/>
        </w:rPr>
        <w:tab/>
      </w:r>
      <w:r>
        <w:rPr>
          <w:noProof/>
        </w:rPr>
        <w:drawing>
          <wp:inline distT="0" distB="0" distL="0" distR="0">
            <wp:extent cx="7143750" cy="3905250"/>
            <wp:effectExtent l="0" t="0" r="0" b="0"/>
            <wp:docPr id="3" name="Picture 3" descr="Spring Framework Ecosystem – Introduction to Spring Projects – Spring  Tutorial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Framework Ecosystem – Introduction to Spring Projects – Spring  Tutorials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3905250"/>
                    </a:xfrm>
                    <a:prstGeom prst="rect">
                      <a:avLst/>
                    </a:prstGeom>
                    <a:noFill/>
                    <a:ln>
                      <a:noFill/>
                    </a:ln>
                  </pic:spPr>
                </pic:pic>
              </a:graphicData>
            </a:graphic>
          </wp:inline>
        </w:drawing>
      </w:r>
    </w:p>
    <w:p w:rsidR="00EE4A93" w:rsidRPr="009464B3" w:rsidRDefault="00EE4A93" w:rsidP="00EE4A93">
      <w:pPr>
        <w:pStyle w:val="NoSpacing"/>
        <w:rPr>
          <w:rFonts w:ascii="Yu Gothic" w:eastAsia="Yu Gothic" w:hAnsi="Yu Gothic"/>
          <w:color w:val="538135" w:themeColor="accent6" w:themeShade="BF"/>
          <w:sz w:val="32"/>
          <w:szCs w:val="32"/>
          <w:lang w:val="en-GB"/>
        </w:rPr>
      </w:pPr>
      <w:r>
        <w:rPr>
          <w:rFonts w:ascii="Yu Gothic" w:eastAsia="Yu Gothic" w:hAnsi="Yu Gothic"/>
          <w:color w:val="385623" w:themeColor="accent6" w:themeShade="80"/>
          <w:sz w:val="32"/>
          <w:szCs w:val="32"/>
          <w:lang w:val="en-GB"/>
        </w:rPr>
        <w:t>__________________________________________________________</w:t>
      </w:r>
      <w:r>
        <w:rPr>
          <w:rFonts w:ascii="Yu Gothic" w:eastAsia="Yu Gothic" w:hAnsi="Yu Gothic"/>
          <w:color w:val="538135" w:themeColor="accent6" w:themeShade="BF"/>
          <w:sz w:val="32"/>
          <w:szCs w:val="32"/>
          <w:lang w:val="en-GB"/>
        </w:rPr>
        <w:t>____________________________________________________________________________________________________________________</w:t>
      </w:r>
    </w:p>
    <w:p w:rsidR="00EE4A93" w:rsidRPr="00DD12DD" w:rsidRDefault="00EE4A93" w:rsidP="00861262">
      <w:pPr>
        <w:pStyle w:val="NoSpacing"/>
        <w:rPr>
          <w:rFonts w:ascii="Yu Gothic" w:eastAsia="Yu Gothic" w:hAnsi="Yu Gothic"/>
          <w:b/>
          <w:color w:val="385623" w:themeColor="accent6" w:themeShade="80"/>
          <w:sz w:val="32"/>
          <w:szCs w:val="32"/>
          <w:lang w:val="en-GB"/>
        </w:rPr>
      </w:pPr>
      <w:r w:rsidRPr="00DD12DD">
        <w:rPr>
          <w:rFonts w:ascii="Yu Gothic" w:eastAsia="Yu Gothic" w:hAnsi="Yu Gothic"/>
          <w:b/>
          <w:color w:val="1F3864" w:themeColor="accent1" w:themeShade="80"/>
          <w:sz w:val="32"/>
          <w:szCs w:val="32"/>
          <w:lang w:val="en-GB"/>
        </w:rPr>
        <w:t>Why Spring is so popular: -</w:t>
      </w:r>
    </w:p>
    <w:p w:rsidR="00EE4A93" w:rsidRDefault="00EE4A93" w:rsidP="005110F1">
      <w:pPr>
        <w:pStyle w:val="NoSpacing"/>
        <w:numPr>
          <w:ilvl w:val="0"/>
          <w:numId w:val="17"/>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Distinct division between JavaBean Models, controllers and views</w:t>
      </w:r>
    </w:p>
    <w:p w:rsidR="00EE4A93" w:rsidRDefault="00EE4A93" w:rsidP="005110F1">
      <w:pPr>
        <w:pStyle w:val="NoSpacing"/>
        <w:numPr>
          <w:ilvl w:val="0"/>
          <w:numId w:val="17"/>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Spring’s MVC is very flexible as it makes use of interfaces</w:t>
      </w:r>
    </w:p>
    <w:p w:rsidR="00EE4A93" w:rsidRDefault="00EE4A93" w:rsidP="005110F1">
      <w:pPr>
        <w:pStyle w:val="NoSpacing"/>
        <w:numPr>
          <w:ilvl w:val="0"/>
          <w:numId w:val="17"/>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Spring’s MVC web tiers are typically easier to test</w:t>
      </w:r>
    </w:p>
    <w:p w:rsidR="00EE4A93" w:rsidRDefault="00EE4A93" w:rsidP="005110F1">
      <w:pPr>
        <w:pStyle w:val="NoSpacing"/>
        <w:numPr>
          <w:ilvl w:val="0"/>
          <w:numId w:val="17"/>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Well defined interface to business layer</w:t>
      </w:r>
    </w:p>
    <w:p w:rsidR="00EE4A93" w:rsidRDefault="00EE4A93" w:rsidP="005110F1">
      <w:pPr>
        <w:pStyle w:val="NoSpacing"/>
        <w:numPr>
          <w:ilvl w:val="0"/>
          <w:numId w:val="17"/>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Spring controllers are configured via IoC</w:t>
      </w:r>
    </w:p>
    <w:p w:rsidR="00EE4A93" w:rsidRDefault="00EE4A93" w:rsidP="005110F1">
      <w:pPr>
        <w:pStyle w:val="NoSpacing"/>
        <w:numPr>
          <w:ilvl w:val="0"/>
          <w:numId w:val="17"/>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Offers better integration with view technologies other than JSP.</w:t>
      </w:r>
    </w:p>
    <w:p w:rsidR="009924BC" w:rsidRPr="009464B3" w:rsidRDefault="00480DE8" w:rsidP="009924BC">
      <w:pPr>
        <w:pStyle w:val="NoSpacing"/>
        <w:rPr>
          <w:rFonts w:ascii="Yu Gothic" w:eastAsia="Yu Gothic" w:hAnsi="Yu Gothic"/>
          <w:color w:val="538135" w:themeColor="accent6" w:themeShade="BF"/>
          <w:sz w:val="32"/>
          <w:szCs w:val="32"/>
          <w:lang w:val="en-GB"/>
        </w:rPr>
      </w:pPr>
      <w:r>
        <w:rPr>
          <w:rFonts w:ascii="Yu Gothic" w:eastAsia="Yu Gothic" w:hAnsi="Yu Gothic"/>
          <w:color w:val="385623" w:themeColor="accent6" w:themeShade="80"/>
          <w:sz w:val="32"/>
          <w:szCs w:val="32"/>
          <w:lang w:val="en-GB"/>
        </w:rPr>
        <w:t>__________________________________________________________</w:t>
      </w:r>
      <w:r w:rsidR="009464B3">
        <w:rPr>
          <w:rFonts w:ascii="Yu Gothic" w:eastAsia="Yu Gothic" w:hAnsi="Yu Gothic"/>
          <w:color w:val="538135" w:themeColor="accent6" w:themeShade="BF"/>
          <w:sz w:val="32"/>
          <w:szCs w:val="32"/>
          <w:lang w:val="en-GB"/>
        </w:rPr>
        <w:t>____________________________________________________________________________________________________________________</w:t>
      </w:r>
    </w:p>
    <w:p w:rsidR="009924BC" w:rsidRPr="00DD12DD" w:rsidRDefault="00197C3A" w:rsidP="009924BC">
      <w:pPr>
        <w:pStyle w:val="NoSpacing"/>
        <w:rPr>
          <w:rFonts w:ascii="Yu Gothic" w:eastAsia="Yu Gothic" w:hAnsi="Yu Gothic"/>
          <w:b/>
          <w:color w:val="1F3864" w:themeColor="accent1" w:themeShade="80"/>
          <w:sz w:val="32"/>
          <w:szCs w:val="32"/>
          <w:lang w:val="en-GB"/>
        </w:rPr>
      </w:pPr>
      <w:r w:rsidRPr="00DD12DD">
        <w:rPr>
          <w:rFonts w:ascii="Yu Gothic" w:eastAsia="Yu Gothic" w:hAnsi="Yu Gothic"/>
          <w:b/>
          <w:color w:val="385623" w:themeColor="accent6" w:themeShade="80"/>
          <w:sz w:val="32"/>
          <w:szCs w:val="32"/>
          <w:lang w:val="en-GB"/>
        </w:rPr>
        <w:t xml:space="preserve"> </w:t>
      </w:r>
      <w:r w:rsidRPr="00DD12DD">
        <w:rPr>
          <w:rFonts w:ascii="Yu Gothic" w:eastAsia="Yu Gothic" w:hAnsi="Yu Gothic"/>
          <w:b/>
          <w:color w:val="1F3864" w:themeColor="accent1" w:themeShade="80"/>
          <w:sz w:val="32"/>
          <w:szCs w:val="32"/>
          <w:lang w:val="en-GB"/>
        </w:rPr>
        <w:t xml:space="preserve">Why spring framework: - </w:t>
      </w:r>
    </w:p>
    <w:p w:rsidR="00197C3A" w:rsidRDefault="00197C3A" w:rsidP="005110F1">
      <w:pPr>
        <w:pStyle w:val="NoSpacing"/>
        <w:numPr>
          <w:ilvl w:val="0"/>
          <w:numId w:val="2"/>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Simplicity</w:t>
      </w:r>
    </w:p>
    <w:p w:rsidR="00197C3A" w:rsidRDefault="00197C3A" w:rsidP="005110F1">
      <w:pPr>
        <w:pStyle w:val="NoSpacing"/>
        <w:numPr>
          <w:ilvl w:val="0"/>
          <w:numId w:val="2"/>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Testability</w:t>
      </w:r>
    </w:p>
    <w:p w:rsidR="00197C3A" w:rsidRDefault="00197C3A" w:rsidP="005110F1">
      <w:pPr>
        <w:pStyle w:val="NoSpacing"/>
        <w:numPr>
          <w:ilvl w:val="0"/>
          <w:numId w:val="2"/>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Loose coupling</w:t>
      </w:r>
    </w:p>
    <w:p w:rsidR="00197C3A" w:rsidRDefault="00197C3A" w:rsidP="00197C3A">
      <w:pPr>
        <w:pStyle w:val="NoSpacing"/>
        <w:rPr>
          <w:rFonts w:ascii="Yu Gothic" w:eastAsia="Yu Gothic" w:hAnsi="Yu Gothic"/>
          <w:color w:val="385623" w:themeColor="accent6" w:themeShade="80"/>
          <w:sz w:val="32"/>
          <w:szCs w:val="32"/>
          <w:lang w:val="en-GB"/>
        </w:rPr>
      </w:pPr>
    </w:p>
    <w:p w:rsidR="00197C3A" w:rsidRPr="00197C3A" w:rsidRDefault="00197C3A" w:rsidP="00197C3A">
      <w:pPr>
        <w:pStyle w:val="NoSpacing"/>
        <w:ind w:left="720"/>
        <w:rPr>
          <w:rFonts w:ascii="Yu Gothic" w:eastAsia="Yu Gothic" w:hAnsi="Yu Gothic"/>
          <w:color w:val="1F3864" w:themeColor="accent1" w:themeShade="80"/>
          <w:sz w:val="32"/>
          <w:szCs w:val="32"/>
          <w:lang w:val="en-GB"/>
        </w:rPr>
      </w:pPr>
      <w:r w:rsidRPr="00197C3A">
        <w:rPr>
          <w:rFonts w:ascii="Yu Gothic" w:eastAsia="Yu Gothic" w:hAnsi="Yu Gothic"/>
          <w:color w:val="1F3864" w:themeColor="accent1" w:themeShade="80"/>
          <w:sz w:val="32"/>
          <w:szCs w:val="32"/>
          <w:lang w:val="en-GB"/>
        </w:rPr>
        <w:t xml:space="preserve">1.Simplicity: - </w:t>
      </w:r>
    </w:p>
    <w:p w:rsidR="00197C3A" w:rsidRDefault="00197C3A" w:rsidP="005110F1">
      <w:pPr>
        <w:pStyle w:val="NoSpacing"/>
        <w:numPr>
          <w:ilvl w:val="0"/>
          <w:numId w:val="3"/>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Spring framework is simple because as it is non-invasive it uses POJO and POJI.</w:t>
      </w:r>
    </w:p>
    <w:p w:rsidR="00197C3A" w:rsidRDefault="00197C3A" w:rsidP="005110F1">
      <w:pPr>
        <w:pStyle w:val="NoSpacing"/>
        <w:numPr>
          <w:ilvl w:val="0"/>
          <w:numId w:val="3"/>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If a java class is </w:t>
      </w:r>
      <w:r w:rsidR="00096258">
        <w:rPr>
          <w:rFonts w:ascii="Yu Gothic" w:eastAsia="Yu Gothic" w:hAnsi="Yu Gothic"/>
          <w:color w:val="385623" w:themeColor="accent6" w:themeShade="80"/>
          <w:sz w:val="32"/>
          <w:szCs w:val="32"/>
          <w:lang w:val="en-GB"/>
        </w:rPr>
        <w:t>not coupled</w:t>
      </w:r>
      <w:r>
        <w:rPr>
          <w:rFonts w:ascii="Yu Gothic" w:eastAsia="Yu Gothic" w:hAnsi="Yu Gothic"/>
          <w:color w:val="385623" w:themeColor="accent6" w:themeShade="80"/>
          <w:sz w:val="32"/>
          <w:szCs w:val="32"/>
          <w:lang w:val="en-GB"/>
        </w:rPr>
        <w:t xml:space="preserve"> with any technology (or) any framework then that java class is called “POJO” (plain old java class)</w:t>
      </w:r>
    </w:p>
    <w:p w:rsidR="00197C3A" w:rsidRDefault="00197C3A" w:rsidP="00197C3A">
      <w:pPr>
        <w:pStyle w:val="NoSpacing"/>
        <w:ind w:left="720"/>
        <w:rPr>
          <w:rFonts w:ascii="Yu Gothic" w:eastAsia="Yu Gothic" w:hAnsi="Yu Gothic"/>
          <w:color w:val="1F3864" w:themeColor="accent1" w:themeShade="80"/>
          <w:sz w:val="32"/>
          <w:szCs w:val="32"/>
          <w:lang w:val="en-GB"/>
        </w:rPr>
      </w:pPr>
      <w:r w:rsidRPr="00197C3A">
        <w:rPr>
          <w:rFonts w:ascii="Yu Gothic" w:eastAsia="Yu Gothic" w:hAnsi="Yu Gothic"/>
          <w:color w:val="1F3864" w:themeColor="accent1" w:themeShade="80"/>
          <w:sz w:val="32"/>
          <w:szCs w:val="32"/>
          <w:lang w:val="en-GB"/>
        </w:rPr>
        <w:t>2.Testing: -</w:t>
      </w:r>
    </w:p>
    <w:p w:rsidR="00981DF8" w:rsidRPr="008D20D5" w:rsidRDefault="00197C3A" w:rsidP="00734D2B">
      <w:pPr>
        <w:pStyle w:val="NoSpacing"/>
        <w:ind w:left="720"/>
        <w:rPr>
          <w:rFonts w:ascii="Yu Gothic" w:eastAsia="Yu Gothic" w:hAnsi="Yu Gothic"/>
          <w:color w:val="385623" w:themeColor="accent6" w:themeShade="80"/>
          <w:sz w:val="32"/>
          <w:szCs w:val="32"/>
          <w:lang w:val="en-GB"/>
        </w:rPr>
      </w:pPr>
      <w:r>
        <w:rPr>
          <w:rFonts w:ascii="Yu Gothic" w:eastAsia="Yu Gothic" w:hAnsi="Yu Gothic"/>
          <w:color w:val="1F3864" w:themeColor="accent1" w:themeShade="80"/>
          <w:sz w:val="32"/>
          <w:szCs w:val="32"/>
          <w:lang w:val="en-GB"/>
        </w:rPr>
        <w:tab/>
      </w:r>
      <w:r w:rsidR="00096258" w:rsidRPr="008D20D5">
        <w:rPr>
          <w:rFonts w:ascii="Yu Gothic" w:eastAsia="Yu Gothic" w:hAnsi="Yu Gothic"/>
          <w:color w:val="385623" w:themeColor="accent6" w:themeShade="80"/>
          <w:sz w:val="32"/>
          <w:szCs w:val="32"/>
          <w:lang w:val="en-GB"/>
        </w:rPr>
        <w:t>Actually,</w:t>
      </w:r>
      <w:r w:rsidRPr="008D20D5">
        <w:rPr>
          <w:rFonts w:ascii="Yu Gothic" w:eastAsia="Yu Gothic" w:hAnsi="Yu Gothic"/>
          <w:color w:val="385623" w:themeColor="accent6" w:themeShade="80"/>
          <w:sz w:val="32"/>
          <w:szCs w:val="32"/>
          <w:lang w:val="en-GB"/>
        </w:rPr>
        <w:t xml:space="preserve"> for writing the spring application, server[container] is not mandatory because it has </w:t>
      </w:r>
      <w:r w:rsidR="00096258" w:rsidRPr="008D20D5">
        <w:rPr>
          <w:rFonts w:ascii="Yu Gothic" w:eastAsia="Yu Gothic" w:hAnsi="Yu Gothic"/>
          <w:color w:val="385623" w:themeColor="accent6" w:themeShade="80"/>
          <w:sz w:val="32"/>
          <w:szCs w:val="32"/>
          <w:lang w:val="en-GB"/>
        </w:rPr>
        <w:t>its own</w:t>
      </w:r>
      <w:r w:rsidRPr="008D20D5">
        <w:rPr>
          <w:rFonts w:ascii="Yu Gothic" w:eastAsia="Yu Gothic" w:hAnsi="Yu Gothic"/>
          <w:color w:val="385623" w:themeColor="accent6" w:themeShade="80"/>
          <w:sz w:val="32"/>
          <w:szCs w:val="32"/>
          <w:lang w:val="en-GB"/>
        </w:rPr>
        <w:t xml:space="preserve"> container to run the applications</w:t>
      </w:r>
      <w:r w:rsidR="00981DF8" w:rsidRPr="008D20D5">
        <w:rPr>
          <w:rFonts w:ascii="Yu Gothic" w:eastAsia="Yu Gothic" w:hAnsi="Yu Gothic"/>
          <w:color w:val="385623" w:themeColor="accent6" w:themeShade="80"/>
          <w:sz w:val="32"/>
          <w:szCs w:val="32"/>
          <w:lang w:val="en-GB"/>
        </w:rPr>
        <w:t>.</w:t>
      </w:r>
    </w:p>
    <w:p w:rsidR="00981DF8" w:rsidRDefault="00981DF8" w:rsidP="00197C3A">
      <w:pPr>
        <w:pStyle w:val="NoSpacing"/>
        <w:ind w:left="720"/>
        <w:rPr>
          <w:rFonts w:ascii="Yu Gothic" w:eastAsia="Yu Gothic" w:hAnsi="Yu Gothic"/>
          <w:color w:val="538135" w:themeColor="accent6" w:themeShade="BF"/>
          <w:sz w:val="32"/>
          <w:szCs w:val="32"/>
          <w:lang w:val="en-GB"/>
        </w:rPr>
      </w:pPr>
      <w:r w:rsidRPr="00981DF8">
        <w:rPr>
          <w:rFonts w:ascii="Yu Gothic" w:eastAsia="Yu Gothic" w:hAnsi="Yu Gothic"/>
          <w:color w:val="1F3864" w:themeColor="accent1" w:themeShade="80"/>
          <w:sz w:val="32"/>
          <w:szCs w:val="32"/>
          <w:lang w:val="en-GB"/>
        </w:rPr>
        <w:t>3.Loss Coupling: -</w:t>
      </w:r>
    </w:p>
    <w:p w:rsidR="00F14B14" w:rsidRPr="008D20D5" w:rsidRDefault="00F14B14" w:rsidP="00096258">
      <w:pPr>
        <w:pStyle w:val="NoSpacing"/>
        <w:ind w:left="720"/>
        <w:rPr>
          <w:rFonts w:ascii="Yu Gothic" w:eastAsia="Yu Gothic" w:hAnsi="Yu Gothic"/>
          <w:color w:val="385623" w:themeColor="accent6" w:themeShade="80"/>
          <w:sz w:val="32"/>
          <w:szCs w:val="32"/>
          <w:lang w:val="en-GB"/>
        </w:rPr>
      </w:pPr>
      <w:r>
        <w:rPr>
          <w:rFonts w:ascii="Yu Gothic" w:eastAsia="Yu Gothic" w:hAnsi="Yu Gothic"/>
          <w:color w:val="538135" w:themeColor="accent6" w:themeShade="BF"/>
          <w:sz w:val="32"/>
          <w:szCs w:val="32"/>
          <w:lang w:val="en-GB"/>
        </w:rPr>
        <w:tab/>
      </w:r>
      <w:r>
        <w:rPr>
          <w:rFonts w:ascii="Yu Gothic" w:eastAsia="Yu Gothic" w:hAnsi="Yu Gothic"/>
          <w:color w:val="538135" w:themeColor="accent6" w:themeShade="BF"/>
          <w:sz w:val="32"/>
          <w:szCs w:val="32"/>
          <w:lang w:val="en-GB"/>
        </w:rPr>
        <w:tab/>
      </w:r>
      <w:r w:rsidRPr="008D20D5">
        <w:rPr>
          <w:rFonts w:ascii="Yu Gothic" w:eastAsia="Yu Gothic" w:hAnsi="Yu Gothic"/>
          <w:color w:val="385623" w:themeColor="accent6" w:themeShade="80"/>
          <w:sz w:val="32"/>
          <w:szCs w:val="32"/>
          <w:lang w:val="en-GB"/>
        </w:rPr>
        <w:t>Spring objects are loosely coupled, this is the core concepts of spring framework.</w:t>
      </w:r>
    </w:p>
    <w:p w:rsidR="00F14B14" w:rsidRDefault="00F14B14" w:rsidP="00096258">
      <w:pPr>
        <w:pStyle w:val="NoSpacing"/>
        <w:ind w:left="720"/>
        <w:rPr>
          <w:rFonts w:ascii="Yu Gothic" w:eastAsia="Yu Gothic" w:hAnsi="Yu Gothic"/>
          <w:color w:val="1F3864" w:themeColor="accent1" w:themeShade="80"/>
          <w:sz w:val="32"/>
          <w:szCs w:val="32"/>
          <w:lang w:val="en-GB"/>
        </w:rPr>
      </w:pPr>
      <w:r w:rsidRPr="00F14B14">
        <w:rPr>
          <w:rFonts w:ascii="Yu Gothic" w:eastAsia="Yu Gothic" w:hAnsi="Yu Gothic"/>
          <w:color w:val="1F3864" w:themeColor="accent1" w:themeShade="80"/>
          <w:sz w:val="32"/>
          <w:szCs w:val="32"/>
          <w:lang w:val="en-GB"/>
        </w:rPr>
        <w:t xml:space="preserve">Example: </w:t>
      </w:r>
      <w:r>
        <w:rPr>
          <w:rFonts w:ascii="Yu Gothic" w:eastAsia="Yu Gothic" w:hAnsi="Yu Gothic"/>
          <w:color w:val="1F3864" w:themeColor="accent1" w:themeShade="80"/>
          <w:sz w:val="32"/>
          <w:szCs w:val="32"/>
          <w:lang w:val="en-GB"/>
        </w:rPr>
        <w:t>-</w:t>
      </w:r>
    </w:p>
    <w:p w:rsidR="00F14B14" w:rsidRPr="00F14B14" w:rsidRDefault="00F14B14" w:rsidP="00F14B14">
      <w:pPr>
        <w:pStyle w:val="NoSpacing"/>
        <w:ind w:left="720"/>
        <w:rPr>
          <w:rFonts w:ascii="Yu Gothic" w:eastAsia="Yu Gothic" w:hAnsi="Yu Gothic"/>
          <w:color w:val="1F3864" w:themeColor="accent1" w:themeShade="80"/>
          <w:sz w:val="32"/>
          <w:szCs w:val="32"/>
          <w:lang w:val="en-GB"/>
        </w:rPr>
      </w:pPr>
      <w:r>
        <w:rPr>
          <w:rFonts w:ascii="Yu Gothic" w:eastAsia="Yu Gothic" w:hAnsi="Yu Gothic"/>
          <w:color w:val="1F3864" w:themeColor="accent1" w:themeShade="80"/>
          <w:sz w:val="32"/>
          <w:szCs w:val="32"/>
          <w:lang w:val="en-GB"/>
        </w:rPr>
        <w:t>Main class: -</w:t>
      </w:r>
    </w:p>
    <w:p w:rsidR="00F14B14" w:rsidRPr="008D20D5" w:rsidRDefault="00F14B14" w:rsidP="00F14B14">
      <w:pPr>
        <w:pStyle w:val="NoSpacing"/>
        <w:ind w:left="720"/>
        <w:rPr>
          <w:rFonts w:ascii="Yu Gothic" w:eastAsia="Yu Gothic" w:hAnsi="Yu Gothic"/>
          <w:color w:val="385623" w:themeColor="accent6" w:themeShade="80"/>
          <w:sz w:val="32"/>
          <w:szCs w:val="32"/>
          <w:lang w:val="en-GB"/>
        </w:rPr>
      </w:pPr>
      <w:r>
        <w:rPr>
          <w:rFonts w:ascii="Yu Gothic" w:eastAsia="Yu Gothic" w:hAnsi="Yu Gothic"/>
          <w:color w:val="538135" w:themeColor="accent6" w:themeShade="BF"/>
          <w:sz w:val="32"/>
          <w:szCs w:val="32"/>
          <w:lang w:val="en-GB"/>
        </w:rPr>
        <w:tab/>
      </w:r>
      <w:r w:rsidRPr="008D20D5">
        <w:rPr>
          <w:rFonts w:ascii="Yu Gothic" w:eastAsia="Yu Gothic" w:hAnsi="Yu Gothic"/>
          <w:color w:val="385623" w:themeColor="accent6" w:themeShade="80"/>
          <w:sz w:val="32"/>
          <w:szCs w:val="32"/>
          <w:lang w:val="en-GB"/>
        </w:rPr>
        <w:t>Class Rider {</w:t>
      </w:r>
      <w:r w:rsidRPr="008D20D5">
        <w:rPr>
          <w:rFonts w:ascii="Yu Gothic" w:eastAsia="Yu Gothic" w:hAnsi="Yu Gothic"/>
          <w:color w:val="385623" w:themeColor="accent6" w:themeShade="80"/>
          <w:sz w:val="32"/>
          <w:szCs w:val="32"/>
          <w:lang w:val="en-GB"/>
        </w:rPr>
        <w:br/>
      </w:r>
      <w:r w:rsidRPr="008D20D5">
        <w:rPr>
          <w:rFonts w:ascii="Yu Gothic" w:eastAsia="Yu Gothic" w:hAnsi="Yu Gothic"/>
          <w:color w:val="385623" w:themeColor="accent6" w:themeShade="80"/>
          <w:sz w:val="32"/>
          <w:szCs w:val="32"/>
          <w:lang w:val="en-GB"/>
        </w:rPr>
        <w:tab/>
      </w:r>
      <w:r w:rsidRPr="008D20D5">
        <w:rPr>
          <w:rFonts w:ascii="Yu Gothic" w:eastAsia="Yu Gothic" w:hAnsi="Yu Gothic"/>
          <w:color w:val="385623" w:themeColor="accent6" w:themeShade="80"/>
          <w:sz w:val="32"/>
          <w:szCs w:val="32"/>
          <w:lang w:val="en-GB"/>
        </w:rPr>
        <w:tab/>
        <w:t>Bike b;</w:t>
      </w:r>
    </w:p>
    <w:p w:rsidR="00F14B14" w:rsidRPr="008D20D5" w:rsidRDefault="00F14B14" w:rsidP="00F14B14">
      <w:pPr>
        <w:pStyle w:val="NoSpacing"/>
        <w:ind w:left="720"/>
        <w:rPr>
          <w:rFonts w:ascii="Yu Gothic" w:eastAsia="Yu Gothic" w:hAnsi="Yu Gothic"/>
          <w:color w:val="385623" w:themeColor="accent6" w:themeShade="80"/>
          <w:sz w:val="32"/>
          <w:szCs w:val="32"/>
          <w:lang w:val="en-GB"/>
        </w:rPr>
      </w:pPr>
      <w:r w:rsidRPr="008D20D5">
        <w:rPr>
          <w:rFonts w:ascii="Yu Gothic" w:eastAsia="Yu Gothic" w:hAnsi="Yu Gothic"/>
          <w:color w:val="385623" w:themeColor="accent6" w:themeShade="80"/>
          <w:sz w:val="32"/>
          <w:szCs w:val="32"/>
          <w:lang w:val="en-GB"/>
        </w:rPr>
        <w:tab/>
      </w:r>
      <w:r w:rsidRPr="008D20D5">
        <w:rPr>
          <w:rFonts w:ascii="Yu Gothic" w:eastAsia="Yu Gothic" w:hAnsi="Yu Gothic"/>
          <w:color w:val="385623" w:themeColor="accent6" w:themeShade="80"/>
          <w:sz w:val="32"/>
          <w:szCs w:val="32"/>
          <w:lang w:val="en-GB"/>
        </w:rPr>
        <w:tab/>
        <w:t>Public void setBike (Bike b) {</w:t>
      </w:r>
    </w:p>
    <w:p w:rsidR="00F14B14" w:rsidRPr="008D20D5" w:rsidRDefault="00F14B14" w:rsidP="00F14B14">
      <w:pPr>
        <w:pStyle w:val="NoSpacing"/>
        <w:ind w:left="720"/>
        <w:rPr>
          <w:rFonts w:ascii="Yu Gothic" w:eastAsia="Yu Gothic" w:hAnsi="Yu Gothic"/>
          <w:color w:val="385623" w:themeColor="accent6" w:themeShade="80"/>
          <w:sz w:val="32"/>
          <w:szCs w:val="32"/>
          <w:lang w:val="en-GB"/>
        </w:rPr>
      </w:pPr>
      <w:r w:rsidRPr="008D20D5">
        <w:rPr>
          <w:rFonts w:ascii="Yu Gothic" w:eastAsia="Yu Gothic" w:hAnsi="Yu Gothic"/>
          <w:color w:val="385623" w:themeColor="accent6" w:themeShade="80"/>
          <w:sz w:val="32"/>
          <w:szCs w:val="32"/>
          <w:lang w:val="en-GB"/>
        </w:rPr>
        <w:tab/>
      </w:r>
      <w:r w:rsidRPr="008D20D5">
        <w:rPr>
          <w:rFonts w:ascii="Yu Gothic" w:eastAsia="Yu Gothic" w:hAnsi="Yu Gothic"/>
          <w:color w:val="385623" w:themeColor="accent6" w:themeShade="80"/>
          <w:sz w:val="32"/>
          <w:szCs w:val="32"/>
          <w:lang w:val="en-GB"/>
        </w:rPr>
        <w:tab/>
      </w:r>
      <w:r w:rsidRPr="008D20D5">
        <w:rPr>
          <w:rFonts w:ascii="Yu Gothic" w:eastAsia="Yu Gothic" w:hAnsi="Yu Gothic"/>
          <w:color w:val="385623" w:themeColor="accent6" w:themeShade="80"/>
          <w:sz w:val="32"/>
          <w:szCs w:val="32"/>
          <w:lang w:val="en-GB"/>
        </w:rPr>
        <w:tab/>
      </w:r>
      <w:r w:rsidR="00096258" w:rsidRPr="008D20D5">
        <w:rPr>
          <w:rFonts w:ascii="Yu Gothic" w:eastAsia="Yu Gothic" w:hAnsi="Yu Gothic"/>
          <w:color w:val="385623" w:themeColor="accent6" w:themeShade="80"/>
          <w:sz w:val="32"/>
          <w:szCs w:val="32"/>
          <w:lang w:val="en-GB"/>
        </w:rPr>
        <w:t>this. b</w:t>
      </w:r>
      <w:r w:rsidRPr="008D20D5">
        <w:rPr>
          <w:rFonts w:ascii="Yu Gothic" w:eastAsia="Yu Gothic" w:hAnsi="Yu Gothic"/>
          <w:color w:val="385623" w:themeColor="accent6" w:themeShade="80"/>
          <w:sz w:val="32"/>
          <w:szCs w:val="32"/>
          <w:lang w:val="en-GB"/>
        </w:rPr>
        <w:t xml:space="preserve"> = b;</w:t>
      </w:r>
    </w:p>
    <w:p w:rsidR="00F14B14" w:rsidRPr="008D20D5" w:rsidRDefault="00F14B14" w:rsidP="00F14B14">
      <w:pPr>
        <w:pStyle w:val="NoSpacing"/>
        <w:ind w:left="720"/>
        <w:rPr>
          <w:rFonts w:ascii="Yu Gothic" w:eastAsia="Yu Gothic" w:hAnsi="Yu Gothic"/>
          <w:color w:val="385623" w:themeColor="accent6" w:themeShade="80"/>
          <w:sz w:val="32"/>
          <w:szCs w:val="32"/>
          <w:lang w:val="en-GB"/>
        </w:rPr>
      </w:pPr>
      <w:r w:rsidRPr="008D20D5">
        <w:rPr>
          <w:rFonts w:ascii="Yu Gothic" w:eastAsia="Yu Gothic" w:hAnsi="Yu Gothic"/>
          <w:color w:val="385623" w:themeColor="accent6" w:themeShade="80"/>
          <w:sz w:val="32"/>
          <w:szCs w:val="32"/>
          <w:lang w:val="en-GB"/>
        </w:rPr>
        <w:tab/>
      </w:r>
      <w:r w:rsidRPr="008D20D5">
        <w:rPr>
          <w:rFonts w:ascii="Yu Gothic" w:eastAsia="Yu Gothic" w:hAnsi="Yu Gothic"/>
          <w:color w:val="385623" w:themeColor="accent6" w:themeShade="80"/>
          <w:sz w:val="32"/>
          <w:szCs w:val="32"/>
          <w:lang w:val="en-GB"/>
        </w:rPr>
        <w:tab/>
        <w:t>}</w:t>
      </w:r>
    </w:p>
    <w:p w:rsidR="00F14B14" w:rsidRPr="008D20D5" w:rsidRDefault="00F14B14" w:rsidP="00F14B14">
      <w:pPr>
        <w:pStyle w:val="NoSpacing"/>
        <w:ind w:left="720"/>
        <w:rPr>
          <w:rFonts w:ascii="Yu Gothic" w:eastAsia="Yu Gothic" w:hAnsi="Yu Gothic"/>
          <w:color w:val="385623" w:themeColor="accent6" w:themeShade="80"/>
          <w:sz w:val="32"/>
          <w:szCs w:val="32"/>
          <w:lang w:val="en-GB"/>
        </w:rPr>
      </w:pPr>
      <w:r w:rsidRPr="008D20D5">
        <w:rPr>
          <w:rFonts w:ascii="Yu Gothic" w:eastAsia="Yu Gothic" w:hAnsi="Yu Gothic"/>
          <w:color w:val="385623" w:themeColor="accent6" w:themeShade="80"/>
          <w:sz w:val="32"/>
          <w:szCs w:val="32"/>
          <w:lang w:val="en-GB"/>
        </w:rPr>
        <w:tab/>
      </w:r>
      <w:r w:rsidRPr="008D20D5">
        <w:rPr>
          <w:rFonts w:ascii="Yu Gothic" w:eastAsia="Yu Gothic" w:hAnsi="Yu Gothic"/>
          <w:color w:val="385623" w:themeColor="accent6" w:themeShade="80"/>
          <w:sz w:val="32"/>
          <w:szCs w:val="32"/>
          <w:lang w:val="en-GB"/>
        </w:rPr>
        <w:tab/>
        <w:t>Void ride () {</w:t>
      </w:r>
      <w:r w:rsidRPr="008D20D5">
        <w:rPr>
          <w:rFonts w:ascii="Yu Gothic" w:eastAsia="Yu Gothic" w:hAnsi="Yu Gothic"/>
          <w:color w:val="385623" w:themeColor="accent6" w:themeShade="80"/>
          <w:sz w:val="32"/>
          <w:szCs w:val="32"/>
          <w:lang w:val="en-GB"/>
        </w:rPr>
        <w:br/>
      </w:r>
      <w:r w:rsidRPr="008D20D5">
        <w:rPr>
          <w:rFonts w:ascii="Yu Gothic" w:eastAsia="Yu Gothic" w:hAnsi="Yu Gothic"/>
          <w:color w:val="385623" w:themeColor="accent6" w:themeShade="80"/>
          <w:sz w:val="32"/>
          <w:szCs w:val="32"/>
          <w:lang w:val="en-GB"/>
        </w:rPr>
        <w:tab/>
      </w:r>
      <w:r w:rsidRPr="008D20D5">
        <w:rPr>
          <w:rFonts w:ascii="Yu Gothic" w:eastAsia="Yu Gothic" w:hAnsi="Yu Gothic"/>
          <w:color w:val="385623" w:themeColor="accent6" w:themeShade="80"/>
          <w:sz w:val="32"/>
          <w:szCs w:val="32"/>
          <w:lang w:val="en-GB"/>
        </w:rPr>
        <w:tab/>
      </w:r>
      <w:r w:rsidRPr="008D20D5">
        <w:rPr>
          <w:rFonts w:ascii="Yu Gothic" w:eastAsia="Yu Gothic" w:hAnsi="Yu Gothic"/>
          <w:color w:val="385623" w:themeColor="accent6" w:themeShade="80"/>
          <w:sz w:val="32"/>
          <w:szCs w:val="32"/>
          <w:lang w:val="en-GB"/>
        </w:rPr>
        <w:tab/>
        <w:t>b. start ();</w:t>
      </w:r>
    </w:p>
    <w:p w:rsidR="00F14B14" w:rsidRPr="008D20D5" w:rsidRDefault="00F14B14" w:rsidP="00F14B14">
      <w:pPr>
        <w:pStyle w:val="NoSpacing"/>
        <w:ind w:left="720"/>
        <w:rPr>
          <w:rFonts w:ascii="Yu Gothic" w:eastAsia="Yu Gothic" w:hAnsi="Yu Gothic"/>
          <w:color w:val="385623" w:themeColor="accent6" w:themeShade="80"/>
          <w:sz w:val="32"/>
          <w:szCs w:val="32"/>
          <w:lang w:val="en-GB"/>
        </w:rPr>
      </w:pPr>
      <w:r w:rsidRPr="008D20D5">
        <w:rPr>
          <w:rFonts w:ascii="Yu Gothic" w:eastAsia="Yu Gothic" w:hAnsi="Yu Gothic"/>
          <w:color w:val="385623" w:themeColor="accent6" w:themeShade="80"/>
          <w:sz w:val="32"/>
          <w:szCs w:val="32"/>
          <w:lang w:val="en-GB"/>
        </w:rPr>
        <w:tab/>
      </w:r>
      <w:r w:rsidRPr="008D20D5">
        <w:rPr>
          <w:rFonts w:ascii="Yu Gothic" w:eastAsia="Yu Gothic" w:hAnsi="Yu Gothic"/>
          <w:color w:val="385623" w:themeColor="accent6" w:themeShade="80"/>
          <w:sz w:val="32"/>
          <w:szCs w:val="32"/>
          <w:lang w:val="en-GB"/>
        </w:rPr>
        <w:tab/>
        <w:t>}</w:t>
      </w:r>
    </w:p>
    <w:p w:rsidR="00F14B14" w:rsidRPr="008D20D5" w:rsidRDefault="00096258" w:rsidP="00096258">
      <w:pPr>
        <w:pStyle w:val="NoSpacing"/>
        <w:ind w:left="720"/>
        <w:rPr>
          <w:rFonts w:ascii="Yu Gothic" w:eastAsia="Yu Gothic" w:hAnsi="Yu Gothic"/>
          <w:color w:val="385623" w:themeColor="accent6" w:themeShade="80"/>
          <w:sz w:val="32"/>
          <w:szCs w:val="32"/>
          <w:lang w:val="en-GB"/>
        </w:rPr>
      </w:pPr>
      <w:r w:rsidRPr="008D20D5">
        <w:rPr>
          <w:rFonts w:ascii="Yu Gothic" w:eastAsia="Yu Gothic" w:hAnsi="Yu Gothic"/>
          <w:color w:val="385623" w:themeColor="accent6" w:themeShade="80"/>
          <w:sz w:val="32"/>
          <w:szCs w:val="32"/>
          <w:lang w:val="en-GB"/>
        </w:rPr>
        <w:t>}</w:t>
      </w:r>
    </w:p>
    <w:p w:rsidR="00F14B14" w:rsidRPr="00F14B14" w:rsidRDefault="00F14B14" w:rsidP="00F14B14">
      <w:pPr>
        <w:pStyle w:val="NoSpacing"/>
        <w:ind w:left="720"/>
        <w:rPr>
          <w:rFonts w:ascii="Yu Gothic" w:eastAsia="Yu Gothic" w:hAnsi="Yu Gothic"/>
          <w:color w:val="1F3864" w:themeColor="accent1" w:themeShade="80"/>
          <w:sz w:val="32"/>
          <w:szCs w:val="32"/>
          <w:lang w:val="en-GB"/>
        </w:rPr>
      </w:pPr>
      <w:r w:rsidRPr="00F14B14">
        <w:rPr>
          <w:rFonts w:ascii="Yu Gothic" w:eastAsia="Yu Gothic" w:hAnsi="Yu Gothic"/>
          <w:color w:val="1F3864" w:themeColor="accent1" w:themeShade="80"/>
          <w:sz w:val="32"/>
          <w:szCs w:val="32"/>
          <w:lang w:val="en-GB"/>
        </w:rPr>
        <w:t>Interface: -</w:t>
      </w:r>
    </w:p>
    <w:p w:rsidR="00F14B14" w:rsidRPr="008D20D5" w:rsidRDefault="00F14B14" w:rsidP="00F14B14">
      <w:pPr>
        <w:pStyle w:val="NoSpacing"/>
        <w:ind w:left="720"/>
        <w:rPr>
          <w:rFonts w:ascii="Yu Gothic" w:eastAsia="Yu Gothic" w:hAnsi="Yu Gothic"/>
          <w:color w:val="385623" w:themeColor="accent6" w:themeShade="80"/>
          <w:sz w:val="32"/>
          <w:szCs w:val="32"/>
          <w:lang w:val="en-GB"/>
        </w:rPr>
      </w:pPr>
      <w:r>
        <w:rPr>
          <w:rFonts w:ascii="Yu Gothic" w:eastAsia="Yu Gothic" w:hAnsi="Yu Gothic"/>
          <w:color w:val="538135" w:themeColor="accent6" w:themeShade="BF"/>
          <w:sz w:val="32"/>
          <w:szCs w:val="32"/>
          <w:lang w:val="en-GB"/>
        </w:rPr>
        <w:tab/>
      </w:r>
      <w:r w:rsidRPr="008D20D5">
        <w:rPr>
          <w:rFonts w:ascii="Yu Gothic" w:eastAsia="Yu Gothic" w:hAnsi="Yu Gothic"/>
          <w:color w:val="385623" w:themeColor="accent6" w:themeShade="80"/>
          <w:sz w:val="32"/>
          <w:szCs w:val="32"/>
          <w:lang w:val="en-GB"/>
        </w:rPr>
        <w:t>Interface Bike {</w:t>
      </w:r>
    </w:p>
    <w:p w:rsidR="00F14B14" w:rsidRPr="008D20D5" w:rsidRDefault="00F14B14" w:rsidP="00F14B14">
      <w:pPr>
        <w:pStyle w:val="NoSpacing"/>
        <w:ind w:left="720"/>
        <w:rPr>
          <w:rFonts w:ascii="Yu Gothic" w:eastAsia="Yu Gothic" w:hAnsi="Yu Gothic"/>
          <w:color w:val="385623" w:themeColor="accent6" w:themeShade="80"/>
          <w:sz w:val="32"/>
          <w:szCs w:val="32"/>
          <w:lang w:val="en-GB"/>
        </w:rPr>
      </w:pPr>
      <w:r w:rsidRPr="008D20D5">
        <w:rPr>
          <w:rFonts w:ascii="Yu Gothic" w:eastAsia="Yu Gothic" w:hAnsi="Yu Gothic"/>
          <w:color w:val="385623" w:themeColor="accent6" w:themeShade="80"/>
          <w:sz w:val="32"/>
          <w:szCs w:val="32"/>
          <w:lang w:val="en-GB"/>
        </w:rPr>
        <w:tab/>
      </w:r>
      <w:r w:rsidRPr="008D20D5">
        <w:rPr>
          <w:rFonts w:ascii="Yu Gothic" w:eastAsia="Yu Gothic" w:hAnsi="Yu Gothic"/>
          <w:color w:val="385623" w:themeColor="accent6" w:themeShade="80"/>
          <w:sz w:val="32"/>
          <w:szCs w:val="32"/>
          <w:lang w:val="en-GB"/>
        </w:rPr>
        <w:tab/>
      </w:r>
      <w:r w:rsidRPr="008D20D5">
        <w:rPr>
          <w:rFonts w:ascii="Yu Gothic" w:eastAsia="Yu Gothic" w:hAnsi="Yu Gothic"/>
          <w:color w:val="385623" w:themeColor="accent6" w:themeShade="80"/>
          <w:sz w:val="32"/>
          <w:szCs w:val="32"/>
          <w:lang w:val="en-GB"/>
        </w:rPr>
        <w:tab/>
        <w:t>Void start ();</w:t>
      </w:r>
    </w:p>
    <w:p w:rsidR="00F14B14" w:rsidRPr="008D20D5" w:rsidRDefault="00F14B14" w:rsidP="00096258">
      <w:pPr>
        <w:pStyle w:val="NoSpacing"/>
        <w:ind w:left="720"/>
        <w:rPr>
          <w:rFonts w:ascii="Yu Gothic" w:eastAsia="Yu Gothic" w:hAnsi="Yu Gothic"/>
          <w:color w:val="385623" w:themeColor="accent6" w:themeShade="80"/>
          <w:sz w:val="32"/>
          <w:szCs w:val="32"/>
          <w:lang w:val="en-GB"/>
        </w:rPr>
      </w:pPr>
      <w:r w:rsidRPr="008D20D5">
        <w:rPr>
          <w:rFonts w:ascii="Yu Gothic" w:eastAsia="Yu Gothic" w:hAnsi="Yu Gothic"/>
          <w:color w:val="385623" w:themeColor="accent6" w:themeShade="80"/>
          <w:sz w:val="32"/>
          <w:szCs w:val="32"/>
          <w:lang w:val="en-GB"/>
        </w:rPr>
        <w:tab/>
        <w:t>}</w:t>
      </w:r>
    </w:p>
    <w:p w:rsidR="00F14B14" w:rsidRPr="00F14B14" w:rsidRDefault="00F14B14" w:rsidP="00F14B14">
      <w:pPr>
        <w:pStyle w:val="NoSpacing"/>
        <w:ind w:left="720"/>
        <w:rPr>
          <w:rFonts w:ascii="Yu Gothic" w:eastAsia="Yu Gothic" w:hAnsi="Yu Gothic"/>
          <w:color w:val="1F3864" w:themeColor="accent1" w:themeShade="80"/>
          <w:sz w:val="32"/>
          <w:szCs w:val="32"/>
          <w:lang w:val="en-GB"/>
        </w:rPr>
      </w:pPr>
      <w:r w:rsidRPr="00F14B14">
        <w:rPr>
          <w:rFonts w:ascii="Yu Gothic" w:eastAsia="Yu Gothic" w:hAnsi="Yu Gothic"/>
          <w:color w:val="1F3864" w:themeColor="accent1" w:themeShade="80"/>
          <w:sz w:val="32"/>
          <w:szCs w:val="32"/>
          <w:lang w:val="en-GB"/>
        </w:rPr>
        <w:t>Classes: -</w:t>
      </w:r>
    </w:p>
    <w:p w:rsidR="00F14B14" w:rsidRDefault="00F14B14" w:rsidP="00F14B14">
      <w:pPr>
        <w:pStyle w:val="NoSpacing"/>
        <w:ind w:left="720"/>
        <w:rPr>
          <w:rFonts w:ascii="Yu Gothic" w:eastAsia="Yu Gothic" w:hAnsi="Yu Gothic"/>
          <w:color w:val="538135" w:themeColor="accent6" w:themeShade="BF"/>
          <w:sz w:val="32"/>
          <w:szCs w:val="32"/>
          <w:lang w:val="en-GB"/>
        </w:rPr>
      </w:pPr>
      <w:r>
        <w:rPr>
          <w:rFonts w:ascii="Yu Gothic" w:eastAsia="Yu Gothic" w:hAnsi="Yu Gothic"/>
          <w:color w:val="538135" w:themeColor="accent6" w:themeShade="BF"/>
          <w:sz w:val="32"/>
          <w:szCs w:val="32"/>
          <w:lang w:val="en-GB"/>
        </w:rPr>
        <w:tab/>
      </w:r>
      <w:r>
        <w:rPr>
          <w:rFonts w:ascii="Yu Gothic" w:eastAsia="Yu Gothic" w:hAnsi="Yu Gothic"/>
          <w:color w:val="538135" w:themeColor="accent6" w:themeShade="BF"/>
          <w:sz w:val="32"/>
          <w:szCs w:val="32"/>
          <w:lang w:val="en-GB"/>
        </w:rPr>
        <w:tab/>
      </w:r>
      <w:r w:rsidRPr="008D20D5">
        <w:rPr>
          <w:rFonts w:ascii="Yu Gothic" w:eastAsia="Yu Gothic" w:hAnsi="Yu Gothic"/>
          <w:color w:val="385623" w:themeColor="accent6" w:themeShade="80"/>
          <w:sz w:val="32"/>
          <w:szCs w:val="32"/>
          <w:lang w:val="en-GB"/>
        </w:rPr>
        <w:t>Honda, Baja, Yamaha</w:t>
      </w:r>
    </w:p>
    <w:p w:rsidR="00480DE8" w:rsidRDefault="00480DE8" w:rsidP="00F14B14">
      <w:pPr>
        <w:pStyle w:val="NoSpacing"/>
        <w:ind w:left="720"/>
        <w:rPr>
          <w:rFonts w:ascii="Yu Gothic" w:eastAsia="Yu Gothic" w:hAnsi="Yu Gothic"/>
          <w:color w:val="538135" w:themeColor="accent6" w:themeShade="BF"/>
          <w:sz w:val="32"/>
          <w:szCs w:val="32"/>
          <w:lang w:val="en-GB"/>
        </w:rPr>
      </w:pPr>
    </w:p>
    <w:p w:rsidR="00962B8D" w:rsidRPr="00962B8D" w:rsidRDefault="00962B8D" w:rsidP="00F14B14">
      <w:pPr>
        <w:pStyle w:val="NoSpacing"/>
        <w:ind w:left="720"/>
        <w:rPr>
          <w:rFonts w:ascii="Yu Gothic" w:eastAsia="Yu Gothic" w:hAnsi="Yu Gothic"/>
          <w:color w:val="1F3864" w:themeColor="accent1" w:themeShade="80"/>
          <w:sz w:val="32"/>
          <w:szCs w:val="32"/>
          <w:lang w:val="en-GB"/>
        </w:rPr>
      </w:pPr>
      <w:r w:rsidRPr="00962B8D">
        <w:rPr>
          <w:rFonts w:ascii="Yu Gothic" w:eastAsia="Yu Gothic" w:hAnsi="Yu Gothic"/>
          <w:color w:val="1F3864" w:themeColor="accent1" w:themeShade="80"/>
          <w:sz w:val="32"/>
          <w:szCs w:val="32"/>
          <w:lang w:val="en-GB"/>
        </w:rPr>
        <w:t xml:space="preserve">Explaining code: - </w:t>
      </w:r>
    </w:p>
    <w:p w:rsidR="00F14B14" w:rsidRPr="008D20D5" w:rsidRDefault="00962B8D" w:rsidP="009464B3">
      <w:pPr>
        <w:pStyle w:val="NoSpacing"/>
        <w:ind w:left="720"/>
        <w:rPr>
          <w:rFonts w:ascii="Yu Gothic" w:eastAsia="Yu Gothic" w:hAnsi="Yu Gothic"/>
          <w:color w:val="385623" w:themeColor="accent6" w:themeShade="80"/>
          <w:sz w:val="32"/>
          <w:szCs w:val="32"/>
          <w:lang w:val="en-GB"/>
        </w:rPr>
      </w:pPr>
      <w:r w:rsidRPr="008D20D5">
        <w:rPr>
          <w:rFonts w:ascii="Yu Gothic" w:eastAsia="Yu Gothic" w:hAnsi="Yu Gothic"/>
          <w:color w:val="385623" w:themeColor="accent6" w:themeShade="80"/>
          <w:sz w:val="32"/>
          <w:szCs w:val="32"/>
          <w:lang w:val="en-GB"/>
        </w:rPr>
        <w:tab/>
        <w:t xml:space="preserve">Spring container will inject either Honda or Bajaj or Yamaha object into Rider class </w:t>
      </w:r>
      <w:r w:rsidR="00096258" w:rsidRPr="008D20D5">
        <w:rPr>
          <w:rFonts w:ascii="Yu Gothic" w:eastAsia="Yu Gothic" w:hAnsi="Yu Gothic"/>
          <w:color w:val="385623" w:themeColor="accent6" w:themeShade="80"/>
          <w:sz w:val="32"/>
          <w:szCs w:val="32"/>
          <w:lang w:val="en-GB"/>
        </w:rPr>
        <w:t>by setter</w:t>
      </w:r>
      <w:r w:rsidRPr="008D20D5">
        <w:rPr>
          <w:rFonts w:ascii="Yu Gothic" w:eastAsia="Yu Gothic" w:hAnsi="Yu Gothic"/>
          <w:color w:val="385623" w:themeColor="accent6" w:themeShade="80"/>
          <w:sz w:val="32"/>
          <w:szCs w:val="32"/>
          <w:lang w:val="en-GB"/>
        </w:rPr>
        <w:t xml:space="preserve"> method</w:t>
      </w:r>
    </w:p>
    <w:p w:rsidR="00734D2B" w:rsidRPr="009464B3" w:rsidRDefault="00480DE8" w:rsidP="00824987">
      <w:pPr>
        <w:pStyle w:val="NoSpacing"/>
        <w:rPr>
          <w:rFonts w:ascii="Yu Gothic" w:eastAsia="Yu Gothic" w:hAnsi="Yu Gothic"/>
          <w:color w:val="538135" w:themeColor="accent6" w:themeShade="BF"/>
          <w:sz w:val="32"/>
          <w:szCs w:val="32"/>
          <w:lang w:val="en-GB"/>
        </w:rPr>
      </w:pPr>
      <w:r>
        <w:rPr>
          <w:rFonts w:ascii="Yu Gothic" w:eastAsia="Yu Gothic" w:hAnsi="Yu Gothic"/>
          <w:color w:val="385623" w:themeColor="accent6" w:themeShade="80"/>
          <w:sz w:val="32"/>
          <w:szCs w:val="32"/>
          <w:lang w:val="en-GB"/>
        </w:rPr>
        <w:t>__________________________________________________________</w:t>
      </w:r>
      <w:r w:rsidR="009464B3">
        <w:rPr>
          <w:rFonts w:ascii="Yu Gothic" w:eastAsia="Yu Gothic" w:hAnsi="Yu Gothic"/>
          <w:color w:val="538135" w:themeColor="accent6" w:themeShade="BF"/>
          <w:sz w:val="32"/>
          <w:szCs w:val="32"/>
          <w:lang w:val="en-GB"/>
        </w:rPr>
        <w:t>____________________________________________________________________________________________________________________</w:t>
      </w:r>
    </w:p>
    <w:p w:rsidR="000930DD" w:rsidRPr="00DD12DD" w:rsidRDefault="000930DD" w:rsidP="000930DD">
      <w:pPr>
        <w:pStyle w:val="NoSpacing"/>
        <w:rPr>
          <w:rFonts w:ascii="Yu Gothic" w:eastAsia="Yu Gothic" w:hAnsi="Yu Gothic"/>
          <w:b/>
          <w:color w:val="1F3864" w:themeColor="accent1" w:themeShade="80"/>
          <w:sz w:val="32"/>
          <w:szCs w:val="32"/>
          <w:lang w:val="en-GB"/>
        </w:rPr>
      </w:pPr>
      <w:r w:rsidRPr="00DD12DD">
        <w:rPr>
          <w:rFonts w:ascii="Yu Gothic" w:eastAsia="Yu Gothic" w:hAnsi="Yu Gothic"/>
          <w:b/>
          <w:color w:val="1F3864" w:themeColor="accent1" w:themeShade="80"/>
          <w:sz w:val="32"/>
          <w:szCs w:val="32"/>
          <w:lang w:val="en-GB"/>
        </w:rPr>
        <w:t>Spring Framework Architecture: -</w:t>
      </w:r>
    </w:p>
    <w:p w:rsidR="000930DD" w:rsidRPr="000930DD" w:rsidRDefault="000930DD"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b/>
      </w:r>
      <w:r>
        <w:rPr>
          <w:rFonts w:ascii="Yu Gothic" w:eastAsia="Yu Gothic" w:hAnsi="Yu Gothic"/>
          <w:color w:val="385623" w:themeColor="accent6" w:themeShade="80"/>
          <w:sz w:val="32"/>
          <w:szCs w:val="32"/>
          <w:lang w:val="en-GB"/>
        </w:rPr>
        <w:tab/>
      </w:r>
      <w:r>
        <w:rPr>
          <w:noProof/>
        </w:rPr>
        <w:drawing>
          <wp:inline distT="0" distB="0" distL="0" distR="0" wp14:anchorId="46E6DFAA" wp14:editId="221F685B">
            <wp:extent cx="4933950" cy="3533775"/>
            <wp:effectExtent l="0" t="0" r="0" b="9525"/>
            <wp:docPr id="5" name="Picture 5" descr="Spr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3533775"/>
                    </a:xfrm>
                    <a:prstGeom prst="rect">
                      <a:avLst/>
                    </a:prstGeom>
                    <a:noFill/>
                    <a:ln>
                      <a:noFill/>
                    </a:ln>
                  </pic:spPr>
                </pic:pic>
              </a:graphicData>
            </a:graphic>
          </wp:inline>
        </w:drawing>
      </w:r>
    </w:p>
    <w:p w:rsidR="00FE3154" w:rsidRPr="00DD12DD" w:rsidRDefault="00FE3154" w:rsidP="00824987">
      <w:pPr>
        <w:pStyle w:val="NoSpacing"/>
        <w:rPr>
          <w:rFonts w:ascii="Yu Gothic" w:eastAsia="Yu Gothic" w:hAnsi="Yu Gothic"/>
          <w:b/>
          <w:color w:val="1F3864" w:themeColor="accent1" w:themeShade="80"/>
          <w:sz w:val="32"/>
          <w:szCs w:val="32"/>
          <w:lang w:val="en-GB"/>
        </w:rPr>
      </w:pPr>
      <w:r w:rsidRPr="00DD12DD">
        <w:rPr>
          <w:rFonts w:ascii="Yu Gothic" w:eastAsia="Yu Gothic" w:hAnsi="Yu Gothic"/>
          <w:b/>
          <w:color w:val="1F3864" w:themeColor="accent1" w:themeShade="80"/>
          <w:sz w:val="32"/>
          <w:szCs w:val="32"/>
          <w:lang w:val="en-GB"/>
        </w:rPr>
        <w:t xml:space="preserve">Spring Modules: - </w:t>
      </w:r>
    </w:p>
    <w:p w:rsidR="00FE3154" w:rsidRPr="005349F7" w:rsidRDefault="00FE3154" w:rsidP="005110F1">
      <w:pPr>
        <w:pStyle w:val="NoSpacing"/>
        <w:numPr>
          <w:ilvl w:val="0"/>
          <w:numId w:val="4"/>
        </w:numPr>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The spring framework contains a lot of features, which are well-organized in about twenty modules.</w:t>
      </w:r>
    </w:p>
    <w:p w:rsidR="0096505E" w:rsidRDefault="00FE3154" w:rsidP="0096505E">
      <w:pPr>
        <w:pStyle w:val="NoSpacing"/>
        <w:numPr>
          <w:ilvl w:val="0"/>
          <w:numId w:val="4"/>
        </w:numPr>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These modules can be grouped together based on their primary features into following: -</w:t>
      </w:r>
    </w:p>
    <w:p w:rsidR="0096505E" w:rsidRDefault="00FE3154" w:rsidP="0096505E">
      <w:pPr>
        <w:pStyle w:val="NoSpacing"/>
        <w:numPr>
          <w:ilvl w:val="1"/>
          <w:numId w:val="26"/>
        </w:numPr>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Data Access / Integration (the action)</w:t>
      </w:r>
    </w:p>
    <w:p w:rsidR="0096505E" w:rsidRPr="0096505E" w:rsidRDefault="0096505E" w:rsidP="0096505E">
      <w:pPr>
        <w:pStyle w:val="NoSpacing"/>
        <w:numPr>
          <w:ilvl w:val="1"/>
          <w:numId w:val="26"/>
        </w:numPr>
        <w:rPr>
          <w:rFonts w:ascii="Yu Gothic" w:eastAsia="Yu Gothic" w:hAnsi="Yu Gothic"/>
          <w:color w:val="385623" w:themeColor="accent6" w:themeShade="80"/>
          <w:sz w:val="32"/>
          <w:szCs w:val="32"/>
          <w:lang w:val="en-GB"/>
        </w:rPr>
      </w:pPr>
      <w:r w:rsidRPr="0096505E">
        <w:rPr>
          <w:rFonts w:ascii="Yu Gothic" w:eastAsia="Yu Gothic" w:hAnsi="Yu Gothic"/>
          <w:color w:val="385623" w:themeColor="accent6" w:themeShade="80"/>
          <w:sz w:val="32"/>
          <w:szCs w:val="32"/>
          <w:lang w:val="en-GB"/>
        </w:rPr>
        <w:t>Core container</w:t>
      </w:r>
    </w:p>
    <w:p w:rsidR="00FE3154" w:rsidRPr="005349F7" w:rsidRDefault="00FE3154" w:rsidP="0096505E">
      <w:pPr>
        <w:pStyle w:val="NoSpacing"/>
        <w:numPr>
          <w:ilvl w:val="1"/>
          <w:numId w:val="26"/>
        </w:numPr>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Web</w:t>
      </w:r>
    </w:p>
    <w:p w:rsidR="00FE3154" w:rsidRPr="005349F7" w:rsidRDefault="00FE3154" w:rsidP="0096505E">
      <w:pPr>
        <w:pStyle w:val="NoSpacing"/>
        <w:numPr>
          <w:ilvl w:val="1"/>
          <w:numId w:val="26"/>
        </w:numPr>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AOP (Aspect Oriented Programming)</w:t>
      </w:r>
    </w:p>
    <w:p w:rsidR="00FE3154" w:rsidRPr="005349F7" w:rsidRDefault="00FE3154" w:rsidP="0096505E">
      <w:pPr>
        <w:pStyle w:val="NoSpacing"/>
        <w:numPr>
          <w:ilvl w:val="1"/>
          <w:numId w:val="26"/>
        </w:numPr>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Instrumentation</w:t>
      </w:r>
    </w:p>
    <w:p w:rsidR="00FE3154" w:rsidRPr="005349F7" w:rsidRDefault="00FE3154" w:rsidP="0096505E">
      <w:pPr>
        <w:pStyle w:val="NoSpacing"/>
        <w:numPr>
          <w:ilvl w:val="1"/>
          <w:numId w:val="26"/>
        </w:numPr>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Test</w:t>
      </w:r>
    </w:p>
    <w:p w:rsidR="00F92324" w:rsidRPr="005349F7" w:rsidRDefault="00F92324" w:rsidP="0096505E">
      <w:pPr>
        <w:pStyle w:val="NoSpacing"/>
        <w:numPr>
          <w:ilvl w:val="1"/>
          <w:numId w:val="26"/>
        </w:numPr>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Messaging</w:t>
      </w:r>
    </w:p>
    <w:p w:rsidR="00F92324" w:rsidRPr="005349F7" w:rsidRDefault="00F92324" w:rsidP="0096505E">
      <w:pPr>
        <w:pStyle w:val="NoSpacing"/>
        <w:numPr>
          <w:ilvl w:val="1"/>
          <w:numId w:val="26"/>
        </w:numPr>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Aspects</w:t>
      </w:r>
    </w:p>
    <w:p w:rsidR="00FE3154" w:rsidRPr="005349F7" w:rsidRDefault="00FE3154" w:rsidP="005110F1">
      <w:pPr>
        <w:pStyle w:val="NoSpacing"/>
        <w:numPr>
          <w:ilvl w:val="0"/>
          <w:numId w:val="6"/>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 xml:space="preserve">Core container: - </w:t>
      </w:r>
    </w:p>
    <w:p w:rsidR="003B0EAC" w:rsidRPr="005349F7" w:rsidRDefault="003B0EAC" w:rsidP="003B0EAC">
      <w:pPr>
        <w:pStyle w:val="NoSpacing"/>
        <w:ind w:left="216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 xml:space="preserve">The spring container is at the core of the spring Framework, </w:t>
      </w:r>
      <w:proofErr w:type="gramStart"/>
      <w:r w:rsidRPr="005349F7">
        <w:rPr>
          <w:rFonts w:ascii="Yu Gothic" w:eastAsia="Yu Gothic" w:hAnsi="Yu Gothic"/>
          <w:color w:val="385623" w:themeColor="accent6" w:themeShade="80"/>
          <w:sz w:val="32"/>
          <w:szCs w:val="32"/>
          <w:lang w:val="en-GB"/>
        </w:rPr>
        <w:t>The</w:t>
      </w:r>
      <w:proofErr w:type="gramEnd"/>
      <w:r w:rsidRPr="005349F7">
        <w:rPr>
          <w:rFonts w:ascii="Yu Gothic" w:eastAsia="Yu Gothic" w:hAnsi="Yu Gothic"/>
          <w:color w:val="385623" w:themeColor="accent6" w:themeShade="80"/>
          <w:sz w:val="32"/>
          <w:szCs w:val="32"/>
          <w:lang w:val="en-GB"/>
        </w:rPr>
        <w:t xml:space="preserve"> container will create the objects, wire them together, configure them, and manage their complete life cycle from creation till destruction. The spring container uses DI to manage the components that make up an application.</w:t>
      </w:r>
    </w:p>
    <w:p w:rsidR="00FE3154" w:rsidRPr="005349F7" w:rsidRDefault="00FE3154" w:rsidP="005110F1">
      <w:pPr>
        <w:pStyle w:val="NoSpacing"/>
        <w:numPr>
          <w:ilvl w:val="0"/>
          <w:numId w:val="7"/>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Core: -</w:t>
      </w:r>
    </w:p>
    <w:p w:rsidR="00FE3154" w:rsidRPr="005349F7" w:rsidRDefault="00FE3154" w:rsidP="00FE3154">
      <w:pPr>
        <w:pStyle w:val="NoSpacing"/>
        <w:ind w:left="288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Provide the fundamental parts of the framework.</w:t>
      </w:r>
    </w:p>
    <w:p w:rsidR="00FE3154" w:rsidRPr="005349F7" w:rsidRDefault="00FE3154" w:rsidP="005110F1">
      <w:pPr>
        <w:pStyle w:val="NoSpacing"/>
        <w:numPr>
          <w:ilvl w:val="0"/>
          <w:numId w:val="7"/>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Beans: -</w:t>
      </w:r>
    </w:p>
    <w:p w:rsidR="00FE3154" w:rsidRPr="005349F7" w:rsidRDefault="00FE3154" w:rsidP="00FE3154">
      <w:pPr>
        <w:pStyle w:val="NoSpacing"/>
        <w:ind w:left="180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 xml:space="preserve">        </w:t>
      </w:r>
      <w:r w:rsidRPr="005349F7">
        <w:rPr>
          <w:rFonts w:ascii="Yu Gothic" w:eastAsia="Yu Gothic" w:hAnsi="Yu Gothic"/>
          <w:color w:val="385623" w:themeColor="accent6" w:themeShade="80"/>
          <w:sz w:val="32"/>
          <w:szCs w:val="32"/>
          <w:lang w:val="en-GB"/>
        </w:rPr>
        <w:tab/>
        <w:t>Provide Bean Factory.</w:t>
      </w:r>
    </w:p>
    <w:p w:rsidR="00FE3154" w:rsidRPr="005349F7" w:rsidRDefault="00FE3154" w:rsidP="005110F1">
      <w:pPr>
        <w:pStyle w:val="NoSpacing"/>
        <w:numPr>
          <w:ilvl w:val="0"/>
          <w:numId w:val="7"/>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spEL: -</w:t>
      </w:r>
    </w:p>
    <w:p w:rsidR="00FE3154" w:rsidRPr="005349F7" w:rsidRDefault="00FE3154" w:rsidP="00FE3154">
      <w:pPr>
        <w:pStyle w:val="NoSpacing"/>
        <w:ind w:left="288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Provides a powerful expression language.</w:t>
      </w:r>
    </w:p>
    <w:p w:rsidR="00C13D11" w:rsidRPr="005349F7" w:rsidRDefault="00FE3154" w:rsidP="005110F1">
      <w:pPr>
        <w:pStyle w:val="NoSpacing"/>
        <w:numPr>
          <w:ilvl w:val="0"/>
          <w:numId w:val="7"/>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 xml:space="preserve">Context: - </w:t>
      </w:r>
    </w:p>
    <w:p w:rsidR="00734D2B" w:rsidRPr="005349F7" w:rsidRDefault="00C13D11" w:rsidP="00C13D11">
      <w:pPr>
        <w:pStyle w:val="NoSpacing"/>
        <w:ind w:left="2160" w:firstLine="720"/>
        <w:rPr>
          <w:rFonts w:ascii="Yu Gothic" w:eastAsia="Yu Gothic" w:hAnsi="Yu Gothic"/>
          <w:color w:val="1F3864" w:themeColor="accent1" w:themeShade="80"/>
          <w:sz w:val="32"/>
          <w:szCs w:val="32"/>
          <w:lang w:val="en-GB"/>
        </w:rPr>
      </w:pPr>
      <w:r w:rsidRPr="005349F7">
        <w:rPr>
          <w:rFonts w:ascii="Yu Gothic" w:eastAsia="Yu Gothic" w:hAnsi="Yu Gothic"/>
          <w:color w:val="385623" w:themeColor="accent6" w:themeShade="80"/>
          <w:sz w:val="32"/>
          <w:szCs w:val="32"/>
          <w:lang w:val="en-GB"/>
        </w:rPr>
        <w:t xml:space="preserve">It is a medium to </w:t>
      </w:r>
      <w:r w:rsidR="005B3FEB" w:rsidRPr="005349F7">
        <w:rPr>
          <w:rFonts w:ascii="Yu Gothic" w:eastAsia="Yu Gothic" w:hAnsi="Yu Gothic"/>
          <w:color w:val="385623" w:themeColor="accent6" w:themeShade="80"/>
          <w:sz w:val="32"/>
          <w:szCs w:val="32"/>
          <w:lang w:val="en-GB"/>
        </w:rPr>
        <w:t>access any objects defined and configured.</w:t>
      </w:r>
    </w:p>
    <w:p w:rsidR="00480DE8" w:rsidRPr="005349F7" w:rsidRDefault="00FE3154" w:rsidP="005110F1">
      <w:pPr>
        <w:pStyle w:val="NoSpacing"/>
        <w:numPr>
          <w:ilvl w:val="0"/>
          <w:numId w:val="6"/>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Data Access / integration: -</w:t>
      </w:r>
    </w:p>
    <w:p w:rsidR="003B0EAC" w:rsidRPr="005349F7" w:rsidRDefault="003B0EAC" w:rsidP="003B0EAC">
      <w:pPr>
        <w:pStyle w:val="NoSpacing"/>
        <w:ind w:left="2202"/>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Spring data access and the integration layer is used for data manipulation and other integration.</w:t>
      </w:r>
    </w:p>
    <w:p w:rsidR="00FE3154" w:rsidRPr="005349F7" w:rsidRDefault="00FE3154" w:rsidP="005110F1">
      <w:pPr>
        <w:pStyle w:val="NoSpacing"/>
        <w:numPr>
          <w:ilvl w:val="0"/>
          <w:numId w:val="7"/>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JDBC: -</w:t>
      </w:r>
    </w:p>
    <w:p w:rsidR="00FE3154" w:rsidRPr="005349F7" w:rsidRDefault="00FE3154" w:rsidP="00FE3154">
      <w:pPr>
        <w:pStyle w:val="NoSpacing"/>
        <w:ind w:left="288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Provides a JDBC-abstraction layer.</w:t>
      </w:r>
    </w:p>
    <w:p w:rsidR="00FE3154" w:rsidRPr="005349F7" w:rsidRDefault="00FE3154" w:rsidP="005110F1">
      <w:pPr>
        <w:pStyle w:val="NoSpacing"/>
        <w:numPr>
          <w:ilvl w:val="0"/>
          <w:numId w:val="7"/>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 xml:space="preserve">ORM: - </w:t>
      </w:r>
    </w:p>
    <w:p w:rsidR="00FE3154" w:rsidRPr="005349F7" w:rsidRDefault="00FE3154" w:rsidP="005B3FEB">
      <w:pPr>
        <w:pStyle w:val="NoSpacing"/>
        <w:tabs>
          <w:tab w:val="center" w:pos="7552"/>
        </w:tabs>
        <w:ind w:left="288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Provides integration layer</w:t>
      </w:r>
      <w:r w:rsidR="005B3FEB" w:rsidRPr="005349F7">
        <w:rPr>
          <w:rFonts w:ascii="Yu Gothic" w:eastAsia="Yu Gothic" w:hAnsi="Yu Gothic"/>
          <w:color w:val="385623" w:themeColor="accent6" w:themeShade="80"/>
          <w:sz w:val="32"/>
          <w:szCs w:val="32"/>
          <w:lang w:val="en-GB"/>
        </w:rPr>
        <w:t>s for popular object-relational mapping APIs.</w:t>
      </w:r>
      <w:r w:rsidR="005B3FEB" w:rsidRPr="005349F7">
        <w:rPr>
          <w:rFonts w:ascii="Yu Gothic" w:eastAsia="Yu Gothic" w:hAnsi="Yu Gothic"/>
          <w:color w:val="385623" w:themeColor="accent6" w:themeShade="80"/>
          <w:sz w:val="32"/>
          <w:szCs w:val="32"/>
          <w:lang w:val="en-GB"/>
        </w:rPr>
        <w:tab/>
      </w:r>
    </w:p>
    <w:p w:rsidR="00FE3154" w:rsidRPr="005349F7" w:rsidRDefault="00FE3154" w:rsidP="005110F1">
      <w:pPr>
        <w:pStyle w:val="NoSpacing"/>
        <w:numPr>
          <w:ilvl w:val="0"/>
          <w:numId w:val="7"/>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Transaction: -</w:t>
      </w:r>
    </w:p>
    <w:p w:rsidR="00FE3154" w:rsidRPr="005349F7" w:rsidRDefault="00FE3154" w:rsidP="00FE3154">
      <w:pPr>
        <w:pStyle w:val="NoSpacing"/>
        <w:ind w:left="288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Support programmatic and declarative transaction management.</w:t>
      </w:r>
    </w:p>
    <w:p w:rsidR="00FE3154" w:rsidRPr="005349F7" w:rsidRDefault="00FE3154" w:rsidP="005110F1">
      <w:pPr>
        <w:pStyle w:val="NoSpacing"/>
        <w:numPr>
          <w:ilvl w:val="0"/>
          <w:numId w:val="7"/>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JMS: -</w:t>
      </w:r>
    </w:p>
    <w:p w:rsidR="00FE3154" w:rsidRPr="005349F7" w:rsidRDefault="00FE3154" w:rsidP="00FE3154">
      <w:pPr>
        <w:pStyle w:val="NoSpacing"/>
        <w:ind w:left="288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Contains features for producing and consuming messages.</w:t>
      </w:r>
    </w:p>
    <w:p w:rsidR="00FE3154" w:rsidRPr="005349F7" w:rsidRDefault="00FE3154" w:rsidP="005110F1">
      <w:pPr>
        <w:pStyle w:val="NoSpacing"/>
        <w:numPr>
          <w:ilvl w:val="0"/>
          <w:numId w:val="7"/>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OXM: -</w:t>
      </w:r>
    </w:p>
    <w:p w:rsidR="00FE3154" w:rsidRPr="005349F7" w:rsidRDefault="00FE3154" w:rsidP="005D0475">
      <w:pPr>
        <w:pStyle w:val="NoSpacing"/>
        <w:ind w:left="288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Provides an abstraction</w:t>
      </w:r>
      <w:r w:rsidR="005B3FEB" w:rsidRPr="005349F7">
        <w:rPr>
          <w:rFonts w:ascii="Yu Gothic" w:eastAsia="Yu Gothic" w:hAnsi="Yu Gothic"/>
          <w:color w:val="385623" w:themeColor="accent6" w:themeShade="80"/>
          <w:sz w:val="32"/>
          <w:szCs w:val="32"/>
          <w:lang w:val="en-GB"/>
        </w:rPr>
        <w:t xml:space="preserve"> layer.</w:t>
      </w:r>
    </w:p>
    <w:p w:rsidR="00DE34F0" w:rsidRPr="005349F7" w:rsidRDefault="00FE3154" w:rsidP="005110F1">
      <w:pPr>
        <w:pStyle w:val="NoSpacing"/>
        <w:numPr>
          <w:ilvl w:val="0"/>
          <w:numId w:val="6"/>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Web: -</w:t>
      </w:r>
    </w:p>
    <w:p w:rsidR="003B0EAC" w:rsidRPr="005349F7" w:rsidRDefault="003B0EAC" w:rsidP="003B0EAC">
      <w:pPr>
        <w:pStyle w:val="NoSpacing"/>
        <w:ind w:left="1842"/>
        <w:rPr>
          <w:rFonts w:ascii="Yu Gothic" w:eastAsia="Yu Gothic" w:hAnsi="Yu Gothic"/>
          <w:color w:val="1F3864" w:themeColor="accent1" w:themeShade="80"/>
          <w:sz w:val="32"/>
          <w:szCs w:val="32"/>
          <w:lang w:val="en-GB"/>
        </w:rPr>
      </w:pPr>
      <w:r w:rsidRPr="005349F7">
        <w:rPr>
          <w:rFonts w:ascii="Yu Gothic" w:eastAsia="Yu Gothic" w:hAnsi="Yu Gothic"/>
          <w:color w:val="385623" w:themeColor="accent6" w:themeShade="80"/>
          <w:sz w:val="32"/>
          <w:szCs w:val="32"/>
          <w:lang w:val="en-GB"/>
        </w:rPr>
        <w:t>Spring’s web module provides basic web-oriented integration features such as multipart file-upload functionality and the initialization of the IoC container using servlet listeners and a web-oriented application context. It also contains the web-related parts of spring’s remoting support.</w:t>
      </w:r>
      <w:r w:rsidRPr="005349F7">
        <w:rPr>
          <w:rFonts w:ascii="Yu Gothic" w:eastAsia="Yu Gothic" w:hAnsi="Yu Gothic"/>
          <w:color w:val="1F3864" w:themeColor="accent1" w:themeShade="80"/>
          <w:sz w:val="32"/>
          <w:szCs w:val="32"/>
          <w:lang w:val="en-GB"/>
        </w:rPr>
        <w:t xml:space="preserve"> </w:t>
      </w:r>
    </w:p>
    <w:p w:rsidR="00FE3154" w:rsidRPr="005349F7" w:rsidRDefault="00FE3154" w:rsidP="005110F1">
      <w:pPr>
        <w:pStyle w:val="NoSpacing"/>
        <w:numPr>
          <w:ilvl w:val="0"/>
          <w:numId w:val="7"/>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 xml:space="preserve">Web: - </w:t>
      </w:r>
    </w:p>
    <w:p w:rsidR="00FE3154" w:rsidRPr="005349F7" w:rsidRDefault="00FE3154" w:rsidP="00734D2B">
      <w:pPr>
        <w:pStyle w:val="NoSpacing"/>
        <w:ind w:left="2160" w:firstLine="720"/>
        <w:rPr>
          <w:rFonts w:ascii="Yu Gothic" w:eastAsia="Yu Gothic" w:hAnsi="Yu Gothic"/>
          <w:color w:val="538135" w:themeColor="accent6" w:themeShade="BF"/>
          <w:sz w:val="32"/>
          <w:szCs w:val="32"/>
          <w:lang w:val="en-GB"/>
        </w:rPr>
      </w:pPr>
      <w:r w:rsidRPr="005349F7">
        <w:rPr>
          <w:rFonts w:ascii="Yu Gothic" w:eastAsia="Yu Gothic" w:hAnsi="Yu Gothic"/>
          <w:color w:val="385623" w:themeColor="accent6" w:themeShade="80"/>
          <w:sz w:val="32"/>
          <w:szCs w:val="32"/>
          <w:lang w:val="en-GB"/>
        </w:rPr>
        <w:t>Provides basic web-oriented integration features</w:t>
      </w:r>
      <w:r w:rsidRPr="005349F7">
        <w:rPr>
          <w:rFonts w:ascii="Yu Gothic" w:eastAsia="Yu Gothic" w:hAnsi="Yu Gothic"/>
          <w:color w:val="538135" w:themeColor="accent6" w:themeShade="BF"/>
          <w:sz w:val="32"/>
          <w:szCs w:val="32"/>
          <w:lang w:val="en-GB"/>
        </w:rPr>
        <w:t>.</w:t>
      </w:r>
    </w:p>
    <w:p w:rsidR="005B3FEB" w:rsidRPr="005349F7" w:rsidRDefault="00FE3154" w:rsidP="005110F1">
      <w:pPr>
        <w:pStyle w:val="NoSpacing"/>
        <w:numPr>
          <w:ilvl w:val="0"/>
          <w:numId w:val="7"/>
        </w:numPr>
        <w:rPr>
          <w:rFonts w:ascii="Yu Gothic" w:eastAsia="Yu Gothic" w:hAnsi="Yu Gothic"/>
          <w:color w:val="538135" w:themeColor="accent6" w:themeShade="BF"/>
          <w:sz w:val="32"/>
          <w:szCs w:val="32"/>
          <w:lang w:val="en-GB"/>
        </w:rPr>
      </w:pPr>
      <w:r w:rsidRPr="005349F7">
        <w:rPr>
          <w:rFonts w:ascii="Yu Gothic" w:eastAsia="Yu Gothic" w:hAnsi="Yu Gothic"/>
          <w:color w:val="1F3864" w:themeColor="accent1" w:themeShade="80"/>
          <w:sz w:val="32"/>
          <w:szCs w:val="32"/>
          <w:lang w:val="en-GB"/>
        </w:rPr>
        <w:t>Web MVC: -</w:t>
      </w:r>
    </w:p>
    <w:p w:rsidR="00734D2B" w:rsidRPr="005349F7" w:rsidRDefault="00FE3154" w:rsidP="005B3FEB">
      <w:pPr>
        <w:pStyle w:val="NoSpacing"/>
        <w:ind w:left="2202" w:firstLine="678"/>
        <w:rPr>
          <w:rFonts w:ascii="Yu Gothic" w:eastAsia="Yu Gothic" w:hAnsi="Yu Gothic"/>
          <w:color w:val="538135" w:themeColor="accent6" w:themeShade="BF"/>
          <w:sz w:val="32"/>
          <w:szCs w:val="32"/>
          <w:lang w:val="en-GB"/>
        </w:rPr>
      </w:pPr>
      <w:r w:rsidRPr="005349F7">
        <w:rPr>
          <w:rFonts w:ascii="Yu Gothic" w:eastAsia="Yu Gothic" w:hAnsi="Yu Gothic"/>
          <w:color w:val="385623" w:themeColor="accent6" w:themeShade="80"/>
          <w:sz w:val="32"/>
          <w:szCs w:val="32"/>
          <w:lang w:val="en-GB"/>
        </w:rPr>
        <w:t>Contains spring’s Model-view-</w:t>
      </w:r>
      <w:r w:rsidR="00734D2B" w:rsidRPr="005349F7">
        <w:rPr>
          <w:rFonts w:ascii="Yu Gothic" w:eastAsia="Yu Gothic" w:hAnsi="Yu Gothic"/>
          <w:color w:val="385623" w:themeColor="accent6" w:themeShade="80"/>
          <w:sz w:val="32"/>
          <w:szCs w:val="32"/>
          <w:lang w:val="en-GB"/>
        </w:rPr>
        <w:t>controller (</w:t>
      </w:r>
      <w:r w:rsidRPr="005349F7">
        <w:rPr>
          <w:rFonts w:ascii="Yu Gothic" w:eastAsia="Yu Gothic" w:hAnsi="Yu Gothic"/>
          <w:color w:val="385623" w:themeColor="accent6" w:themeShade="80"/>
          <w:sz w:val="32"/>
          <w:szCs w:val="32"/>
          <w:lang w:val="en-GB"/>
        </w:rPr>
        <w:t>MVC) (to implement user interfaces, data, controlling logic) implementation</w:t>
      </w:r>
      <w:r w:rsidR="000A2693" w:rsidRPr="005349F7">
        <w:rPr>
          <w:rFonts w:ascii="Yu Gothic" w:eastAsia="Yu Gothic" w:hAnsi="Yu Gothic"/>
          <w:color w:val="385623" w:themeColor="accent6" w:themeShade="80"/>
          <w:sz w:val="32"/>
          <w:szCs w:val="32"/>
          <w:lang w:val="en-GB"/>
        </w:rPr>
        <w:t xml:space="preserve"> and also mirrors the functionality of web-servlet module</w:t>
      </w:r>
      <w:r w:rsidRPr="005349F7">
        <w:rPr>
          <w:rFonts w:ascii="Yu Gothic" w:eastAsia="Yu Gothic" w:hAnsi="Yu Gothic"/>
          <w:color w:val="385623" w:themeColor="accent6" w:themeShade="80"/>
          <w:sz w:val="32"/>
          <w:szCs w:val="32"/>
          <w:lang w:val="en-GB"/>
        </w:rPr>
        <w:t>.</w:t>
      </w:r>
    </w:p>
    <w:p w:rsidR="005B3FEB" w:rsidRPr="005349F7" w:rsidRDefault="00FE3154" w:rsidP="005110F1">
      <w:pPr>
        <w:pStyle w:val="NoSpacing"/>
        <w:numPr>
          <w:ilvl w:val="0"/>
          <w:numId w:val="7"/>
        </w:numPr>
        <w:rPr>
          <w:rFonts w:ascii="Yu Gothic" w:eastAsia="Yu Gothic" w:hAnsi="Yu Gothic"/>
          <w:color w:val="385623" w:themeColor="accent6" w:themeShade="80"/>
          <w:sz w:val="32"/>
          <w:szCs w:val="32"/>
          <w:lang w:val="en-GB"/>
        </w:rPr>
      </w:pPr>
      <w:r w:rsidRPr="005349F7">
        <w:rPr>
          <w:rFonts w:ascii="Yu Gothic" w:eastAsia="Yu Gothic" w:hAnsi="Yu Gothic"/>
          <w:color w:val="1F3864" w:themeColor="accent1" w:themeShade="80"/>
          <w:sz w:val="32"/>
          <w:szCs w:val="32"/>
          <w:lang w:val="en-GB"/>
        </w:rPr>
        <w:t>Web portlet: -</w:t>
      </w:r>
    </w:p>
    <w:p w:rsidR="00FE3154" w:rsidRPr="005349F7" w:rsidRDefault="00FE3154" w:rsidP="005B3FEB">
      <w:pPr>
        <w:pStyle w:val="NoSpacing"/>
        <w:ind w:left="2202" w:firstLine="678"/>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 xml:space="preserve">Provides the MVC implementation </w:t>
      </w:r>
      <w:r w:rsidR="000A2693" w:rsidRPr="005349F7">
        <w:rPr>
          <w:rFonts w:ascii="Yu Gothic" w:eastAsia="Yu Gothic" w:hAnsi="Yu Gothic"/>
          <w:color w:val="385623" w:themeColor="accent6" w:themeShade="80"/>
          <w:sz w:val="32"/>
          <w:szCs w:val="32"/>
          <w:lang w:val="en-GB"/>
        </w:rPr>
        <w:t>and also mirror the functionality of web-servlet module</w:t>
      </w:r>
      <w:r w:rsidR="00734D2B" w:rsidRPr="005349F7">
        <w:rPr>
          <w:rFonts w:ascii="Yu Gothic" w:eastAsia="Yu Gothic" w:hAnsi="Yu Gothic"/>
          <w:color w:val="385623" w:themeColor="accent6" w:themeShade="80"/>
          <w:sz w:val="32"/>
          <w:szCs w:val="32"/>
          <w:lang w:val="en-GB"/>
        </w:rPr>
        <w:t xml:space="preserve"> (</w:t>
      </w:r>
      <w:r w:rsidR="00F92324" w:rsidRPr="005349F7">
        <w:rPr>
          <w:rFonts w:ascii="Yu Gothic" w:eastAsia="Yu Gothic" w:hAnsi="Yu Gothic"/>
          <w:color w:val="385623" w:themeColor="accent6" w:themeShade="80"/>
          <w:sz w:val="32"/>
          <w:szCs w:val="32"/>
          <w:lang w:val="en-GB"/>
        </w:rPr>
        <w:t>plugged user interface software components that are managed and displayed in a web portal)</w:t>
      </w:r>
      <w:r w:rsidRPr="005349F7">
        <w:rPr>
          <w:rFonts w:ascii="Yu Gothic" w:eastAsia="Yu Gothic" w:hAnsi="Yu Gothic"/>
          <w:color w:val="385623" w:themeColor="accent6" w:themeShade="80"/>
          <w:sz w:val="32"/>
          <w:szCs w:val="32"/>
          <w:lang w:val="en-GB"/>
        </w:rPr>
        <w:t>.</w:t>
      </w:r>
    </w:p>
    <w:p w:rsidR="005B3FEB" w:rsidRPr="005349F7" w:rsidRDefault="00FE3154" w:rsidP="005110F1">
      <w:pPr>
        <w:pStyle w:val="NoSpacing"/>
        <w:numPr>
          <w:ilvl w:val="0"/>
          <w:numId w:val="7"/>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Web socket: -</w:t>
      </w:r>
    </w:p>
    <w:p w:rsidR="00FE3154" w:rsidRPr="005349F7" w:rsidRDefault="00FE3154" w:rsidP="005B3FEB">
      <w:pPr>
        <w:pStyle w:val="NoSpacing"/>
        <w:ind w:left="2202" w:firstLine="678"/>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 xml:space="preserve"> </w:t>
      </w:r>
      <w:r w:rsidRPr="005349F7">
        <w:rPr>
          <w:rFonts w:ascii="Yu Gothic" w:eastAsia="Yu Gothic" w:hAnsi="Yu Gothic"/>
          <w:color w:val="385623" w:themeColor="accent6" w:themeShade="80"/>
          <w:sz w:val="32"/>
          <w:szCs w:val="32"/>
          <w:lang w:val="en-GB"/>
        </w:rPr>
        <w:t>Provides support for WebSocket-based, two-way communication</w:t>
      </w:r>
      <w:r w:rsidR="000A2693" w:rsidRPr="005349F7">
        <w:rPr>
          <w:rFonts w:ascii="Yu Gothic" w:eastAsia="Yu Gothic" w:hAnsi="Yu Gothic"/>
          <w:color w:val="385623" w:themeColor="accent6" w:themeShade="80"/>
          <w:sz w:val="32"/>
          <w:szCs w:val="32"/>
          <w:lang w:val="en-GB"/>
        </w:rPr>
        <w:t xml:space="preserve"> between the client and the server</w:t>
      </w:r>
      <w:r w:rsidRPr="005349F7">
        <w:rPr>
          <w:rFonts w:ascii="Yu Gothic" w:eastAsia="Yu Gothic" w:hAnsi="Yu Gothic"/>
          <w:color w:val="385623" w:themeColor="accent6" w:themeShade="80"/>
          <w:sz w:val="32"/>
          <w:szCs w:val="32"/>
          <w:lang w:val="en-GB"/>
        </w:rPr>
        <w:t>.</w:t>
      </w:r>
    </w:p>
    <w:p w:rsidR="00F92324" w:rsidRPr="005349F7" w:rsidRDefault="00F92324" w:rsidP="005110F1">
      <w:pPr>
        <w:pStyle w:val="NoSpacing"/>
        <w:numPr>
          <w:ilvl w:val="0"/>
          <w:numId w:val="6"/>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AOP (Aspect Oriented Programming): -</w:t>
      </w:r>
    </w:p>
    <w:p w:rsidR="00FF349D" w:rsidRPr="005349F7" w:rsidRDefault="00F92324" w:rsidP="00DD12DD">
      <w:pPr>
        <w:pStyle w:val="NoSpacing"/>
        <w:ind w:left="144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Provides an aspect-oriented programming implementation.</w:t>
      </w:r>
      <w:r w:rsidR="00FF349D" w:rsidRPr="005349F7">
        <w:rPr>
          <w:rFonts w:ascii="Yu Gothic" w:eastAsia="Yu Gothic" w:hAnsi="Yu Gothic"/>
          <w:color w:val="385623" w:themeColor="accent6" w:themeShade="80"/>
          <w:sz w:val="32"/>
          <w:szCs w:val="32"/>
          <w:lang w:val="en-GB"/>
        </w:rPr>
        <w:t xml:space="preserve"> And it provides interceptors to intercept application. </w:t>
      </w:r>
      <w:r w:rsidR="00DD12DD" w:rsidRPr="005349F7">
        <w:rPr>
          <w:rFonts w:ascii="Yu Gothic" w:eastAsia="Yu Gothic" w:hAnsi="Yu Gothic"/>
          <w:color w:val="385623" w:themeColor="accent6" w:themeShade="80"/>
          <w:sz w:val="32"/>
          <w:szCs w:val="32"/>
          <w:lang w:val="en-GB"/>
        </w:rPr>
        <w:t>Spring AOP module allows you to implement concerns or aspects in a spring application in spring AOP, the aspects are the regular spring beans or regular classes annotated with @Aspect annotation. These aspects help in transaction management and logging and failure monitoring of an application.</w:t>
      </w:r>
    </w:p>
    <w:p w:rsidR="00DD12DD" w:rsidRPr="005349F7" w:rsidRDefault="00DD12DD" w:rsidP="00DD12DD">
      <w:pPr>
        <w:pStyle w:val="NoSpacing"/>
        <w:ind w:left="1440"/>
        <w:rPr>
          <w:rFonts w:ascii="Yu Gothic" w:eastAsia="Yu Gothic" w:hAnsi="Yu Gothic"/>
          <w:color w:val="385623" w:themeColor="accent6" w:themeShade="80"/>
          <w:sz w:val="32"/>
          <w:szCs w:val="32"/>
          <w:lang w:val="en-GB"/>
        </w:rPr>
      </w:pPr>
    </w:p>
    <w:p w:rsidR="00F92324" w:rsidRPr="005349F7" w:rsidRDefault="00FF349D" w:rsidP="00F92324">
      <w:pPr>
        <w:pStyle w:val="NoSpacing"/>
        <w:ind w:left="1440"/>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 xml:space="preserve">For Example: - </w:t>
      </w:r>
    </w:p>
    <w:p w:rsidR="00FF349D" w:rsidRPr="005349F7" w:rsidRDefault="00FF349D" w:rsidP="00F92324">
      <w:pPr>
        <w:pStyle w:val="NoSpacing"/>
        <w:ind w:left="144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ab/>
        <w:t>When a method is executed, you can add extra functionality before or after the method execution.</w:t>
      </w:r>
    </w:p>
    <w:p w:rsidR="00F92324" w:rsidRPr="005349F7" w:rsidRDefault="00F92324" w:rsidP="005110F1">
      <w:pPr>
        <w:pStyle w:val="NoSpacing"/>
        <w:numPr>
          <w:ilvl w:val="0"/>
          <w:numId w:val="6"/>
        </w:numPr>
        <w:rPr>
          <w:rFonts w:ascii="Yu Gothic" w:eastAsia="Yu Gothic" w:hAnsi="Yu Gothic"/>
          <w:color w:val="385623" w:themeColor="accent6" w:themeShade="80"/>
          <w:sz w:val="32"/>
          <w:szCs w:val="32"/>
          <w:lang w:val="en-GB"/>
        </w:rPr>
      </w:pPr>
      <w:r w:rsidRPr="005349F7">
        <w:rPr>
          <w:rFonts w:ascii="Yu Gothic" w:eastAsia="Yu Gothic" w:hAnsi="Yu Gothic"/>
          <w:color w:val="1F3864" w:themeColor="accent1" w:themeShade="80"/>
          <w:sz w:val="32"/>
          <w:szCs w:val="32"/>
          <w:lang w:val="en-GB"/>
        </w:rPr>
        <w:t xml:space="preserve">Instrumenting: </w:t>
      </w:r>
      <w:r w:rsidRPr="005349F7">
        <w:rPr>
          <w:rFonts w:ascii="Yu Gothic" w:eastAsia="Yu Gothic" w:hAnsi="Yu Gothic"/>
          <w:color w:val="385623" w:themeColor="accent6" w:themeShade="80"/>
          <w:sz w:val="32"/>
          <w:szCs w:val="32"/>
          <w:lang w:val="en-GB"/>
        </w:rPr>
        <w:t>-</w:t>
      </w:r>
    </w:p>
    <w:p w:rsidR="00F92324" w:rsidRPr="005349F7" w:rsidRDefault="00F92324" w:rsidP="00F92324">
      <w:pPr>
        <w:pStyle w:val="NoSpacing"/>
        <w:ind w:left="144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Provides class instrumentation support and class loader implementation</w:t>
      </w:r>
      <w:r w:rsidR="003A6F32" w:rsidRPr="005349F7">
        <w:rPr>
          <w:rFonts w:ascii="Yu Gothic" w:eastAsia="Yu Gothic" w:hAnsi="Yu Gothic"/>
          <w:color w:val="385623" w:themeColor="accent6" w:themeShade="80"/>
          <w:sz w:val="32"/>
          <w:szCs w:val="32"/>
          <w:lang w:val="en-GB"/>
        </w:rPr>
        <w:t>.</w:t>
      </w:r>
    </w:p>
    <w:p w:rsidR="003A6F32" w:rsidRPr="005349F7" w:rsidRDefault="003A6F32" w:rsidP="00F92324">
      <w:pPr>
        <w:pStyle w:val="NoSpacing"/>
        <w:ind w:left="144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These modules are used in various application servers. The messaging module composes configurative registration of message objects for messages consumption from message queues.</w:t>
      </w:r>
    </w:p>
    <w:p w:rsidR="00F92324" w:rsidRPr="005349F7" w:rsidRDefault="00F92324" w:rsidP="005110F1">
      <w:pPr>
        <w:pStyle w:val="NoSpacing"/>
        <w:numPr>
          <w:ilvl w:val="0"/>
          <w:numId w:val="6"/>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 xml:space="preserve">Test: - </w:t>
      </w:r>
    </w:p>
    <w:p w:rsidR="00F92324" w:rsidRPr="005349F7" w:rsidRDefault="00F92324" w:rsidP="00734D2B">
      <w:pPr>
        <w:pStyle w:val="NoSpacing"/>
        <w:ind w:left="144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Supports the testing of spring components with junit or testing framework.</w:t>
      </w:r>
    </w:p>
    <w:p w:rsidR="00DE34F0" w:rsidRPr="005349F7" w:rsidRDefault="00F92324" w:rsidP="005110F1">
      <w:pPr>
        <w:pStyle w:val="NoSpacing"/>
        <w:numPr>
          <w:ilvl w:val="0"/>
          <w:numId w:val="6"/>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 xml:space="preserve">Messaging: - </w:t>
      </w:r>
    </w:p>
    <w:p w:rsidR="00F92324" w:rsidRPr="005349F7" w:rsidRDefault="00F92324" w:rsidP="00F92324">
      <w:pPr>
        <w:pStyle w:val="NoSpacing"/>
        <w:ind w:left="144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Provides support for STOMP as the WebSocket sub-protocol to use in applications.</w:t>
      </w:r>
      <w:r w:rsidR="003A6F32" w:rsidRPr="005349F7">
        <w:rPr>
          <w:rFonts w:ascii="Yu Gothic" w:eastAsia="Yu Gothic" w:hAnsi="Yu Gothic"/>
          <w:color w:val="385623" w:themeColor="accent6" w:themeShade="80"/>
          <w:sz w:val="32"/>
          <w:szCs w:val="32"/>
          <w:lang w:val="en-GB"/>
        </w:rPr>
        <w:t xml:space="preserve"> It also supports an annotation programming model for routing and processing STOMP messages from WebSocket </w:t>
      </w:r>
      <w:r w:rsidR="00DD12DD" w:rsidRPr="005349F7">
        <w:rPr>
          <w:rFonts w:ascii="Yu Gothic" w:eastAsia="Yu Gothic" w:hAnsi="Yu Gothic"/>
          <w:color w:val="385623" w:themeColor="accent6" w:themeShade="80"/>
          <w:sz w:val="32"/>
          <w:szCs w:val="32"/>
          <w:lang w:val="en-GB"/>
        </w:rPr>
        <w:t>clients</w:t>
      </w:r>
      <w:r w:rsidR="003A6F32" w:rsidRPr="005349F7">
        <w:rPr>
          <w:rFonts w:ascii="Yu Gothic" w:eastAsia="Yu Gothic" w:hAnsi="Yu Gothic"/>
          <w:color w:val="385623" w:themeColor="accent6" w:themeShade="80"/>
          <w:sz w:val="32"/>
          <w:szCs w:val="32"/>
          <w:lang w:val="en-GB"/>
        </w:rPr>
        <w:t>. The Test module supports the testing of spring components with Junit or TestNG frameworks.</w:t>
      </w:r>
    </w:p>
    <w:p w:rsidR="00484722" w:rsidRPr="005349F7" w:rsidRDefault="00F92324" w:rsidP="005110F1">
      <w:pPr>
        <w:pStyle w:val="NoSpacing"/>
        <w:numPr>
          <w:ilvl w:val="0"/>
          <w:numId w:val="6"/>
        </w:numPr>
        <w:rPr>
          <w:rFonts w:ascii="Yu Gothic" w:eastAsia="Yu Gothic" w:hAnsi="Yu Gothic"/>
          <w:color w:val="1F3864" w:themeColor="accent1" w:themeShade="80"/>
          <w:sz w:val="32"/>
          <w:szCs w:val="32"/>
          <w:lang w:val="en-GB"/>
        </w:rPr>
      </w:pPr>
      <w:r w:rsidRPr="005349F7">
        <w:rPr>
          <w:rFonts w:ascii="Yu Gothic" w:eastAsia="Yu Gothic" w:hAnsi="Yu Gothic"/>
          <w:color w:val="1F3864" w:themeColor="accent1" w:themeShade="80"/>
          <w:sz w:val="32"/>
          <w:szCs w:val="32"/>
          <w:lang w:val="en-GB"/>
        </w:rPr>
        <w:t>Aspects: -</w:t>
      </w:r>
    </w:p>
    <w:p w:rsidR="00484722" w:rsidRPr="005349F7" w:rsidRDefault="00484722" w:rsidP="00484722">
      <w:pPr>
        <w:pStyle w:val="NoSpacing"/>
        <w:ind w:left="1440"/>
        <w:rPr>
          <w:rFonts w:ascii="Yu Gothic" w:eastAsia="Yu Gothic" w:hAnsi="Yu Gothic"/>
          <w:color w:val="385623" w:themeColor="accent6" w:themeShade="80"/>
          <w:sz w:val="32"/>
          <w:szCs w:val="32"/>
          <w:lang w:val="en-GB"/>
        </w:rPr>
      </w:pPr>
      <w:r w:rsidRPr="005349F7">
        <w:rPr>
          <w:rFonts w:ascii="Yu Gothic" w:eastAsia="Yu Gothic" w:hAnsi="Yu Gothic"/>
          <w:color w:val="385623" w:themeColor="accent6" w:themeShade="80"/>
          <w:sz w:val="32"/>
          <w:szCs w:val="32"/>
          <w:lang w:val="en-GB"/>
        </w:rPr>
        <w:t>Provides integration with AspectJ</w:t>
      </w:r>
      <w:r w:rsidR="005B3FEB" w:rsidRPr="005349F7">
        <w:rPr>
          <w:rFonts w:ascii="Yu Gothic" w:eastAsia="Yu Gothic" w:hAnsi="Yu Gothic"/>
          <w:color w:val="385623" w:themeColor="accent6" w:themeShade="80"/>
          <w:sz w:val="32"/>
          <w:szCs w:val="32"/>
          <w:lang w:val="en-GB"/>
        </w:rPr>
        <w:t>.</w:t>
      </w:r>
      <w:r w:rsidR="00DD12DD" w:rsidRPr="005349F7">
        <w:rPr>
          <w:rFonts w:ascii="Yu Gothic" w:eastAsia="Yu Gothic" w:hAnsi="Yu Gothic"/>
          <w:color w:val="385623" w:themeColor="accent6" w:themeShade="80"/>
          <w:sz w:val="32"/>
          <w:szCs w:val="32"/>
          <w:lang w:val="en-GB"/>
        </w:rPr>
        <w:t xml:space="preserve"> </w:t>
      </w:r>
    </w:p>
    <w:p w:rsidR="00734D2B" w:rsidRPr="009464B3" w:rsidRDefault="00484722" w:rsidP="00824987">
      <w:pPr>
        <w:pStyle w:val="NoSpacing"/>
        <w:rPr>
          <w:rFonts w:ascii="Yu Gothic" w:eastAsia="Yu Gothic" w:hAnsi="Yu Gothic"/>
          <w:color w:val="538135" w:themeColor="accent6" w:themeShade="BF"/>
          <w:sz w:val="32"/>
          <w:szCs w:val="32"/>
          <w:lang w:val="en-GB"/>
        </w:rPr>
      </w:pPr>
      <w:r>
        <w:rPr>
          <w:rFonts w:ascii="Yu Gothic" w:eastAsia="Yu Gothic" w:hAnsi="Yu Gothic"/>
          <w:color w:val="538135" w:themeColor="accent6" w:themeShade="BF"/>
          <w:sz w:val="32"/>
          <w:szCs w:val="32"/>
          <w:lang w:val="en-GB"/>
        </w:rPr>
        <w:t>__________________________________________________________</w:t>
      </w:r>
      <w:r w:rsidR="009C794D">
        <w:rPr>
          <w:rFonts w:ascii="Yu Gothic" w:eastAsia="Yu Gothic" w:hAnsi="Yu Gothic"/>
          <w:color w:val="538135" w:themeColor="accent6" w:themeShade="BF"/>
          <w:sz w:val="32"/>
          <w:szCs w:val="32"/>
          <w:lang w:val="en-GB"/>
        </w:rPr>
        <w:t>____________________________________________________________________________________________________________________</w:t>
      </w:r>
    </w:p>
    <w:p w:rsidR="00484722" w:rsidRPr="00DD12DD" w:rsidRDefault="00484722" w:rsidP="00824987">
      <w:pPr>
        <w:pStyle w:val="NoSpacing"/>
        <w:rPr>
          <w:rFonts w:ascii="Yu Gothic" w:eastAsia="Yu Gothic" w:hAnsi="Yu Gothic"/>
          <w:b/>
          <w:color w:val="1F3864" w:themeColor="accent1" w:themeShade="80"/>
          <w:sz w:val="32"/>
          <w:szCs w:val="32"/>
          <w:lang w:val="en-GB"/>
        </w:rPr>
      </w:pPr>
      <w:r w:rsidRPr="00DD12DD">
        <w:rPr>
          <w:rFonts w:ascii="Yu Gothic" w:eastAsia="Yu Gothic" w:hAnsi="Yu Gothic"/>
          <w:b/>
          <w:color w:val="1F3864" w:themeColor="accent1" w:themeShade="80"/>
          <w:sz w:val="32"/>
          <w:szCs w:val="32"/>
          <w:lang w:val="en-GB"/>
        </w:rPr>
        <w:t>Flow of Spring Framework: -</w:t>
      </w:r>
    </w:p>
    <w:p w:rsidR="00484722" w:rsidRDefault="00484722"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1F3864" w:themeColor="accent1" w:themeShade="80"/>
          <w:sz w:val="32"/>
          <w:szCs w:val="32"/>
          <w:lang w:val="en-GB"/>
        </w:rPr>
        <w:tab/>
      </w:r>
      <w:r>
        <w:rPr>
          <w:rFonts w:ascii="Yu Gothic" w:eastAsia="Yu Gothic" w:hAnsi="Yu Gothic"/>
          <w:color w:val="1F3864" w:themeColor="accent1" w:themeShade="80"/>
          <w:sz w:val="32"/>
          <w:szCs w:val="32"/>
          <w:lang w:val="en-GB"/>
        </w:rPr>
        <w:tab/>
      </w:r>
      <w:r w:rsidRPr="008D20D5">
        <w:rPr>
          <w:rFonts w:ascii="Yu Gothic" w:eastAsia="Yu Gothic" w:hAnsi="Yu Gothic"/>
          <w:color w:val="385623" w:themeColor="accent6" w:themeShade="80"/>
          <w:sz w:val="32"/>
          <w:szCs w:val="32"/>
          <w:lang w:val="en-GB"/>
        </w:rPr>
        <w:t>IoC, Dependency injection, AOP, MVC</w:t>
      </w:r>
    </w:p>
    <w:p w:rsidR="00FE46D9" w:rsidRDefault="00FE46D9" w:rsidP="00824987">
      <w:pPr>
        <w:pStyle w:val="NoSpacing"/>
        <w:rPr>
          <w:rFonts w:ascii="Yu Gothic" w:eastAsia="Yu Gothic" w:hAnsi="Yu Gothic"/>
          <w:color w:val="1F3864" w:themeColor="accent1" w:themeShade="80"/>
          <w:sz w:val="32"/>
          <w:szCs w:val="32"/>
          <w:lang w:val="en-GB"/>
        </w:rPr>
      </w:pPr>
    </w:p>
    <w:p w:rsidR="004B7E7D" w:rsidRDefault="00F92324" w:rsidP="004B7E7D">
      <w:pPr>
        <w:pStyle w:val="NoSpacing"/>
        <w:rPr>
          <w:rFonts w:ascii="Yu Gothic" w:eastAsia="Yu Gothic" w:hAnsi="Yu Gothic"/>
          <w:color w:val="385623" w:themeColor="accent6" w:themeShade="80"/>
          <w:sz w:val="32"/>
          <w:szCs w:val="32"/>
          <w:lang w:val="en-GB"/>
        </w:rPr>
      </w:pPr>
      <w:r w:rsidRPr="001A5FE1">
        <w:rPr>
          <w:rFonts w:ascii="Yu Gothic" w:eastAsia="Yu Gothic" w:hAnsi="Yu Gothic"/>
          <w:color w:val="1F3864" w:themeColor="accent1" w:themeShade="80"/>
          <w:sz w:val="32"/>
          <w:szCs w:val="32"/>
          <w:lang w:val="en-GB"/>
        </w:rPr>
        <w:t>IoC container: -</w:t>
      </w:r>
      <w:r w:rsidR="004B7E7D" w:rsidRPr="004B7E7D">
        <w:rPr>
          <w:rFonts w:ascii="Yu Gothic" w:eastAsia="Yu Gothic" w:hAnsi="Yu Gothic"/>
          <w:color w:val="385623" w:themeColor="accent6" w:themeShade="80"/>
          <w:sz w:val="32"/>
          <w:szCs w:val="32"/>
          <w:lang w:val="en-GB"/>
        </w:rPr>
        <w:t xml:space="preserve"> </w:t>
      </w:r>
      <w:r w:rsidR="004B7E7D" w:rsidRPr="008D20D5">
        <w:rPr>
          <w:rFonts w:ascii="Yu Gothic" w:eastAsia="Yu Gothic" w:hAnsi="Yu Gothic"/>
          <w:color w:val="385623" w:themeColor="accent6" w:themeShade="80"/>
          <w:sz w:val="32"/>
          <w:szCs w:val="32"/>
          <w:lang w:val="en-GB"/>
        </w:rPr>
        <w:t xml:space="preserve">The spring IoC container by using java POJO classes and configuration metadata produces a fully </w:t>
      </w:r>
      <w:r w:rsidR="004B7E7D">
        <w:rPr>
          <w:rFonts w:ascii="Yu Gothic" w:eastAsia="Yu Gothic" w:hAnsi="Yu Gothic"/>
          <w:color w:val="385623" w:themeColor="accent6" w:themeShade="80"/>
          <w:sz w:val="32"/>
          <w:szCs w:val="32"/>
          <w:lang w:val="en-GB"/>
        </w:rPr>
        <w:t>configured and executable system or application.</w:t>
      </w:r>
    </w:p>
    <w:p w:rsidR="00DE34F0" w:rsidRPr="001A5FE1" w:rsidRDefault="00BF4616" w:rsidP="00824987">
      <w:pPr>
        <w:pStyle w:val="NoSpacing"/>
        <w:rPr>
          <w:rFonts w:ascii="Yu Gothic" w:eastAsia="Yu Gothic" w:hAnsi="Yu Gothic"/>
          <w:color w:val="1F3864" w:themeColor="accent1" w:themeShade="80"/>
          <w:sz w:val="32"/>
          <w:szCs w:val="32"/>
          <w:lang w:val="en-GB"/>
        </w:rPr>
      </w:pPr>
      <w:r>
        <w:rPr>
          <w:rFonts w:ascii="Yu Gothic" w:eastAsia="Yu Gothic" w:hAnsi="Yu Gothic"/>
          <w:color w:val="1F3864" w:themeColor="accent1" w:themeShade="80"/>
          <w:sz w:val="32"/>
          <w:szCs w:val="32"/>
          <w:lang w:val="en-GB"/>
        </w:rPr>
        <w:tab/>
      </w:r>
      <w:r>
        <w:rPr>
          <w:rFonts w:ascii="Yu Gothic" w:eastAsia="Yu Gothic" w:hAnsi="Yu Gothic"/>
          <w:color w:val="1F3864" w:themeColor="accent1" w:themeShade="80"/>
          <w:sz w:val="32"/>
          <w:szCs w:val="32"/>
          <w:lang w:val="en-GB"/>
        </w:rPr>
        <w:tab/>
      </w:r>
      <w:r w:rsidR="00FE46D9">
        <w:rPr>
          <w:rFonts w:ascii="Yu Gothic" w:eastAsia="Yu Gothic" w:hAnsi="Yu Gothic"/>
          <w:color w:val="1F3864" w:themeColor="accent1" w:themeShade="80"/>
          <w:sz w:val="32"/>
          <w:szCs w:val="32"/>
          <w:lang w:val="en-GB"/>
        </w:rPr>
        <w:t xml:space="preserve">Features: - </w:t>
      </w:r>
    </w:p>
    <w:p w:rsidR="00F92324" w:rsidRDefault="00F92324" w:rsidP="005110F1">
      <w:pPr>
        <w:pStyle w:val="NoSpacing"/>
        <w:numPr>
          <w:ilvl w:val="1"/>
          <w:numId w:val="8"/>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Creating the object</w:t>
      </w:r>
    </w:p>
    <w:p w:rsidR="00F92324" w:rsidRDefault="00F92324" w:rsidP="005110F1">
      <w:pPr>
        <w:pStyle w:val="NoSpacing"/>
        <w:numPr>
          <w:ilvl w:val="1"/>
          <w:numId w:val="8"/>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Wiring them together</w:t>
      </w:r>
    </w:p>
    <w:p w:rsidR="00F92324" w:rsidRDefault="00F92324" w:rsidP="005110F1">
      <w:pPr>
        <w:pStyle w:val="NoSpacing"/>
        <w:numPr>
          <w:ilvl w:val="1"/>
          <w:numId w:val="8"/>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Configuring them </w:t>
      </w:r>
    </w:p>
    <w:p w:rsidR="00F92324" w:rsidRDefault="00F92324" w:rsidP="005110F1">
      <w:pPr>
        <w:pStyle w:val="NoSpacing"/>
        <w:numPr>
          <w:ilvl w:val="1"/>
          <w:numId w:val="8"/>
        </w:numPr>
        <w:rPr>
          <w:rFonts w:ascii="Yu Gothic" w:eastAsia="Yu Gothic" w:hAnsi="Yu Gothic"/>
          <w:color w:val="385623" w:themeColor="accent6" w:themeShade="80"/>
          <w:sz w:val="32"/>
          <w:szCs w:val="32"/>
          <w:lang w:val="en-GB"/>
        </w:rPr>
      </w:pPr>
      <w:r w:rsidRPr="008D20D5">
        <w:rPr>
          <w:rFonts w:ascii="Yu Gothic" w:eastAsia="Yu Gothic" w:hAnsi="Yu Gothic"/>
          <w:color w:val="385623" w:themeColor="accent6" w:themeShade="80"/>
          <w:sz w:val="32"/>
          <w:szCs w:val="32"/>
          <w:lang w:val="en-GB"/>
        </w:rPr>
        <w:t>Managing their complete life cycle</w:t>
      </w:r>
    </w:p>
    <w:p w:rsidR="00A05DF7" w:rsidRPr="008D20D5" w:rsidRDefault="00A05DF7" w:rsidP="00A05DF7">
      <w:pPr>
        <w:pStyle w:val="NoSpacing"/>
        <w:ind w:left="2880"/>
        <w:rPr>
          <w:rFonts w:ascii="Yu Gothic" w:eastAsia="Yu Gothic" w:hAnsi="Yu Gothic"/>
          <w:color w:val="385623" w:themeColor="accent6" w:themeShade="80"/>
          <w:sz w:val="32"/>
          <w:szCs w:val="32"/>
          <w:lang w:val="en-GB"/>
        </w:rPr>
      </w:pPr>
      <w:r>
        <w:rPr>
          <w:noProof/>
        </w:rPr>
        <w:drawing>
          <wp:inline distT="0" distB="0" distL="0" distR="0">
            <wp:extent cx="2857500" cy="1743075"/>
            <wp:effectExtent l="0" t="0" r="0" b="9525"/>
            <wp:docPr id="4" name="Picture 4" descr="Spring Tutorial: Spring IoC Container | Spring Tutorial – A Java Framework  Providing Efficiency |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Tutorial: Spring IoC Container | Spring Tutorial – A Java Framework  Providing Efficiency | Guid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43075"/>
                    </a:xfrm>
                    <a:prstGeom prst="rect">
                      <a:avLst/>
                    </a:prstGeom>
                    <a:noFill/>
                    <a:ln>
                      <a:noFill/>
                    </a:ln>
                  </pic:spPr>
                </pic:pic>
              </a:graphicData>
            </a:graphic>
          </wp:inline>
        </w:drawing>
      </w:r>
    </w:p>
    <w:p w:rsidR="00B5410B" w:rsidRDefault="00B5410B" w:rsidP="004B7E7D">
      <w:pPr>
        <w:pStyle w:val="NoSpacing"/>
        <w:numPr>
          <w:ilvl w:val="0"/>
          <w:numId w:val="22"/>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Configured by loading the XML files or by detecting specific java annotation on configuration classes.</w:t>
      </w:r>
    </w:p>
    <w:p w:rsidR="00B5410B" w:rsidRDefault="00B5410B" w:rsidP="005110F1">
      <w:pPr>
        <w:pStyle w:val="NoSpacing"/>
        <w:numPr>
          <w:ilvl w:val="0"/>
          <w:numId w:val="9"/>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Two types of IoC container: -</w:t>
      </w:r>
    </w:p>
    <w:p w:rsidR="00B5410B" w:rsidRDefault="00B5410B" w:rsidP="005110F1">
      <w:pPr>
        <w:pStyle w:val="NoSpacing"/>
        <w:numPr>
          <w:ilvl w:val="0"/>
          <w:numId w:val="10"/>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BeanFactory</w:t>
      </w:r>
    </w:p>
    <w:p w:rsidR="00B5410B" w:rsidRDefault="00B5410B" w:rsidP="005110F1">
      <w:pPr>
        <w:pStyle w:val="NoSpacing"/>
        <w:numPr>
          <w:ilvl w:val="0"/>
          <w:numId w:val="10"/>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ApplicationContext</w:t>
      </w:r>
    </w:p>
    <w:p w:rsidR="00B5410B" w:rsidRPr="00536DB8" w:rsidRDefault="00B5410B" w:rsidP="00B5410B">
      <w:pPr>
        <w:pStyle w:val="NoSpacing"/>
        <w:ind w:left="1440"/>
        <w:rPr>
          <w:rFonts w:ascii="Yu Gothic" w:eastAsia="Yu Gothic" w:hAnsi="Yu Gothic"/>
          <w:color w:val="1F3864" w:themeColor="accent1" w:themeShade="80"/>
          <w:sz w:val="32"/>
          <w:szCs w:val="32"/>
          <w:lang w:val="en-GB"/>
        </w:rPr>
      </w:pPr>
      <w:r w:rsidRPr="00536DB8">
        <w:rPr>
          <w:rFonts w:ascii="Yu Gothic" w:eastAsia="Yu Gothic" w:hAnsi="Yu Gothic"/>
          <w:color w:val="1F3864" w:themeColor="accent1" w:themeShade="80"/>
          <w:sz w:val="32"/>
          <w:szCs w:val="32"/>
          <w:lang w:val="en-GB"/>
        </w:rPr>
        <w:t>BeanFactory: -</w:t>
      </w:r>
    </w:p>
    <w:p w:rsidR="00734D2B" w:rsidRPr="00734D2B" w:rsidRDefault="00B5410B" w:rsidP="00734D2B">
      <w:pPr>
        <w:pStyle w:val="NoSpacing"/>
        <w:ind w:left="144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b/>
        <w:t>Beans are java objects that are configured at run-time by spring IoC container. BeanFactory represents a basic IoC container which is a parent interface of ApplicationContext. BeanFactory uses Beans and their dependencies metadata to create and configure them at run-time.</w:t>
      </w:r>
    </w:p>
    <w:p w:rsidR="00B5410B" w:rsidRPr="00536DB8" w:rsidRDefault="00B5410B" w:rsidP="00B5410B">
      <w:pPr>
        <w:pStyle w:val="NoSpacing"/>
        <w:ind w:left="1440"/>
        <w:rPr>
          <w:rFonts w:ascii="Yu Gothic" w:eastAsia="Yu Gothic" w:hAnsi="Yu Gothic"/>
          <w:color w:val="1F3864" w:themeColor="accent1" w:themeShade="80"/>
          <w:sz w:val="32"/>
          <w:szCs w:val="32"/>
          <w:lang w:val="en-GB"/>
        </w:rPr>
      </w:pPr>
      <w:r w:rsidRPr="00536DB8">
        <w:rPr>
          <w:rFonts w:ascii="Yu Gothic" w:eastAsia="Yu Gothic" w:hAnsi="Yu Gothic"/>
          <w:color w:val="1F3864" w:themeColor="accent1" w:themeShade="80"/>
          <w:sz w:val="32"/>
          <w:szCs w:val="32"/>
          <w:lang w:val="en-GB"/>
        </w:rPr>
        <w:t>ApplicationContext: -</w:t>
      </w:r>
    </w:p>
    <w:p w:rsidR="00217D76" w:rsidRDefault="00B5410B" w:rsidP="00FE46D9">
      <w:pPr>
        <w:pStyle w:val="NoSpacing"/>
        <w:ind w:left="144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b/>
        <w:t>ApplicationContext is a corner stone of a spring Boot application. It represents the spring IoC container and is responsible for instanti</w:t>
      </w:r>
      <w:r w:rsidR="00536DB8">
        <w:rPr>
          <w:rFonts w:ascii="Yu Gothic" w:eastAsia="Yu Gothic" w:hAnsi="Yu Gothic"/>
          <w:color w:val="385623" w:themeColor="accent6" w:themeShade="80"/>
          <w:sz w:val="32"/>
          <w:szCs w:val="32"/>
          <w:lang w:val="en-GB"/>
        </w:rPr>
        <w:t>ating, configuring, and assembling the beans. The container gets its instructions on what objects to instantiate, configure, and assemble by reading configuration metadata</w:t>
      </w:r>
      <w:r w:rsidR="00FE46D9">
        <w:rPr>
          <w:rFonts w:ascii="Yu Gothic" w:eastAsia="Yu Gothic" w:hAnsi="Yu Gothic"/>
          <w:color w:val="385623" w:themeColor="accent6" w:themeShade="80"/>
          <w:sz w:val="32"/>
          <w:szCs w:val="32"/>
          <w:lang w:val="en-GB"/>
        </w:rPr>
        <w:t>.</w:t>
      </w:r>
    </w:p>
    <w:p w:rsidR="00FE46D9" w:rsidRDefault="00FE46D9" w:rsidP="00FE46D9">
      <w:pPr>
        <w:pStyle w:val="NoSpacing"/>
        <w:ind w:left="1440"/>
        <w:rPr>
          <w:rFonts w:ascii="Yu Gothic" w:eastAsia="Yu Gothic" w:hAnsi="Yu Gothic"/>
          <w:color w:val="1F3864" w:themeColor="accent1" w:themeShade="80"/>
          <w:sz w:val="32"/>
          <w:szCs w:val="32"/>
          <w:lang w:val="en-GB"/>
        </w:rPr>
      </w:pPr>
      <w:r w:rsidRPr="00217D76">
        <w:rPr>
          <w:rFonts w:ascii="Yu Gothic" w:eastAsia="Yu Gothic" w:hAnsi="Yu Gothic"/>
          <w:color w:val="1F3864" w:themeColor="accent1" w:themeShade="80"/>
          <w:sz w:val="32"/>
          <w:szCs w:val="32"/>
          <w:lang w:val="en-GB"/>
        </w:rPr>
        <w:t xml:space="preserve">Bean Object: - </w:t>
      </w:r>
    </w:p>
    <w:p w:rsidR="00FE46D9" w:rsidRPr="00FE46D9" w:rsidRDefault="00FE46D9" w:rsidP="00FE46D9">
      <w:pPr>
        <w:pStyle w:val="NoSpacing"/>
        <w:numPr>
          <w:ilvl w:val="0"/>
          <w:numId w:val="24"/>
        </w:numPr>
        <w:rPr>
          <w:rFonts w:ascii="Yu Gothic" w:eastAsia="Yu Gothic" w:hAnsi="Yu Gothic"/>
          <w:color w:val="1F3864" w:themeColor="accent1" w:themeShade="80"/>
          <w:sz w:val="32"/>
          <w:szCs w:val="32"/>
          <w:highlight w:val="darkGray"/>
          <w:lang w:val="en-GB"/>
        </w:rPr>
      </w:pPr>
      <w:r w:rsidRPr="00FE46D9">
        <w:rPr>
          <w:rFonts w:ascii="Yu Gothic" w:eastAsia="Yu Gothic" w:hAnsi="Yu Gothic"/>
          <w:color w:val="1F3864" w:themeColor="accent1" w:themeShade="80"/>
          <w:sz w:val="32"/>
          <w:szCs w:val="32"/>
          <w:highlight w:val="darkGray"/>
          <w:lang w:val="en-GB"/>
        </w:rPr>
        <w:t>B</w:t>
      </w:r>
      <w:r w:rsidRPr="00FE46D9">
        <w:rPr>
          <w:rFonts w:ascii="Yu Gothic" w:eastAsia="Yu Gothic" w:hAnsi="Yu Gothic"/>
          <w:color w:val="385623" w:themeColor="accent6" w:themeShade="80"/>
          <w:sz w:val="32"/>
          <w:szCs w:val="32"/>
          <w:highlight w:val="darkGray"/>
          <w:lang w:val="en-GB"/>
        </w:rPr>
        <w:t>ean object is created by ApplicationContext or BeanFactory.</w:t>
      </w:r>
    </w:p>
    <w:p w:rsidR="00FE46D9" w:rsidRDefault="00FE46D9" w:rsidP="00FE46D9">
      <w:pPr>
        <w:pStyle w:val="NoSpacing"/>
        <w:numPr>
          <w:ilvl w:val="0"/>
          <w:numId w:val="21"/>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Beans are the objects that form the backbone of our application and are managed by the spring IoC container</w:t>
      </w:r>
    </w:p>
    <w:p w:rsidR="00FE46D9" w:rsidRDefault="00FE46D9" w:rsidP="00FE46D9">
      <w:pPr>
        <w:pStyle w:val="NoSpacing"/>
        <w:numPr>
          <w:ilvl w:val="0"/>
          <w:numId w:val="21"/>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Spring IoC container instantiate, assemble, and manage the bean object</w:t>
      </w:r>
    </w:p>
    <w:p w:rsidR="00FE46D9" w:rsidRDefault="00FE46D9" w:rsidP="00FE46D9">
      <w:pPr>
        <w:pStyle w:val="NoSpacing"/>
        <w:numPr>
          <w:ilvl w:val="0"/>
          <w:numId w:val="21"/>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The configuration metadata that are supplied to the container are used create Beans object.</w:t>
      </w:r>
    </w:p>
    <w:p w:rsidR="00FE46D9" w:rsidRDefault="00FE46D9" w:rsidP="00FE46D9">
      <w:pPr>
        <w:pStyle w:val="NoSpacing"/>
        <w:ind w:left="1440"/>
        <w:rPr>
          <w:rFonts w:ascii="Yu Gothic" w:eastAsia="Yu Gothic" w:hAnsi="Yu Gothic"/>
          <w:color w:val="385623" w:themeColor="accent6" w:themeShade="80"/>
          <w:sz w:val="32"/>
          <w:szCs w:val="32"/>
          <w:lang w:val="en-GB"/>
        </w:rPr>
      </w:pPr>
      <w:r w:rsidRPr="00FE46D9">
        <w:rPr>
          <w:rFonts w:ascii="Yu Gothic" w:eastAsia="Yu Gothic" w:hAnsi="Yu Gothic"/>
          <w:color w:val="1F3864" w:themeColor="accent1" w:themeShade="80"/>
          <w:sz w:val="32"/>
          <w:szCs w:val="32"/>
          <w:lang w:val="en-GB"/>
        </w:rPr>
        <w:t>Bean life Cycle: -</w:t>
      </w:r>
    </w:p>
    <w:p w:rsidR="00FE46D9" w:rsidRDefault="00FE46D9" w:rsidP="00FE46D9">
      <w:pPr>
        <w:pStyle w:val="NoSpacing"/>
        <w:ind w:left="144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b/>
      </w:r>
      <w:r>
        <w:rPr>
          <w:rFonts w:ascii="Yu Gothic" w:eastAsia="Yu Gothic" w:hAnsi="Yu Gothic"/>
          <w:color w:val="385623" w:themeColor="accent6" w:themeShade="80"/>
          <w:sz w:val="32"/>
          <w:szCs w:val="32"/>
          <w:lang w:val="en-GB"/>
        </w:rPr>
        <w:tab/>
      </w:r>
      <w:r>
        <w:rPr>
          <w:noProof/>
        </w:rPr>
        <w:drawing>
          <wp:inline distT="0" distB="0" distL="0" distR="0">
            <wp:extent cx="6029325" cy="4676775"/>
            <wp:effectExtent l="0" t="0" r="9525" b="9525"/>
            <wp:docPr id="6" name="Picture 6" descr="https://www.oreilly.com/library/view/hands-on-high-performance/9781788838382/assets/5f0cc18b-e6fe-4d9c-8522-881ca5674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reilly.com/library/view/hands-on-high-performance/9781788838382/assets/5f0cc18b-e6fe-4d9c-8522-881ca567456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9325" cy="4676775"/>
                    </a:xfrm>
                    <a:prstGeom prst="rect">
                      <a:avLst/>
                    </a:prstGeom>
                    <a:noFill/>
                    <a:ln>
                      <a:noFill/>
                    </a:ln>
                  </pic:spPr>
                </pic:pic>
              </a:graphicData>
            </a:graphic>
          </wp:inline>
        </w:drawing>
      </w:r>
    </w:p>
    <w:p w:rsidR="00AF1D69" w:rsidRDefault="00AF1D69" w:rsidP="00FE46D9">
      <w:pPr>
        <w:pStyle w:val="NoSpacing"/>
        <w:ind w:left="144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b/>
      </w:r>
      <w:proofErr w:type="gramStart"/>
      <w:r>
        <w:rPr>
          <w:rFonts w:ascii="Yu Gothic" w:eastAsia="Yu Gothic" w:hAnsi="Yu Gothic"/>
          <w:color w:val="385623" w:themeColor="accent6" w:themeShade="80"/>
          <w:sz w:val="32"/>
          <w:szCs w:val="32"/>
          <w:lang w:val="en-GB"/>
        </w:rPr>
        <w:t>Example:-</w:t>
      </w:r>
      <w:proofErr w:type="gramEnd"/>
    </w:p>
    <w:p w:rsidR="00AF1D69" w:rsidRDefault="00AF1D69" w:rsidP="00FE46D9">
      <w:pPr>
        <w:pStyle w:val="NoSpacing"/>
        <w:ind w:left="144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b/>
      </w:r>
      <w:r>
        <w:rPr>
          <w:rFonts w:ascii="Yu Gothic" w:eastAsia="Yu Gothic" w:hAnsi="Yu Gothic"/>
          <w:color w:val="385623" w:themeColor="accent6" w:themeShade="80"/>
          <w:sz w:val="32"/>
          <w:szCs w:val="32"/>
          <w:lang w:val="en-GB"/>
        </w:rPr>
        <w:tab/>
        <w:t xml:space="preserve">Source </w:t>
      </w:r>
      <w:proofErr w:type="gramStart"/>
      <w:r>
        <w:rPr>
          <w:rFonts w:ascii="Yu Gothic" w:eastAsia="Yu Gothic" w:hAnsi="Yu Gothic"/>
          <w:color w:val="385623" w:themeColor="accent6" w:themeShade="80"/>
          <w:sz w:val="32"/>
          <w:szCs w:val="32"/>
          <w:lang w:val="en-GB"/>
        </w:rPr>
        <w:t>code:-</w:t>
      </w:r>
      <w:proofErr w:type="gramEnd"/>
    </w:p>
    <w:p w:rsidR="00C032F5" w:rsidRDefault="00AF1D69" w:rsidP="00C032F5">
      <w:pPr>
        <w:pStyle w:val="NoSpacing"/>
        <w:ind w:left="144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b/>
      </w:r>
      <w:r>
        <w:rPr>
          <w:rFonts w:ascii="Yu Gothic" w:eastAsia="Yu Gothic" w:hAnsi="Yu Gothic"/>
          <w:color w:val="385623" w:themeColor="accent6" w:themeShade="80"/>
          <w:sz w:val="32"/>
          <w:szCs w:val="32"/>
          <w:lang w:val="en-GB"/>
        </w:rPr>
        <w:tab/>
      </w:r>
      <w:r>
        <w:rPr>
          <w:rFonts w:ascii="Yu Gothic" w:eastAsia="Yu Gothic" w:hAnsi="Yu Gothic"/>
          <w:color w:val="385623" w:themeColor="accent6" w:themeShade="80"/>
          <w:sz w:val="32"/>
          <w:szCs w:val="32"/>
          <w:lang w:val="en-GB"/>
        </w:rPr>
        <w:tab/>
        <w:t xml:space="preserve">POJO </w:t>
      </w:r>
      <w:proofErr w:type="gramStart"/>
      <w:r>
        <w:rPr>
          <w:rFonts w:ascii="Yu Gothic" w:eastAsia="Yu Gothic" w:hAnsi="Yu Gothic"/>
          <w:color w:val="385623" w:themeColor="accent6" w:themeShade="80"/>
          <w:sz w:val="32"/>
          <w:szCs w:val="32"/>
          <w:lang w:val="en-GB"/>
        </w:rPr>
        <w:t>class:-</w:t>
      </w:r>
      <w:proofErr w:type="gramEnd"/>
    </w:p>
    <w:p w:rsidR="00DA0348" w:rsidRPr="00C032F5" w:rsidRDefault="00DA0348" w:rsidP="00C032F5">
      <w:pPr>
        <w:pStyle w:val="NoSpacing"/>
        <w:ind w:left="5040"/>
        <w:rPr>
          <w:rFonts w:ascii="Yu Gothic" w:eastAsia="Yu Gothic" w:hAnsi="Yu Gothic"/>
          <w:color w:val="385623" w:themeColor="accent6" w:themeShade="80"/>
          <w:sz w:val="32"/>
          <w:szCs w:val="32"/>
          <w:lang w:val="en-GB"/>
        </w:rPr>
      </w:pPr>
      <w:r w:rsidRPr="00C032F5">
        <w:rPr>
          <w:rFonts w:ascii="Yu Gothic" w:eastAsia="Yu Gothic" w:hAnsi="Yu Gothic" w:cs="Consolas"/>
          <w:b/>
          <w:bCs/>
          <w:color w:val="7F0055"/>
          <w:sz w:val="28"/>
          <w:szCs w:val="28"/>
          <w:lang w:val="en-IN"/>
        </w:rPr>
        <w:t>package</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lang w:val="en-IN"/>
        </w:rPr>
        <w:t>com.edureka</w:t>
      </w:r>
      <w:proofErr w:type="gramEnd"/>
      <w:r w:rsidRPr="00C032F5">
        <w:rPr>
          <w:rFonts w:ascii="Yu Gothic" w:eastAsia="Yu Gothic" w:hAnsi="Yu Gothic" w:cs="Consolas"/>
          <w:color w:val="000000"/>
          <w:sz w:val="28"/>
          <w:szCs w:val="28"/>
          <w:lang w:val="en-IN"/>
        </w:rPr>
        <w:t>.demo;</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class</w:t>
      </w:r>
      <w:r w:rsidRPr="00C032F5">
        <w:rPr>
          <w:rFonts w:ascii="Yu Gothic" w:eastAsia="Yu Gothic" w:hAnsi="Yu Gothic" w:cs="Consolas"/>
          <w:color w:val="000000"/>
          <w:sz w:val="28"/>
          <w:szCs w:val="28"/>
          <w:lang w:val="en-IN"/>
        </w:rPr>
        <w:t xml:space="preserve"> Employee {</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private</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int</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color w:val="0000C0"/>
          <w:sz w:val="28"/>
          <w:szCs w:val="28"/>
          <w:lang w:val="en-IN"/>
        </w:rPr>
        <w:t>id</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private</w:t>
      </w:r>
      <w:r w:rsidRPr="00C032F5">
        <w:rPr>
          <w:rFonts w:ascii="Yu Gothic" w:eastAsia="Yu Gothic" w:hAnsi="Yu Gothic" w:cs="Consolas"/>
          <w:color w:val="000000"/>
          <w:sz w:val="28"/>
          <w:szCs w:val="28"/>
          <w:lang w:val="en-IN"/>
        </w:rPr>
        <w:t xml:space="preserve"> String </w:t>
      </w:r>
      <w:r w:rsidRPr="00C032F5">
        <w:rPr>
          <w:rFonts w:ascii="Yu Gothic" w:eastAsia="Yu Gothic" w:hAnsi="Yu Gothic" w:cs="Consolas"/>
          <w:color w:val="0000C0"/>
          <w:sz w:val="28"/>
          <w:szCs w:val="28"/>
          <w:lang w:val="en-IN"/>
        </w:rPr>
        <w:t>name</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private</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int</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color w:val="0000C0"/>
          <w:sz w:val="28"/>
          <w:szCs w:val="28"/>
          <w:lang w:val="en-IN"/>
        </w:rPr>
        <w:t>Salary</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3F7F5F"/>
          <w:sz w:val="28"/>
          <w:szCs w:val="28"/>
          <w:lang w:val="en-IN"/>
        </w:rPr>
        <w:t>//constructor without fields</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lang w:val="en-IN"/>
        </w:rPr>
        <w:t>Employee(</w:t>
      </w:r>
      <w:proofErr w:type="gramEnd"/>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System.</w:t>
      </w:r>
      <w:r w:rsidRPr="00C032F5">
        <w:rPr>
          <w:rFonts w:ascii="Yu Gothic" w:eastAsia="Yu Gothic" w:hAnsi="Yu Gothic" w:cs="Consolas"/>
          <w:b/>
          <w:bCs/>
          <w:i/>
          <w:iCs/>
          <w:color w:val="0000C0"/>
          <w:sz w:val="28"/>
          <w:szCs w:val="28"/>
          <w:lang w:val="en-IN"/>
        </w:rPr>
        <w:t>out</w:t>
      </w:r>
      <w:r w:rsidRPr="00C032F5">
        <w:rPr>
          <w:rFonts w:ascii="Yu Gothic" w:eastAsia="Yu Gothic" w:hAnsi="Yu Gothic" w:cs="Consolas"/>
          <w:color w:val="000000"/>
          <w:sz w:val="28"/>
          <w:szCs w:val="28"/>
          <w:lang w:val="en-IN"/>
        </w:rPr>
        <w:t>.println(</w:t>
      </w:r>
      <w:r w:rsidRPr="00C032F5">
        <w:rPr>
          <w:rFonts w:ascii="Yu Gothic" w:eastAsia="Yu Gothic" w:hAnsi="Yu Gothic" w:cs="Consolas"/>
          <w:color w:val="2A00FF"/>
          <w:sz w:val="28"/>
          <w:szCs w:val="28"/>
          <w:lang w:val="en-IN"/>
        </w:rPr>
        <w:t>"=====constructor======"</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3F7F5F"/>
          <w:sz w:val="28"/>
          <w:szCs w:val="28"/>
          <w:lang w:val="en-IN"/>
        </w:rPr>
        <w:t>//constructor with fields</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lang w:val="en-IN"/>
        </w:rPr>
        <w:t>Employee(</w:t>
      </w:r>
      <w:proofErr w:type="gramEnd"/>
      <w:r w:rsidRPr="00C032F5">
        <w:rPr>
          <w:rFonts w:ascii="Yu Gothic" w:eastAsia="Yu Gothic" w:hAnsi="Yu Gothic" w:cs="Consolas"/>
          <w:b/>
          <w:bCs/>
          <w:color w:val="7F0055"/>
          <w:sz w:val="28"/>
          <w:szCs w:val="28"/>
          <w:lang w:val="en-IN"/>
        </w:rPr>
        <w:t>int</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color w:val="6A3E3E"/>
          <w:sz w:val="28"/>
          <w:szCs w:val="28"/>
          <w:lang w:val="en-IN"/>
        </w:rPr>
        <w:t>id</w:t>
      </w:r>
      <w:r w:rsidRPr="00C032F5">
        <w:rPr>
          <w:rFonts w:ascii="Yu Gothic" w:eastAsia="Yu Gothic" w:hAnsi="Yu Gothic" w:cs="Consolas"/>
          <w:color w:val="000000"/>
          <w:sz w:val="28"/>
          <w:szCs w:val="28"/>
          <w:lang w:val="en-IN"/>
        </w:rPr>
        <w:t xml:space="preserve">, String </w:t>
      </w:r>
      <w:r w:rsidRPr="00C032F5">
        <w:rPr>
          <w:rFonts w:ascii="Yu Gothic" w:eastAsia="Yu Gothic" w:hAnsi="Yu Gothic" w:cs="Consolas"/>
          <w:color w:val="6A3E3E"/>
          <w:sz w:val="28"/>
          <w:szCs w:val="28"/>
          <w:lang w:val="en-IN"/>
        </w:rPr>
        <w:t>name</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int</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color w:val="6A3E3E"/>
          <w:sz w:val="28"/>
          <w:szCs w:val="28"/>
          <w:lang w:val="en-IN"/>
        </w:rPr>
        <w:t>salary</w:t>
      </w:r>
      <w:r w:rsidRPr="00C032F5">
        <w:rPr>
          <w:rFonts w:ascii="Yu Gothic" w:eastAsia="Yu Gothic" w:hAnsi="Yu Gothic" w:cs="Consolas"/>
          <w:color w:val="000000"/>
          <w:sz w:val="28"/>
          <w:szCs w:val="28"/>
          <w:lang w:val="en-IN"/>
        </w:rPr>
        <w:t>) {</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proofErr w:type="gramStart"/>
      <w:r w:rsidRPr="00C032F5">
        <w:rPr>
          <w:rFonts w:ascii="Yu Gothic" w:eastAsia="Yu Gothic" w:hAnsi="Yu Gothic" w:cs="Consolas"/>
          <w:b/>
          <w:bCs/>
          <w:color w:val="7F0055"/>
          <w:sz w:val="28"/>
          <w:szCs w:val="28"/>
          <w:lang w:val="en-IN"/>
        </w:rPr>
        <w:t>super</w:t>
      </w:r>
      <w:r w:rsidRPr="00C032F5">
        <w:rPr>
          <w:rFonts w:ascii="Yu Gothic" w:eastAsia="Yu Gothic" w:hAnsi="Yu Gothic" w:cs="Consolas"/>
          <w:color w:val="000000"/>
          <w:sz w:val="28"/>
          <w:szCs w:val="28"/>
          <w:lang w:val="en-IN"/>
        </w:rPr>
        <w:t>(</w:t>
      </w:r>
      <w:proofErr w:type="gramEnd"/>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this</w:t>
      </w:r>
      <w:r w:rsidRPr="00C032F5">
        <w:rPr>
          <w:rFonts w:ascii="Yu Gothic" w:eastAsia="Yu Gothic" w:hAnsi="Yu Gothic" w:cs="Consolas"/>
          <w:color w:val="000000"/>
          <w:sz w:val="28"/>
          <w:szCs w:val="28"/>
          <w:lang w:val="en-IN"/>
        </w:rPr>
        <w:t>.</w:t>
      </w:r>
      <w:r w:rsidRPr="00C032F5">
        <w:rPr>
          <w:rFonts w:ascii="Yu Gothic" w:eastAsia="Yu Gothic" w:hAnsi="Yu Gothic" w:cs="Consolas"/>
          <w:color w:val="0000C0"/>
          <w:sz w:val="28"/>
          <w:szCs w:val="28"/>
          <w:lang w:val="en-IN"/>
        </w:rPr>
        <w:t>id</w:t>
      </w:r>
      <w:r w:rsidRPr="00C032F5">
        <w:rPr>
          <w:rFonts w:ascii="Yu Gothic" w:eastAsia="Yu Gothic" w:hAnsi="Yu Gothic" w:cs="Consolas"/>
          <w:color w:val="000000"/>
          <w:sz w:val="28"/>
          <w:szCs w:val="28"/>
          <w:lang w:val="en-IN"/>
        </w:rPr>
        <w:t xml:space="preserve"> = </w:t>
      </w:r>
      <w:r w:rsidRPr="00C032F5">
        <w:rPr>
          <w:rFonts w:ascii="Yu Gothic" w:eastAsia="Yu Gothic" w:hAnsi="Yu Gothic" w:cs="Consolas"/>
          <w:color w:val="6A3E3E"/>
          <w:sz w:val="28"/>
          <w:szCs w:val="28"/>
          <w:lang w:val="en-IN"/>
        </w:rPr>
        <w:t>id</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this</w:t>
      </w:r>
      <w:r w:rsidRPr="00C032F5">
        <w:rPr>
          <w:rFonts w:ascii="Yu Gothic" w:eastAsia="Yu Gothic" w:hAnsi="Yu Gothic" w:cs="Consolas"/>
          <w:color w:val="000000"/>
          <w:sz w:val="28"/>
          <w:szCs w:val="28"/>
          <w:lang w:val="en-IN"/>
        </w:rPr>
        <w:t>.</w:t>
      </w:r>
      <w:r w:rsidRPr="00C032F5">
        <w:rPr>
          <w:rFonts w:ascii="Yu Gothic" w:eastAsia="Yu Gothic" w:hAnsi="Yu Gothic" w:cs="Consolas"/>
          <w:color w:val="0000C0"/>
          <w:sz w:val="28"/>
          <w:szCs w:val="28"/>
          <w:lang w:val="en-IN"/>
        </w:rPr>
        <w:t>name</w:t>
      </w:r>
      <w:r w:rsidRPr="00C032F5">
        <w:rPr>
          <w:rFonts w:ascii="Yu Gothic" w:eastAsia="Yu Gothic" w:hAnsi="Yu Gothic" w:cs="Consolas"/>
          <w:color w:val="000000"/>
          <w:sz w:val="28"/>
          <w:szCs w:val="28"/>
          <w:lang w:val="en-IN"/>
        </w:rPr>
        <w:t xml:space="preserve"> = </w:t>
      </w:r>
      <w:r w:rsidRPr="00C032F5">
        <w:rPr>
          <w:rFonts w:ascii="Yu Gothic" w:eastAsia="Yu Gothic" w:hAnsi="Yu Gothic" w:cs="Consolas"/>
          <w:color w:val="6A3E3E"/>
          <w:sz w:val="28"/>
          <w:szCs w:val="28"/>
          <w:lang w:val="en-IN"/>
        </w:rPr>
        <w:t>name</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C0"/>
          <w:sz w:val="28"/>
          <w:szCs w:val="28"/>
          <w:lang w:val="en-IN"/>
        </w:rPr>
        <w:t>Salary</w:t>
      </w:r>
      <w:r w:rsidRPr="00C032F5">
        <w:rPr>
          <w:rFonts w:ascii="Yu Gothic" w:eastAsia="Yu Gothic" w:hAnsi="Yu Gothic" w:cs="Consolas"/>
          <w:color w:val="000000"/>
          <w:sz w:val="28"/>
          <w:szCs w:val="28"/>
          <w:lang w:val="en-IN"/>
        </w:rPr>
        <w:t xml:space="preserve"> = </w:t>
      </w:r>
      <w:r w:rsidRPr="00C032F5">
        <w:rPr>
          <w:rFonts w:ascii="Yu Gothic" w:eastAsia="Yu Gothic" w:hAnsi="Yu Gothic" w:cs="Consolas"/>
          <w:color w:val="6A3E3E"/>
          <w:sz w:val="28"/>
          <w:szCs w:val="28"/>
          <w:lang w:val="en-IN"/>
        </w:rPr>
        <w:t>salary</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3F7F5F"/>
          <w:sz w:val="28"/>
          <w:szCs w:val="28"/>
          <w:lang w:val="en-IN"/>
        </w:rPr>
        <w:t>//toString</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646464"/>
          <w:sz w:val="28"/>
          <w:szCs w:val="28"/>
          <w:lang w:val="en-IN"/>
        </w:rPr>
        <w:t>@Override</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String </w:t>
      </w:r>
      <w:proofErr w:type="gramStart"/>
      <w:r w:rsidRPr="00C032F5">
        <w:rPr>
          <w:rFonts w:ascii="Yu Gothic" w:eastAsia="Yu Gothic" w:hAnsi="Yu Gothic" w:cs="Consolas"/>
          <w:color w:val="000000"/>
          <w:sz w:val="28"/>
          <w:szCs w:val="28"/>
          <w:lang w:val="en-IN"/>
        </w:rPr>
        <w:t>toString(</w:t>
      </w:r>
      <w:proofErr w:type="gramEnd"/>
      <w:r w:rsidRPr="00C032F5">
        <w:rPr>
          <w:rFonts w:ascii="Yu Gothic" w:eastAsia="Yu Gothic" w:hAnsi="Yu Gothic" w:cs="Consolas"/>
          <w:color w:val="000000"/>
          <w:sz w:val="28"/>
          <w:szCs w:val="28"/>
          <w:lang w:val="en-IN"/>
        </w:rPr>
        <w:t>) {</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return</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color w:val="2A00FF"/>
          <w:sz w:val="28"/>
          <w:szCs w:val="28"/>
          <w:lang w:val="en-IN"/>
        </w:rPr>
        <w:t>"Employee [id="</w:t>
      </w:r>
      <w:r w:rsidRPr="00C032F5">
        <w:rPr>
          <w:rFonts w:ascii="Yu Gothic" w:eastAsia="Yu Gothic" w:hAnsi="Yu Gothic" w:cs="Consolas"/>
          <w:color w:val="000000"/>
          <w:sz w:val="28"/>
          <w:szCs w:val="28"/>
          <w:lang w:val="en-IN"/>
        </w:rPr>
        <w:t xml:space="preserve"> + </w:t>
      </w:r>
      <w:r w:rsidRPr="00C032F5">
        <w:rPr>
          <w:rFonts w:ascii="Yu Gothic" w:eastAsia="Yu Gothic" w:hAnsi="Yu Gothic" w:cs="Consolas"/>
          <w:color w:val="0000C0"/>
          <w:sz w:val="28"/>
          <w:szCs w:val="28"/>
          <w:lang w:val="en-IN"/>
        </w:rPr>
        <w:t>id</w:t>
      </w:r>
      <w:r w:rsidRPr="00C032F5">
        <w:rPr>
          <w:rFonts w:ascii="Yu Gothic" w:eastAsia="Yu Gothic" w:hAnsi="Yu Gothic" w:cs="Consolas"/>
          <w:color w:val="000000"/>
          <w:sz w:val="28"/>
          <w:szCs w:val="28"/>
          <w:lang w:val="en-IN"/>
        </w:rPr>
        <w:t xml:space="preserve"> + </w:t>
      </w:r>
      <w:r w:rsidRPr="00C032F5">
        <w:rPr>
          <w:rFonts w:ascii="Yu Gothic" w:eastAsia="Yu Gothic" w:hAnsi="Yu Gothic" w:cs="Consolas"/>
          <w:color w:val="2A00FF"/>
          <w:sz w:val="28"/>
          <w:szCs w:val="28"/>
          <w:lang w:val="en-IN"/>
        </w:rPr>
        <w:t>", name="</w:t>
      </w:r>
      <w:r w:rsidRPr="00C032F5">
        <w:rPr>
          <w:rFonts w:ascii="Yu Gothic" w:eastAsia="Yu Gothic" w:hAnsi="Yu Gothic" w:cs="Consolas"/>
          <w:color w:val="000000"/>
          <w:sz w:val="28"/>
          <w:szCs w:val="28"/>
          <w:lang w:val="en-IN"/>
        </w:rPr>
        <w:t xml:space="preserve"> + </w:t>
      </w:r>
      <w:r w:rsidRPr="00C032F5">
        <w:rPr>
          <w:rFonts w:ascii="Yu Gothic" w:eastAsia="Yu Gothic" w:hAnsi="Yu Gothic" w:cs="Consolas"/>
          <w:color w:val="0000C0"/>
          <w:sz w:val="28"/>
          <w:szCs w:val="28"/>
          <w:lang w:val="en-IN"/>
        </w:rPr>
        <w:t>name</w:t>
      </w:r>
      <w:r w:rsidRPr="00C032F5">
        <w:rPr>
          <w:rFonts w:ascii="Yu Gothic" w:eastAsia="Yu Gothic" w:hAnsi="Yu Gothic" w:cs="Consolas"/>
          <w:color w:val="000000"/>
          <w:sz w:val="28"/>
          <w:szCs w:val="28"/>
          <w:lang w:val="en-IN"/>
        </w:rPr>
        <w:t xml:space="preserve"> + </w:t>
      </w:r>
      <w:r w:rsidRPr="00C032F5">
        <w:rPr>
          <w:rFonts w:ascii="Yu Gothic" w:eastAsia="Yu Gothic" w:hAnsi="Yu Gothic" w:cs="Consolas"/>
          <w:color w:val="2A00FF"/>
          <w:sz w:val="28"/>
          <w:szCs w:val="28"/>
          <w:lang w:val="en-IN"/>
        </w:rPr>
        <w:t>", Salary="</w:t>
      </w:r>
      <w:r w:rsidRPr="00C032F5">
        <w:rPr>
          <w:rFonts w:ascii="Yu Gothic" w:eastAsia="Yu Gothic" w:hAnsi="Yu Gothic" w:cs="Consolas"/>
          <w:color w:val="000000"/>
          <w:sz w:val="28"/>
          <w:szCs w:val="28"/>
          <w:lang w:val="en-IN"/>
        </w:rPr>
        <w:t xml:space="preserve"> + </w:t>
      </w:r>
      <w:r w:rsidRPr="00C032F5">
        <w:rPr>
          <w:rFonts w:ascii="Yu Gothic" w:eastAsia="Yu Gothic" w:hAnsi="Yu Gothic" w:cs="Consolas"/>
          <w:color w:val="0000C0"/>
          <w:sz w:val="28"/>
          <w:szCs w:val="28"/>
          <w:lang w:val="en-IN"/>
        </w:rPr>
        <w:t>Salary</w:t>
      </w:r>
      <w:r w:rsidRPr="00C032F5">
        <w:rPr>
          <w:rFonts w:ascii="Yu Gothic" w:eastAsia="Yu Gothic" w:hAnsi="Yu Gothic" w:cs="Consolas"/>
          <w:color w:val="000000"/>
          <w:sz w:val="28"/>
          <w:szCs w:val="28"/>
          <w:lang w:val="en-IN"/>
        </w:rPr>
        <w:t xml:space="preserve"> + </w:t>
      </w:r>
      <w:r w:rsidRPr="00C032F5">
        <w:rPr>
          <w:rFonts w:ascii="Yu Gothic" w:eastAsia="Yu Gothic" w:hAnsi="Yu Gothic" w:cs="Consolas"/>
          <w:color w:val="2A00FF"/>
          <w:sz w:val="28"/>
          <w:szCs w:val="28"/>
          <w:lang w:val="en-IN"/>
        </w:rPr>
        <w:t>"]"</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3F7F5F"/>
          <w:sz w:val="28"/>
          <w:szCs w:val="28"/>
          <w:lang w:val="en-IN"/>
        </w:rPr>
        <w:t>//setter and getters</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int</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lang w:val="en-IN"/>
        </w:rPr>
        <w:t>getId(</w:t>
      </w:r>
      <w:proofErr w:type="gramEnd"/>
      <w:r w:rsidRPr="00C032F5">
        <w:rPr>
          <w:rFonts w:ascii="Yu Gothic" w:eastAsia="Yu Gothic" w:hAnsi="Yu Gothic" w:cs="Consolas"/>
          <w:color w:val="000000"/>
          <w:sz w:val="28"/>
          <w:szCs w:val="28"/>
          <w:lang w:val="en-IN"/>
        </w:rPr>
        <w:t>) {</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return</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color w:val="0000C0"/>
          <w:sz w:val="28"/>
          <w:szCs w:val="28"/>
          <w:lang w:val="en-IN"/>
        </w:rPr>
        <w:t>id</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void</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lang w:val="en-IN"/>
        </w:rPr>
        <w:t>setId(</w:t>
      </w:r>
      <w:proofErr w:type="gramEnd"/>
      <w:r w:rsidRPr="00C032F5">
        <w:rPr>
          <w:rFonts w:ascii="Yu Gothic" w:eastAsia="Yu Gothic" w:hAnsi="Yu Gothic" w:cs="Consolas"/>
          <w:b/>
          <w:bCs/>
          <w:color w:val="7F0055"/>
          <w:sz w:val="28"/>
          <w:szCs w:val="28"/>
          <w:lang w:val="en-IN"/>
        </w:rPr>
        <w:t>int</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color w:val="6A3E3E"/>
          <w:sz w:val="28"/>
          <w:szCs w:val="28"/>
          <w:lang w:val="en-IN"/>
        </w:rPr>
        <w:t>id</w:t>
      </w:r>
      <w:r w:rsidRPr="00C032F5">
        <w:rPr>
          <w:rFonts w:ascii="Yu Gothic" w:eastAsia="Yu Gothic" w:hAnsi="Yu Gothic" w:cs="Consolas"/>
          <w:color w:val="000000"/>
          <w:sz w:val="28"/>
          <w:szCs w:val="28"/>
          <w:lang w:val="en-IN"/>
        </w:rPr>
        <w:t>) {</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this</w:t>
      </w:r>
      <w:r w:rsidRPr="00C032F5">
        <w:rPr>
          <w:rFonts w:ascii="Yu Gothic" w:eastAsia="Yu Gothic" w:hAnsi="Yu Gothic" w:cs="Consolas"/>
          <w:color w:val="000000"/>
          <w:sz w:val="28"/>
          <w:szCs w:val="28"/>
          <w:lang w:val="en-IN"/>
        </w:rPr>
        <w:t>.</w:t>
      </w:r>
      <w:r w:rsidRPr="00C032F5">
        <w:rPr>
          <w:rFonts w:ascii="Yu Gothic" w:eastAsia="Yu Gothic" w:hAnsi="Yu Gothic" w:cs="Consolas"/>
          <w:color w:val="0000C0"/>
          <w:sz w:val="28"/>
          <w:szCs w:val="28"/>
          <w:lang w:val="en-IN"/>
        </w:rPr>
        <w:t>id</w:t>
      </w:r>
      <w:r w:rsidRPr="00C032F5">
        <w:rPr>
          <w:rFonts w:ascii="Yu Gothic" w:eastAsia="Yu Gothic" w:hAnsi="Yu Gothic" w:cs="Consolas"/>
          <w:color w:val="000000"/>
          <w:sz w:val="28"/>
          <w:szCs w:val="28"/>
          <w:lang w:val="en-IN"/>
        </w:rPr>
        <w:t xml:space="preserve"> = </w:t>
      </w:r>
      <w:r w:rsidRPr="00C032F5">
        <w:rPr>
          <w:rFonts w:ascii="Yu Gothic" w:eastAsia="Yu Gothic" w:hAnsi="Yu Gothic" w:cs="Consolas"/>
          <w:color w:val="6A3E3E"/>
          <w:sz w:val="28"/>
          <w:szCs w:val="28"/>
          <w:lang w:val="en-IN"/>
        </w:rPr>
        <w:t>id</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String </w:t>
      </w:r>
      <w:proofErr w:type="gramStart"/>
      <w:r w:rsidRPr="00C032F5">
        <w:rPr>
          <w:rFonts w:ascii="Yu Gothic" w:eastAsia="Yu Gothic" w:hAnsi="Yu Gothic" w:cs="Consolas"/>
          <w:color w:val="000000"/>
          <w:sz w:val="28"/>
          <w:szCs w:val="28"/>
          <w:lang w:val="en-IN"/>
        </w:rPr>
        <w:t>getName(</w:t>
      </w:r>
      <w:proofErr w:type="gramEnd"/>
      <w:r w:rsidRPr="00C032F5">
        <w:rPr>
          <w:rFonts w:ascii="Yu Gothic" w:eastAsia="Yu Gothic" w:hAnsi="Yu Gothic" w:cs="Consolas"/>
          <w:color w:val="000000"/>
          <w:sz w:val="28"/>
          <w:szCs w:val="28"/>
          <w:lang w:val="en-IN"/>
        </w:rPr>
        <w:t>) {</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return</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color w:val="0000C0"/>
          <w:sz w:val="28"/>
          <w:szCs w:val="28"/>
          <w:lang w:val="en-IN"/>
        </w:rPr>
        <w:t>name</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void</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lang w:val="en-IN"/>
        </w:rPr>
        <w:t>setName(</w:t>
      </w:r>
      <w:proofErr w:type="gramEnd"/>
      <w:r w:rsidRPr="00C032F5">
        <w:rPr>
          <w:rFonts w:ascii="Yu Gothic" w:eastAsia="Yu Gothic" w:hAnsi="Yu Gothic" w:cs="Consolas"/>
          <w:color w:val="000000"/>
          <w:sz w:val="28"/>
          <w:szCs w:val="28"/>
          <w:lang w:val="en-IN"/>
        </w:rPr>
        <w:t xml:space="preserve">String </w:t>
      </w:r>
      <w:r w:rsidRPr="00C032F5">
        <w:rPr>
          <w:rFonts w:ascii="Yu Gothic" w:eastAsia="Yu Gothic" w:hAnsi="Yu Gothic" w:cs="Consolas"/>
          <w:color w:val="6A3E3E"/>
          <w:sz w:val="28"/>
          <w:szCs w:val="28"/>
          <w:lang w:val="en-IN"/>
        </w:rPr>
        <w:t>name</w:t>
      </w:r>
      <w:r w:rsidRPr="00C032F5">
        <w:rPr>
          <w:rFonts w:ascii="Yu Gothic" w:eastAsia="Yu Gothic" w:hAnsi="Yu Gothic" w:cs="Consolas"/>
          <w:color w:val="000000"/>
          <w:sz w:val="28"/>
          <w:szCs w:val="28"/>
          <w:lang w:val="en-IN"/>
        </w:rPr>
        <w:t>) {</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this</w:t>
      </w:r>
      <w:r w:rsidRPr="00C032F5">
        <w:rPr>
          <w:rFonts w:ascii="Yu Gothic" w:eastAsia="Yu Gothic" w:hAnsi="Yu Gothic" w:cs="Consolas"/>
          <w:color w:val="000000"/>
          <w:sz w:val="28"/>
          <w:szCs w:val="28"/>
          <w:lang w:val="en-IN"/>
        </w:rPr>
        <w:t>.</w:t>
      </w:r>
      <w:r w:rsidRPr="00C032F5">
        <w:rPr>
          <w:rFonts w:ascii="Yu Gothic" w:eastAsia="Yu Gothic" w:hAnsi="Yu Gothic" w:cs="Consolas"/>
          <w:color w:val="0000C0"/>
          <w:sz w:val="28"/>
          <w:szCs w:val="28"/>
          <w:lang w:val="en-IN"/>
        </w:rPr>
        <w:t>name</w:t>
      </w:r>
      <w:r w:rsidRPr="00C032F5">
        <w:rPr>
          <w:rFonts w:ascii="Yu Gothic" w:eastAsia="Yu Gothic" w:hAnsi="Yu Gothic" w:cs="Consolas"/>
          <w:color w:val="000000"/>
          <w:sz w:val="28"/>
          <w:szCs w:val="28"/>
          <w:lang w:val="en-IN"/>
        </w:rPr>
        <w:t xml:space="preserve"> = </w:t>
      </w:r>
      <w:r w:rsidRPr="00C032F5">
        <w:rPr>
          <w:rFonts w:ascii="Yu Gothic" w:eastAsia="Yu Gothic" w:hAnsi="Yu Gothic" w:cs="Consolas"/>
          <w:color w:val="6A3E3E"/>
          <w:sz w:val="28"/>
          <w:szCs w:val="28"/>
          <w:lang w:val="en-IN"/>
        </w:rPr>
        <w:t>name</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int</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lang w:val="en-IN"/>
        </w:rPr>
        <w:t>getSalary(</w:t>
      </w:r>
      <w:proofErr w:type="gramEnd"/>
      <w:r w:rsidRPr="00C032F5">
        <w:rPr>
          <w:rFonts w:ascii="Yu Gothic" w:eastAsia="Yu Gothic" w:hAnsi="Yu Gothic" w:cs="Consolas"/>
          <w:color w:val="000000"/>
          <w:sz w:val="28"/>
          <w:szCs w:val="28"/>
          <w:lang w:val="en-IN"/>
        </w:rPr>
        <w:t>) {</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return</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color w:val="0000C0"/>
          <w:sz w:val="28"/>
          <w:szCs w:val="28"/>
          <w:lang w:val="en-IN"/>
        </w:rPr>
        <w:t>Salary</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void</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lang w:val="en-IN"/>
        </w:rPr>
        <w:t>setSalary(</w:t>
      </w:r>
      <w:proofErr w:type="gramEnd"/>
      <w:r w:rsidRPr="00C032F5">
        <w:rPr>
          <w:rFonts w:ascii="Yu Gothic" w:eastAsia="Yu Gothic" w:hAnsi="Yu Gothic" w:cs="Consolas"/>
          <w:b/>
          <w:bCs/>
          <w:color w:val="7F0055"/>
          <w:sz w:val="28"/>
          <w:szCs w:val="28"/>
          <w:lang w:val="en-IN"/>
        </w:rPr>
        <w:t>int</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color w:val="6A3E3E"/>
          <w:sz w:val="28"/>
          <w:szCs w:val="28"/>
          <w:lang w:val="en-IN"/>
        </w:rPr>
        <w:t>salary</w:t>
      </w:r>
      <w:r w:rsidRPr="00C032F5">
        <w:rPr>
          <w:rFonts w:ascii="Yu Gothic" w:eastAsia="Yu Gothic" w:hAnsi="Yu Gothic" w:cs="Consolas"/>
          <w:color w:val="000000"/>
          <w:sz w:val="28"/>
          <w:szCs w:val="28"/>
          <w:lang w:val="en-IN"/>
        </w:rPr>
        <w:t>) {</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C0"/>
          <w:sz w:val="28"/>
          <w:szCs w:val="28"/>
          <w:lang w:val="en-IN"/>
        </w:rPr>
        <w:t>Salary</w:t>
      </w:r>
      <w:r w:rsidRPr="00C032F5">
        <w:rPr>
          <w:rFonts w:ascii="Yu Gothic" w:eastAsia="Yu Gothic" w:hAnsi="Yu Gothic" w:cs="Consolas"/>
          <w:color w:val="000000"/>
          <w:sz w:val="28"/>
          <w:szCs w:val="28"/>
          <w:lang w:val="en-IN"/>
        </w:rPr>
        <w:t xml:space="preserve"> = </w:t>
      </w:r>
      <w:r w:rsidRPr="00C032F5">
        <w:rPr>
          <w:rFonts w:ascii="Yu Gothic" w:eastAsia="Yu Gothic" w:hAnsi="Yu Gothic" w:cs="Consolas"/>
          <w:color w:val="6A3E3E"/>
          <w:sz w:val="28"/>
          <w:szCs w:val="28"/>
          <w:lang w:val="en-IN"/>
        </w:rPr>
        <w:t>salary</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void</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lang w:val="en-IN"/>
        </w:rPr>
        <w:t>myInit(</w:t>
      </w:r>
      <w:proofErr w:type="gramEnd"/>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System.</w:t>
      </w:r>
      <w:r w:rsidRPr="00C032F5">
        <w:rPr>
          <w:rFonts w:ascii="Yu Gothic" w:eastAsia="Yu Gothic" w:hAnsi="Yu Gothic" w:cs="Consolas"/>
          <w:b/>
          <w:bCs/>
          <w:i/>
          <w:iCs/>
          <w:color w:val="0000C0"/>
          <w:sz w:val="28"/>
          <w:szCs w:val="28"/>
          <w:lang w:val="en-IN"/>
        </w:rPr>
        <w:t>out</w:t>
      </w:r>
      <w:r w:rsidRPr="00C032F5">
        <w:rPr>
          <w:rFonts w:ascii="Yu Gothic" w:eastAsia="Yu Gothic" w:hAnsi="Yu Gothic" w:cs="Consolas"/>
          <w:color w:val="000000"/>
          <w:sz w:val="28"/>
          <w:szCs w:val="28"/>
          <w:lang w:val="en-IN"/>
        </w:rPr>
        <w:t>.println(</w:t>
      </w:r>
      <w:r w:rsidRPr="00C032F5">
        <w:rPr>
          <w:rFonts w:ascii="Yu Gothic" w:eastAsia="Yu Gothic" w:hAnsi="Yu Gothic" w:cs="Consolas"/>
          <w:color w:val="2A00FF"/>
          <w:sz w:val="28"/>
          <w:szCs w:val="28"/>
          <w:lang w:val="en-IN"/>
        </w:rPr>
        <w:t>"----object initialized----"</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void</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highlight w:val="lightGray"/>
          <w:lang w:val="en-IN"/>
        </w:rPr>
        <w:t>myDestory</w:t>
      </w:r>
      <w:r w:rsidRPr="00C032F5">
        <w:rPr>
          <w:rFonts w:ascii="Yu Gothic" w:eastAsia="Yu Gothic" w:hAnsi="Yu Gothic" w:cs="Consolas"/>
          <w:color w:val="000000"/>
          <w:sz w:val="28"/>
          <w:szCs w:val="28"/>
          <w:lang w:val="en-IN"/>
        </w:rPr>
        <w:t>(</w:t>
      </w:r>
      <w:proofErr w:type="gramEnd"/>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System.</w:t>
      </w:r>
      <w:r w:rsidRPr="00C032F5">
        <w:rPr>
          <w:rFonts w:ascii="Yu Gothic" w:eastAsia="Yu Gothic" w:hAnsi="Yu Gothic" w:cs="Consolas"/>
          <w:b/>
          <w:bCs/>
          <w:i/>
          <w:iCs/>
          <w:color w:val="0000C0"/>
          <w:sz w:val="28"/>
          <w:szCs w:val="28"/>
          <w:lang w:val="en-IN"/>
        </w:rPr>
        <w:t>out</w:t>
      </w:r>
      <w:r w:rsidRPr="00C032F5">
        <w:rPr>
          <w:rFonts w:ascii="Yu Gothic" w:eastAsia="Yu Gothic" w:hAnsi="Yu Gothic" w:cs="Consolas"/>
          <w:color w:val="000000"/>
          <w:sz w:val="28"/>
          <w:szCs w:val="28"/>
          <w:lang w:val="en-IN"/>
        </w:rPr>
        <w:t>.println(</w:t>
      </w:r>
      <w:r w:rsidRPr="00C032F5">
        <w:rPr>
          <w:rFonts w:ascii="Yu Gothic" w:eastAsia="Yu Gothic" w:hAnsi="Yu Gothic" w:cs="Consolas"/>
          <w:color w:val="2A00FF"/>
          <w:sz w:val="28"/>
          <w:szCs w:val="28"/>
          <w:lang w:val="en-IN"/>
        </w:rPr>
        <w:t>"destroy"</w:t>
      </w: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w:t>
      </w:r>
    </w:p>
    <w:p w:rsidR="00DA0348" w:rsidRPr="00C032F5" w:rsidRDefault="00DA0348" w:rsidP="00C032F5">
      <w:pPr>
        <w:autoSpaceDE w:val="0"/>
        <w:autoSpaceDN w:val="0"/>
        <w:adjustRightInd w:val="0"/>
        <w:spacing w:after="0" w:line="240" w:lineRule="auto"/>
        <w:ind w:left="5040"/>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w:t>
      </w:r>
    </w:p>
    <w:p w:rsidR="00AF1D69" w:rsidRPr="00C032F5" w:rsidRDefault="00AF1D69" w:rsidP="00DA0348">
      <w:pPr>
        <w:pStyle w:val="NoSpacing"/>
        <w:rPr>
          <w:rFonts w:ascii="Yu Gothic" w:eastAsia="Yu Gothic" w:hAnsi="Yu Gothic"/>
          <w:color w:val="385623" w:themeColor="accent6" w:themeShade="80"/>
          <w:sz w:val="32"/>
          <w:szCs w:val="32"/>
          <w:lang w:val="en-GB"/>
        </w:rPr>
      </w:pPr>
    </w:p>
    <w:p w:rsidR="00DA0348" w:rsidRPr="00C032F5" w:rsidRDefault="00DA0348" w:rsidP="00C032F5">
      <w:pPr>
        <w:pStyle w:val="NoSpacing"/>
        <w:ind w:left="2160" w:firstLine="720"/>
        <w:rPr>
          <w:rFonts w:ascii="Yu Gothic" w:eastAsia="Yu Gothic" w:hAnsi="Yu Gothic"/>
          <w:color w:val="385623" w:themeColor="accent6" w:themeShade="80"/>
          <w:sz w:val="32"/>
          <w:szCs w:val="32"/>
          <w:lang w:val="en-GB"/>
        </w:rPr>
      </w:pPr>
      <w:r w:rsidRPr="00C032F5">
        <w:rPr>
          <w:rFonts w:ascii="Yu Gothic" w:eastAsia="Yu Gothic" w:hAnsi="Yu Gothic"/>
          <w:color w:val="385623" w:themeColor="accent6" w:themeShade="80"/>
          <w:sz w:val="32"/>
          <w:szCs w:val="32"/>
          <w:lang w:val="en-GB"/>
        </w:rPr>
        <w:t>Main class:</w:t>
      </w:r>
      <w:r w:rsidR="00C032F5" w:rsidRPr="00C032F5">
        <w:rPr>
          <w:rFonts w:ascii="Yu Gothic" w:eastAsia="Yu Gothic" w:hAnsi="Yu Gothic"/>
          <w:color w:val="385623" w:themeColor="accent6" w:themeShade="80"/>
          <w:sz w:val="32"/>
          <w:szCs w:val="32"/>
          <w:lang w:val="en-GB"/>
        </w:rPr>
        <w:t xml:space="preserve"> </w:t>
      </w:r>
      <w:r w:rsidRPr="00C032F5">
        <w:rPr>
          <w:rFonts w:ascii="Yu Gothic" w:eastAsia="Yu Gothic" w:hAnsi="Yu Gothic"/>
          <w:color w:val="385623" w:themeColor="accent6" w:themeShade="80"/>
          <w:sz w:val="32"/>
          <w:szCs w:val="32"/>
          <w:lang w:val="en-GB"/>
        </w:rPr>
        <w:t xml:space="preserve">- </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package</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lang w:val="en-IN"/>
        </w:rPr>
        <w:t>com.edureka</w:t>
      </w:r>
      <w:proofErr w:type="gramEnd"/>
      <w:r w:rsidRPr="00C032F5">
        <w:rPr>
          <w:rFonts w:ascii="Yu Gothic" w:eastAsia="Yu Gothic" w:hAnsi="Yu Gothic" w:cs="Consolas"/>
          <w:color w:val="000000"/>
          <w:sz w:val="28"/>
          <w:szCs w:val="28"/>
          <w:lang w:val="en-IN"/>
        </w:rPr>
        <w:t>.demo;</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import</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highlight w:val="lightGray"/>
          <w:lang w:val="en-IN"/>
        </w:rPr>
        <w:t>org.springframework</w:t>
      </w:r>
      <w:proofErr w:type="gramEnd"/>
      <w:r w:rsidRPr="00C032F5">
        <w:rPr>
          <w:rFonts w:ascii="Yu Gothic" w:eastAsia="Yu Gothic" w:hAnsi="Yu Gothic" w:cs="Consolas"/>
          <w:color w:val="000000"/>
          <w:sz w:val="28"/>
          <w:szCs w:val="28"/>
          <w:highlight w:val="lightGray"/>
          <w:lang w:val="en-IN"/>
        </w:rPr>
        <w:t>.context.ApplicationContext</w:t>
      </w:r>
      <w:r w:rsidRPr="00C032F5">
        <w:rPr>
          <w:rFonts w:ascii="Yu Gothic" w:eastAsia="Yu Gothic" w:hAnsi="Yu Gothic" w:cs="Consolas"/>
          <w:color w:val="000000"/>
          <w:sz w:val="28"/>
          <w:szCs w:val="28"/>
          <w:lang w:val="en-IN"/>
        </w:rPr>
        <w: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import</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lang w:val="en-IN"/>
        </w:rPr>
        <w:t>org.springframework</w:t>
      </w:r>
      <w:proofErr w:type="gramEnd"/>
      <w:r w:rsidRPr="00C032F5">
        <w:rPr>
          <w:rFonts w:ascii="Yu Gothic" w:eastAsia="Yu Gothic" w:hAnsi="Yu Gothic" w:cs="Consolas"/>
          <w:color w:val="000000"/>
          <w:sz w:val="28"/>
          <w:szCs w:val="28"/>
          <w:lang w:val="en-IN"/>
        </w:rPr>
        <w:t>.context.support.ClassPathXmlApplicationContext;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class</w:t>
      </w:r>
      <w:r w:rsidRPr="00C032F5">
        <w:rPr>
          <w:rFonts w:ascii="Yu Gothic" w:eastAsia="Yu Gothic" w:hAnsi="Yu Gothic" w:cs="Consolas"/>
          <w:color w:val="000000"/>
          <w:sz w:val="28"/>
          <w:szCs w:val="28"/>
          <w:lang w:val="en-IN"/>
        </w:rPr>
        <w:t xml:space="preserve"> BeanLifeCycleUsingEmployee </w:t>
      </w:r>
      <w:r>
        <w:rPr>
          <w:rFonts w:ascii="Yu Gothic" w:eastAsia="Yu Gothic" w:hAnsi="Yu Gothic" w:cs="Consolas"/>
          <w:color w:val="000000"/>
          <w:sz w:val="28"/>
          <w:szCs w:val="28"/>
          <w:lang w:val="en-IN"/>
        </w:rPr>
        <w: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b/>
          <w:bCs/>
          <w:color w:val="7F0055"/>
          <w:sz w:val="28"/>
          <w:szCs w:val="28"/>
          <w:lang w:val="en-IN"/>
        </w:rPr>
        <w:t>public</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static</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b/>
          <w:bCs/>
          <w:color w:val="7F0055"/>
          <w:sz w:val="28"/>
          <w:szCs w:val="28"/>
          <w:lang w:val="en-IN"/>
        </w:rPr>
        <w:t>void</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lang w:val="en-IN"/>
        </w:rPr>
        <w:t>main(</w:t>
      </w:r>
      <w:proofErr w:type="gramEnd"/>
      <w:r w:rsidRPr="00C032F5">
        <w:rPr>
          <w:rFonts w:ascii="Yu Gothic" w:eastAsia="Yu Gothic" w:hAnsi="Yu Gothic" w:cs="Consolas"/>
          <w:color w:val="000000"/>
          <w:sz w:val="28"/>
          <w:szCs w:val="28"/>
          <w:lang w:val="en-IN"/>
        </w:rPr>
        <w:t xml:space="preserve">String[] </w:t>
      </w:r>
      <w:r w:rsidRPr="00C032F5">
        <w:rPr>
          <w:rFonts w:ascii="Yu Gothic" w:eastAsia="Yu Gothic" w:hAnsi="Yu Gothic" w:cs="Consolas"/>
          <w:color w:val="6A3E3E"/>
          <w:sz w:val="28"/>
          <w:szCs w:val="28"/>
          <w:lang w:val="en-IN"/>
        </w:rPr>
        <w:t>args</w:t>
      </w:r>
      <w:r w:rsidRPr="00C032F5">
        <w:rPr>
          <w:rFonts w:ascii="Yu Gothic" w:eastAsia="Yu Gothic" w:hAnsi="Yu Gothic" w:cs="Consolas"/>
          <w:color w:val="000000"/>
          <w:sz w:val="28"/>
          <w:szCs w:val="28"/>
          <w:lang w:val="en-IN"/>
        </w:rPr>
        <w:t>) {</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color w:val="3F7F5F"/>
          <w:sz w:val="28"/>
          <w:szCs w:val="28"/>
          <w:lang w:val="en-IN"/>
        </w:rPr>
        <w:t xml:space="preserve">// </w:t>
      </w:r>
      <w:r w:rsidRPr="00C032F5">
        <w:rPr>
          <w:rFonts w:ascii="Yu Gothic" w:eastAsia="Yu Gothic" w:hAnsi="Yu Gothic" w:cs="Consolas"/>
          <w:b/>
          <w:bCs/>
          <w:color w:val="7F9FBF"/>
          <w:sz w:val="28"/>
          <w:szCs w:val="28"/>
          <w:lang w:val="en-IN"/>
        </w:rPr>
        <w:t>TODO</w:t>
      </w:r>
      <w:r w:rsidRPr="00C032F5">
        <w:rPr>
          <w:rFonts w:ascii="Yu Gothic" w:eastAsia="Yu Gothic" w:hAnsi="Yu Gothic" w:cs="Consolas"/>
          <w:color w:val="3F7F5F"/>
          <w:sz w:val="28"/>
          <w:szCs w:val="28"/>
          <w:lang w:val="en-IN"/>
        </w:rPr>
        <w:t xml:space="preserve"> Auto-generated method stub</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color w:val="000000"/>
          <w:sz w:val="28"/>
          <w:szCs w:val="28"/>
          <w:highlight w:val="lightGray"/>
          <w:lang w:val="en-IN"/>
        </w:rPr>
        <w:t>ApplicationContext</w:t>
      </w:r>
      <w:r w:rsidRPr="00C032F5">
        <w:rPr>
          <w:rFonts w:ascii="Yu Gothic" w:eastAsia="Yu Gothic" w:hAnsi="Yu Gothic" w:cs="Consolas"/>
          <w:color w:val="000000"/>
          <w:sz w:val="28"/>
          <w:szCs w:val="28"/>
          <w:lang w:val="en-IN"/>
        </w:rPr>
        <w:t xml:space="preserve"> </w:t>
      </w:r>
      <w:r w:rsidRPr="00C032F5">
        <w:rPr>
          <w:rFonts w:ascii="Yu Gothic" w:eastAsia="Yu Gothic" w:hAnsi="Yu Gothic" w:cs="Consolas"/>
          <w:color w:val="6A3E3E"/>
          <w:sz w:val="28"/>
          <w:szCs w:val="28"/>
          <w:lang w:val="en-IN"/>
        </w:rPr>
        <w:t>context</w:t>
      </w:r>
      <w:r w:rsidRPr="00C032F5">
        <w:rPr>
          <w:rFonts w:ascii="Yu Gothic" w:eastAsia="Yu Gothic" w:hAnsi="Yu Gothic" w:cs="Consolas"/>
          <w:color w:val="000000"/>
          <w:sz w:val="28"/>
          <w:szCs w:val="28"/>
          <w:lang w:val="en-IN"/>
        </w:rPr>
        <w:t xml:space="preserve"> = </w:t>
      </w:r>
      <w:r w:rsidRPr="00C032F5">
        <w:rPr>
          <w:rFonts w:ascii="Yu Gothic" w:eastAsia="Yu Gothic" w:hAnsi="Yu Gothic" w:cs="Consolas"/>
          <w:b/>
          <w:bCs/>
          <w:color w:val="7F0055"/>
          <w:sz w:val="28"/>
          <w:szCs w:val="28"/>
          <w:lang w:val="en-IN"/>
        </w:rPr>
        <w:t>new</w:t>
      </w:r>
      <w:r w:rsidRPr="00C032F5">
        <w:rPr>
          <w:rFonts w:ascii="Yu Gothic" w:eastAsia="Yu Gothic" w:hAnsi="Yu Gothic" w:cs="Consolas"/>
          <w:color w:val="000000"/>
          <w:sz w:val="28"/>
          <w:szCs w:val="28"/>
          <w:lang w:val="en-IN"/>
        </w:rPr>
        <w:t xml:space="preserve"> ClassPathXmlApplicationContext(</w:t>
      </w:r>
      <w:r w:rsidRPr="00C032F5">
        <w:rPr>
          <w:rFonts w:ascii="Yu Gothic" w:eastAsia="Yu Gothic" w:hAnsi="Yu Gothic" w:cs="Consolas"/>
          <w:color w:val="2A00FF"/>
          <w:sz w:val="28"/>
          <w:szCs w:val="28"/>
          <w:lang w:val="en-IN"/>
        </w:rPr>
        <w:t>"employeebeans.xml"</w:t>
      </w:r>
      <w:r w:rsidRPr="00C032F5">
        <w:rPr>
          <w:rFonts w:ascii="Yu Gothic" w:eastAsia="Yu Gothic" w:hAnsi="Yu Gothic" w:cs="Consolas"/>
          <w:color w:val="000000"/>
          <w:sz w:val="28"/>
          <w:szCs w:val="28"/>
          <w:lang w:val="en-IN"/>
        </w:rPr>
        <w: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 xml:space="preserve">Employee </w:t>
      </w:r>
      <w:r w:rsidRPr="00C032F5">
        <w:rPr>
          <w:rFonts w:ascii="Yu Gothic" w:eastAsia="Yu Gothic" w:hAnsi="Yu Gothic" w:cs="Consolas"/>
          <w:color w:val="6A3E3E"/>
          <w:sz w:val="28"/>
          <w:szCs w:val="28"/>
          <w:lang w:val="en-IN"/>
        </w:rPr>
        <w:t>e</w:t>
      </w:r>
      <w:proofErr w:type="gramStart"/>
      <w:r w:rsidRPr="00C032F5">
        <w:rPr>
          <w:rFonts w:ascii="Yu Gothic" w:eastAsia="Yu Gothic" w:hAnsi="Yu Gothic" w:cs="Consolas"/>
          <w:color w:val="6A3E3E"/>
          <w:sz w:val="28"/>
          <w:szCs w:val="28"/>
          <w:lang w:val="en-IN"/>
        </w:rPr>
        <w:t>1</w:t>
      </w:r>
      <w:r w:rsidRPr="00C032F5">
        <w:rPr>
          <w:rFonts w:ascii="Yu Gothic" w:eastAsia="Yu Gothic" w:hAnsi="Yu Gothic" w:cs="Consolas"/>
          <w:color w:val="000000"/>
          <w:sz w:val="28"/>
          <w:szCs w:val="28"/>
          <w:lang w:val="en-IN"/>
        </w:rPr>
        <w:t xml:space="preserve">  =</w:t>
      </w:r>
      <w:proofErr w:type="gramEnd"/>
      <w:r w:rsidRPr="00C032F5">
        <w:rPr>
          <w:rFonts w:ascii="Yu Gothic" w:eastAsia="Yu Gothic" w:hAnsi="Yu Gothic" w:cs="Consolas"/>
          <w:color w:val="000000"/>
          <w:sz w:val="28"/>
          <w:szCs w:val="28"/>
          <w:lang w:val="en-IN"/>
        </w:rPr>
        <w:t xml:space="preserve"> (Employee) </w:t>
      </w:r>
      <w:r w:rsidRPr="00C032F5">
        <w:rPr>
          <w:rFonts w:ascii="Yu Gothic" w:eastAsia="Yu Gothic" w:hAnsi="Yu Gothic" w:cs="Consolas"/>
          <w:color w:val="6A3E3E"/>
          <w:sz w:val="28"/>
          <w:szCs w:val="28"/>
          <w:lang w:val="en-IN"/>
        </w:rPr>
        <w:t>context</w:t>
      </w:r>
      <w:r w:rsidRPr="00C032F5">
        <w:rPr>
          <w:rFonts w:ascii="Yu Gothic" w:eastAsia="Yu Gothic" w:hAnsi="Yu Gothic" w:cs="Consolas"/>
          <w:color w:val="000000"/>
          <w:sz w:val="28"/>
          <w:szCs w:val="28"/>
          <w:lang w:val="en-IN"/>
        </w:rPr>
        <w:t>.getBean(</w:t>
      </w:r>
      <w:r w:rsidRPr="00C032F5">
        <w:rPr>
          <w:rFonts w:ascii="Yu Gothic" w:eastAsia="Yu Gothic" w:hAnsi="Yu Gothic" w:cs="Consolas"/>
          <w:color w:val="2A00FF"/>
          <w:sz w:val="28"/>
          <w:szCs w:val="28"/>
          <w:lang w:val="en-IN"/>
        </w:rPr>
        <w:t>"emp"</w:t>
      </w:r>
      <w:r w:rsidRPr="00C032F5">
        <w:rPr>
          <w:rFonts w:ascii="Yu Gothic" w:eastAsia="Yu Gothic" w:hAnsi="Yu Gothic" w:cs="Consolas"/>
          <w:color w:val="000000"/>
          <w:sz w:val="28"/>
          <w:szCs w:val="28"/>
          <w:lang w:val="en-IN"/>
        </w:rPr>
        <w: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System.</w:t>
      </w:r>
      <w:r w:rsidRPr="00C032F5">
        <w:rPr>
          <w:rFonts w:ascii="Yu Gothic" w:eastAsia="Yu Gothic" w:hAnsi="Yu Gothic" w:cs="Consolas"/>
          <w:b/>
          <w:bCs/>
          <w:i/>
          <w:iCs/>
          <w:color w:val="0000C0"/>
          <w:sz w:val="28"/>
          <w:szCs w:val="28"/>
          <w:lang w:val="en-IN"/>
        </w:rPr>
        <w:t>out</w:t>
      </w:r>
      <w:r w:rsidRPr="00C032F5">
        <w:rPr>
          <w:rFonts w:ascii="Yu Gothic" w:eastAsia="Yu Gothic" w:hAnsi="Yu Gothic" w:cs="Consolas"/>
          <w:color w:val="000000"/>
          <w:sz w:val="28"/>
          <w:szCs w:val="28"/>
          <w:lang w:val="en-IN"/>
        </w:rPr>
        <w:t>.println(</w:t>
      </w:r>
      <w:r w:rsidRPr="00C032F5">
        <w:rPr>
          <w:rFonts w:ascii="Yu Gothic" w:eastAsia="Yu Gothic" w:hAnsi="Yu Gothic" w:cs="Consolas"/>
          <w:color w:val="6A3E3E"/>
          <w:sz w:val="28"/>
          <w:szCs w:val="28"/>
          <w:lang w:val="en-IN"/>
        </w:rPr>
        <w:t>e1</w:t>
      </w:r>
      <w:r w:rsidRPr="00C032F5">
        <w:rPr>
          <w:rFonts w:ascii="Yu Gothic" w:eastAsia="Yu Gothic" w:hAnsi="Yu Gothic" w:cs="Consolas"/>
          <w:color w:val="000000"/>
          <w:sz w:val="28"/>
          <w:szCs w:val="28"/>
          <w:lang w:val="en-IN"/>
        </w:rPr>
        <w: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color w:val="6A3E3E"/>
          <w:sz w:val="28"/>
          <w:szCs w:val="28"/>
          <w:lang w:val="en-IN"/>
        </w:rPr>
        <w:t>e</w:t>
      </w:r>
      <w:proofErr w:type="gramStart"/>
      <w:r w:rsidRPr="00C032F5">
        <w:rPr>
          <w:rFonts w:ascii="Yu Gothic" w:eastAsia="Yu Gothic" w:hAnsi="Yu Gothic" w:cs="Consolas"/>
          <w:color w:val="6A3E3E"/>
          <w:sz w:val="28"/>
          <w:szCs w:val="28"/>
          <w:lang w:val="en-IN"/>
        </w:rPr>
        <w:t>1</w:t>
      </w:r>
      <w:r w:rsidRPr="00C032F5">
        <w:rPr>
          <w:rFonts w:ascii="Yu Gothic" w:eastAsia="Yu Gothic" w:hAnsi="Yu Gothic" w:cs="Consolas"/>
          <w:color w:val="000000"/>
          <w:sz w:val="28"/>
          <w:szCs w:val="28"/>
          <w:lang w:val="en-IN"/>
        </w:rPr>
        <w:t>.myDestory</w:t>
      </w:r>
      <w:proofErr w:type="gramEnd"/>
      <w:r w:rsidRPr="00C032F5">
        <w:rPr>
          <w:rFonts w:ascii="Yu Gothic" w:eastAsia="Yu Gothic" w:hAnsi="Yu Gothic" w:cs="Consolas"/>
          <w:color w:val="000000"/>
          <w:sz w:val="28"/>
          <w:szCs w:val="28"/>
          <w:lang w:val="en-IN"/>
        </w:rPr>
        <w: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 xml:space="preserve">ClassPathXmlApplicationContext </w:t>
      </w:r>
      <w:r w:rsidRPr="00C032F5">
        <w:rPr>
          <w:rFonts w:ascii="Yu Gothic" w:eastAsia="Yu Gothic" w:hAnsi="Yu Gothic" w:cs="Consolas"/>
          <w:color w:val="6A3E3E"/>
          <w:sz w:val="28"/>
          <w:szCs w:val="28"/>
          <w:lang w:val="en-IN"/>
        </w:rPr>
        <w:t>cxt</w:t>
      </w:r>
      <w:r w:rsidRPr="00C032F5">
        <w:rPr>
          <w:rFonts w:ascii="Yu Gothic" w:eastAsia="Yu Gothic" w:hAnsi="Yu Gothic" w:cs="Consolas"/>
          <w:color w:val="000000"/>
          <w:sz w:val="28"/>
          <w:szCs w:val="28"/>
          <w:lang w:val="en-IN"/>
        </w:rPr>
        <w:t xml:space="preserve"> </w:t>
      </w:r>
      <w:proofErr w:type="gramStart"/>
      <w:r w:rsidRPr="00C032F5">
        <w:rPr>
          <w:rFonts w:ascii="Yu Gothic" w:eastAsia="Yu Gothic" w:hAnsi="Yu Gothic" w:cs="Consolas"/>
          <w:color w:val="000000"/>
          <w:sz w:val="28"/>
          <w:szCs w:val="28"/>
          <w:lang w:val="en-IN"/>
        </w:rPr>
        <w:t>=  (</w:t>
      </w:r>
      <w:proofErr w:type="gramEnd"/>
      <w:r w:rsidRPr="00C032F5">
        <w:rPr>
          <w:rFonts w:ascii="Yu Gothic" w:eastAsia="Yu Gothic" w:hAnsi="Yu Gothic" w:cs="Consolas"/>
          <w:color w:val="000000"/>
          <w:sz w:val="28"/>
          <w:szCs w:val="28"/>
          <w:lang w:val="en-IN"/>
        </w:rPr>
        <w:t>ClassPathXmlApplicationContext)</w:t>
      </w:r>
      <w:r w:rsidRPr="00C032F5">
        <w:rPr>
          <w:rFonts w:ascii="Yu Gothic" w:eastAsia="Yu Gothic" w:hAnsi="Yu Gothic" w:cs="Consolas"/>
          <w:color w:val="6A3E3E"/>
          <w:sz w:val="28"/>
          <w:szCs w:val="28"/>
          <w:lang w:val="en-IN"/>
        </w:rPr>
        <w:t>context</w:t>
      </w:r>
      <w:r w:rsidRPr="00C032F5">
        <w:rPr>
          <w:rFonts w:ascii="Yu Gothic" w:eastAsia="Yu Gothic" w:hAnsi="Yu Gothic" w:cs="Consolas"/>
          <w:color w:val="000000"/>
          <w:sz w:val="28"/>
          <w:szCs w:val="28"/>
          <w:lang w:val="en-IN"/>
        </w:rPr>
        <w: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proofErr w:type="gramStart"/>
      <w:r w:rsidRPr="00C032F5">
        <w:rPr>
          <w:rFonts w:ascii="Yu Gothic" w:eastAsia="Yu Gothic" w:hAnsi="Yu Gothic" w:cs="Consolas"/>
          <w:color w:val="6A3E3E"/>
          <w:sz w:val="28"/>
          <w:szCs w:val="28"/>
          <w:lang w:val="en-IN"/>
        </w:rPr>
        <w:t>cxt</w:t>
      </w:r>
      <w:r w:rsidRPr="00C032F5">
        <w:rPr>
          <w:rFonts w:ascii="Yu Gothic" w:eastAsia="Yu Gothic" w:hAnsi="Yu Gothic" w:cs="Consolas"/>
          <w:color w:val="000000"/>
          <w:sz w:val="28"/>
          <w:szCs w:val="28"/>
          <w:lang w:val="en-IN"/>
        </w:rPr>
        <w:t>.close</w:t>
      </w:r>
      <w:proofErr w:type="gramEnd"/>
      <w:r w:rsidRPr="00C032F5">
        <w:rPr>
          <w:rFonts w:ascii="Yu Gothic" w:eastAsia="Yu Gothic" w:hAnsi="Yu Gothic" w:cs="Consolas"/>
          <w:color w:val="000000"/>
          <w:sz w:val="28"/>
          <w:szCs w:val="28"/>
          <w:lang w:val="en-IN"/>
        </w:rPr>
        <w: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color w:val="000000"/>
          <w:sz w:val="28"/>
          <w:szCs w:val="28"/>
          <w:lang w:val="en-IN"/>
        </w:rPr>
        <w:t>}</w:t>
      </w:r>
      <w:r>
        <w:rPr>
          <w:rFonts w:ascii="Yu Gothic" w:eastAsia="Yu Gothic" w:hAnsi="Yu Gothic" w:cs="Consolas"/>
          <w:sz w:val="28"/>
          <w:szCs w:val="28"/>
          <w:lang w:val="en-IN"/>
        </w:rPr>
        <w:t xml:space="preserve"> </w:t>
      </w:r>
      <w:r w:rsidRPr="00C032F5">
        <w:rPr>
          <w:rFonts w:ascii="Yu Gothic" w:eastAsia="Yu Gothic" w:hAnsi="Yu Gothic" w:cs="Consolas"/>
          <w:color w:val="000000"/>
          <w:sz w:val="28"/>
          <w:szCs w:val="28"/>
          <w:lang w:val="en-IN"/>
        </w:rPr>
        <w:t>}</w:t>
      </w:r>
    </w:p>
    <w:p w:rsidR="00C032F5" w:rsidRPr="00C032F5" w:rsidRDefault="00C032F5" w:rsidP="0096505E">
      <w:pPr>
        <w:pStyle w:val="NoSpacing"/>
        <w:ind w:left="2160" w:firstLine="720"/>
        <w:rPr>
          <w:rFonts w:ascii="Yu Gothic" w:eastAsia="Yu Gothic" w:hAnsi="Yu Gothic"/>
          <w:color w:val="385623" w:themeColor="accent6" w:themeShade="80"/>
          <w:sz w:val="32"/>
          <w:szCs w:val="32"/>
          <w:lang w:val="en-GB"/>
        </w:rPr>
      </w:pPr>
      <w:r w:rsidRPr="00C032F5">
        <w:rPr>
          <w:rFonts w:ascii="Yu Gothic" w:eastAsia="Yu Gothic" w:hAnsi="Yu Gothic"/>
          <w:color w:val="385623" w:themeColor="accent6" w:themeShade="80"/>
          <w:sz w:val="32"/>
          <w:szCs w:val="32"/>
          <w:lang w:val="en-GB"/>
        </w:rPr>
        <w:t>X</w:t>
      </w:r>
      <w:r w:rsidR="0096505E">
        <w:rPr>
          <w:rFonts w:ascii="Yu Gothic" w:eastAsia="Yu Gothic" w:hAnsi="Yu Gothic"/>
          <w:color w:val="385623" w:themeColor="accent6" w:themeShade="80"/>
          <w:sz w:val="32"/>
          <w:szCs w:val="32"/>
          <w:lang w:val="en-GB"/>
        </w:rPr>
        <w:t>ML</w:t>
      </w:r>
      <w:r w:rsidRPr="00C032F5">
        <w:rPr>
          <w:rFonts w:ascii="Yu Gothic" w:eastAsia="Yu Gothic" w:hAnsi="Yu Gothic"/>
          <w:color w:val="385623" w:themeColor="accent6" w:themeShade="80"/>
          <w:sz w:val="32"/>
          <w:szCs w:val="32"/>
          <w:lang w:val="en-GB"/>
        </w:rPr>
        <w:t xml:space="preserve"> </w:t>
      </w:r>
      <w:proofErr w:type="gramStart"/>
      <w:r w:rsidRPr="00C032F5">
        <w:rPr>
          <w:rFonts w:ascii="Yu Gothic" w:eastAsia="Yu Gothic" w:hAnsi="Yu Gothic"/>
          <w:color w:val="385623" w:themeColor="accent6" w:themeShade="80"/>
          <w:sz w:val="32"/>
          <w:szCs w:val="32"/>
          <w:lang w:val="en-GB"/>
        </w:rPr>
        <w:t>file:-</w:t>
      </w:r>
      <w:proofErr w:type="gramEnd"/>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color w:val="008080"/>
          <w:sz w:val="28"/>
          <w:szCs w:val="28"/>
          <w:lang w:val="en-IN"/>
        </w:rPr>
        <w:t>&lt;?</w:t>
      </w:r>
      <w:r w:rsidRPr="00C032F5">
        <w:rPr>
          <w:rFonts w:ascii="Yu Gothic" w:eastAsia="Yu Gothic" w:hAnsi="Yu Gothic" w:cs="Consolas"/>
          <w:color w:val="3F7F7F"/>
          <w:sz w:val="28"/>
          <w:szCs w:val="28"/>
          <w:lang w:val="en-IN"/>
        </w:rPr>
        <w:t>xml</w:t>
      </w:r>
      <w:r w:rsidRPr="00C032F5">
        <w:rPr>
          <w:rFonts w:ascii="Yu Gothic" w:eastAsia="Yu Gothic" w:hAnsi="Yu Gothic" w:cs="Consolas"/>
          <w:sz w:val="28"/>
          <w:szCs w:val="28"/>
          <w:lang w:val="en-IN"/>
        </w:rPr>
        <w:t xml:space="preserve"> </w:t>
      </w:r>
      <w:r w:rsidRPr="00C032F5">
        <w:rPr>
          <w:rFonts w:ascii="Yu Gothic" w:eastAsia="Yu Gothic" w:hAnsi="Yu Gothic" w:cs="Consolas"/>
          <w:color w:val="7F007F"/>
          <w:sz w:val="28"/>
          <w:szCs w:val="28"/>
          <w:lang w:val="en-IN"/>
        </w:rPr>
        <w:t>version</w:t>
      </w:r>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"1.0"</w:t>
      </w:r>
      <w:r w:rsidRPr="00C032F5">
        <w:rPr>
          <w:rFonts w:ascii="Yu Gothic" w:eastAsia="Yu Gothic" w:hAnsi="Yu Gothic" w:cs="Consolas"/>
          <w:sz w:val="28"/>
          <w:szCs w:val="28"/>
          <w:lang w:val="en-IN"/>
        </w:rPr>
        <w:t xml:space="preserve"> </w:t>
      </w:r>
      <w:r w:rsidRPr="00C032F5">
        <w:rPr>
          <w:rFonts w:ascii="Yu Gothic" w:eastAsia="Yu Gothic" w:hAnsi="Yu Gothic" w:cs="Consolas"/>
          <w:color w:val="7F007F"/>
          <w:sz w:val="28"/>
          <w:szCs w:val="28"/>
          <w:lang w:val="en-IN"/>
        </w:rPr>
        <w:t>encoding</w:t>
      </w:r>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"UTF-8"</w:t>
      </w:r>
      <w:r w:rsidRPr="00C032F5">
        <w:rPr>
          <w:rFonts w:ascii="Yu Gothic" w:eastAsia="Yu Gothic" w:hAnsi="Yu Gothic" w:cs="Consolas"/>
          <w:color w:val="008080"/>
          <w:sz w:val="28"/>
          <w:szCs w:val="28"/>
          <w:lang w:val="en-IN"/>
        </w:rPr>
        <w:t>?&gt;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color w:val="008080"/>
          <w:sz w:val="28"/>
          <w:szCs w:val="28"/>
          <w:lang w:val="en-IN"/>
        </w:rPr>
        <w:t>&lt;</w:t>
      </w:r>
      <w:r w:rsidRPr="00C032F5">
        <w:rPr>
          <w:rFonts w:ascii="Yu Gothic" w:eastAsia="Yu Gothic" w:hAnsi="Yu Gothic" w:cs="Consolas"/>
          <w:color w:val="3F7F7F"/>
          <w:sz w:val="28"/>
          <w:szCs w:val="28"/>
          <w:lang w:val="en-IN"/>
        </w:rPr>
        <w:t>beans</w:t>
      </w:r>
      <w:r w:rsidRPr="00C032F5">
        <w:rPr>
          <w:rFonts w:ascii="Yu Gothic" w:eastAsia="Yu Gothic" w:hAnsi="Yu Gothic" w:cs="Consolas"/>
          <w:sz w:val="28"/>
          <w:szCs w:val="28"/>
          <w:lang w:val="en-IN"/>
        </w:rPr>
        <w:t xml:space="preserve"> </w:t>
      </w:r>
      <w:r w:rsidRPr="00C032F5">
        <w:rPr>
          <w:rFonts w:ascii="Yu Gothic" w:eastAsia="Yu Gothic" w:hAnsi="Yu Gothic" w:cs="Consolas"/>
          <w:color w:val="7F007F"/>
          <w:sz w:val="28"/>
          <w:szCs w:val="28"/>
          <w:lang w:val="en-IN"/>
        </w:rPr>
        <w:t>xmlns</w:t>
      </w:r>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"http://www.springframework.org/schema/beans"</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proofErr w:type="gramStart"/>
      <w:r w:rsidRPr="00C032F5">
        <w:rPr>
          <w:rFonts w:ascii="Yu Gothic" w:eastAsia="Yu Gothic" w:hAnsi="Yu Gothic" w:cs="Consolas"/>
          <w:color w:val="7F007F"/>
          <w:sz w:val="28"/>
          <w:szCs w:val="28"/>
          <w:lang w:val="en-IN"/>
        </w:rPr>
        <w:t>xmlns:xsi</w:t>
      </w:r>
      <w:proofErr w:type="gramEnd"/>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"http://www.w3.org/2001/XMLSchema-instance"</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proofErr w:type="gramStart"/>
      <w:r w:rsidRPr="00C032F5">
        <w:rPr>
          <w:rFonts w:ascii="Yu Gothic" w:eastAsia="Yu Gothic" w:hAnsi="Yu Gothic" w:cs="Consolas"/>
          <w:color w:val="7F007F"/>
          <w:sz w:val="28"/>
          <w:szCs w:val="28"/>
          <w:lang w:val="en-IN"/>
        </w:rPr>
        <w:t>xsi:schemaLocation</w:t>
      </w:r>
      <w:proofErr w:type="gramEnd"/>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"http://www.springframework.org/schema/beans</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i/>
          <w:iCs/>
          <w:color w:val="2A00FF"/>
          <w:sz w:val="28"/>
          <w:szCs w:val="28"/>
          <w:lang w:val="en-IN"/>
        </w:rPr>
        <w:t>http://www.springframework.org/schema/beans/spring-beans.xsd"</w:t>
      </w:r>
      <w:r w:rsidRPr="00C032F5">
        <w:rPr>
          <w:rFonts w:ascii="Yu Gothic" w:eastAsia="Yu Gothic" w:hAnsi="Yu Gothic" w:cs="Consolas"/>
          <w:color w:val="008080"/>
          <w:sz w:val="28"/>
          <w:szCs w:val="28"/>
          <w:lang w:val="en-IN"/>
        </w:rPr>
        <w:t>&gt;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color w:val="008080"/>
          <w:sz w:val="28"/>
          <w:szCs w:val="28"/>
          <w:lang w:val="en-IN"/>
        </w:rPr>
        <w:t>&lt;</w:t>
      </w:r>
      <w:r w:rsidRPr="00C032F5">
        <w:rPr>
          <w:rFonts w:ascii="Yu Gothic" w:eastAsia="Yu Gothic" w:hAnsi="Yu Gothic" w:cs="Consolas"/>
          <w:color w:val="3F7F7F"/>
          <w:sz w:val="28"/>
          <w:szCs w:val="28"/>
          <w:lang w:val="en-IN"/>
        </w:rPr>
        <w:t>bean</w:t>
      </w:r>
      <w:r w:rsidRPr="00C032F5">
        <w:rPr>
          <w:rFonts w:ascii="Yu Gothic" w:eastAsia="Yu Gothic" w:hAnsi="Yu Gothic" w:cs="Consolas"/>
          <w:sz w:val="28"/>
          <w:szCs w:val="28"/>
          <w:lang w:val="en-IN"/>
        </w:rPr>
        <w:t xml:space="preserve"> </w:t>
      </w:r>
      <w:r w:rsidRPr="00C032F5">
        <w:rPr>
          <w:rFonts w:ascii="Yu Gothic" w:eastAsia="Yu Gothic" w:hAnsi="Yu Gothic" w:cs="Consolas"/>
          <w:color w:val="7F007F"/>
          <w:sz w:val="28"/>
          <w:szCs w:val="28"/>
          <w:lang w:val="en-IN"/>
        </w:rPr>
        <w:t>id</w:t>
      </w:r>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"emp"</w:t>
      </w:r>
      <w:r w:rsidRPr="00C032F5">
        <w:rPr>
          <w:rFonts w:ascii="Yu Gothic" w:eastAsia="Yu Gothic" w:hAnsi="Yu Gothic" w:cs="Consolas"/>
          <w:sz w:val="28"/>
          <w:szCs w:val="28"/>
          <w:lang w:val="en-IN"/>
        </w:rPr>
        <w:t xml:space="preserve"> </w:t>
      </w:r>
      <w:r w:rsidRPr="00C032F5">
        <w:rPr>
          <w:rFonts w:ascii="Yu Gothic" w:eastAsia="Yu Gothic" w:hAnsi="Yu Gothic" w:cs="Consolas"/>
          <w:color w:val="7F007F"/>
          <w:sz w:val="28"/>
          <w:szCs w:val="28"/>
          <w:lang w:val="en-IN"/>
        </w:rPr>
        <w:t>class</w:t>
      </w:r>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w:t>
      </w:r>
      <w:proofErr w:type="gramStart"/>
      <w:r w:rsidRPr="00C032F5">
        <w:rPr>
          <w:rFonts w:ascii="Yu Gothic" w:eastAsia="Yu Gothic" w:hAnsi="Yu Gothic" w:cs="Consolas"/>
          <w:i/>
          <w:iCs/>
          <w:color w:val="2A00FF"/>
          <w:sz w:val="28"/>
          <w:szCs w:val="28"/>
          <w:lang w:val="en-IN"/>
        </w:rPr>
        <w:t>com.edureka</w:t>
      </w:r>
      <w:proofErr w:type="gramEnd"/>
      <w:r w:rsidRPr="00C032F5">
        <w:rPr>
          <w:rFonts w:ascii="Yu Gothic" w:eastAsia="Yu Gothic" w:hAnsi="Yu Gothic" w:cs="Consolas"/>
          <w:i/>
          <w:iCs/>
          <w:color w:val="2A00FF"/>
          <w:sz w:val="28"/>
          <w:szCs w:val="28"/>
          <w:lang w:val="en-IN"/>
        </w:rPr>
        <w:t>.demo.Employee"</w:t>
      </w:r>
      <w:r w:rsidRPr="00C032F5">
        <w:rPr>
          <w:rFonts w:ascii="Yu Gothic" w:eastAsia="Yu Gothic" w:hAnsi="Yu Gothic" w:cs="Consolas"/>
          <w:sz w:val="28"/>
          <w:szCs w:val="28"/>
          <w:lang w:val="en-IN"/>
        </w:rPr>
        <w:t xml:space="preserve"> </w:t>
      </w:r>
      <w:r w:rsidRPr="00C032F5">
        <w:rPr>
          <w:rFonts w:ascii="Yu Gothic" w:eastAsia="Yu Gothic" w:hAnsi="Yu Gothic" w:cs="Consolas"/>
          <w:color w:val="7F007F"/>
          <w:sz w:val="28"/>
          <w:szCs w:val="28"/>
          <w:lang w:val="en-IN"/>
        </w:rPr>
        <w:t>init-method</w:t>
      </w:r>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"myInit"</w:t>
      </w:r>
      <w:r w:rsidRPr="00C032F5">
        <w:rPr>
          <w:rFonts w:ascii="Yu Gothic" w:eastAsia="Yu Gothic" w:hAnsi="Yu Gothic" w:cs="Consolas"/>
          <w:sz w:val="28"/>
          <w:szCs w:val="28"/>
          <w:lang w:val="en-IN"/>
        </w:rPr>
        <w:t xml:space="preserve"> </w:t>
      </w:r>
      <w:r w:rsidRPr="00C032F5">
        <w:rPr>
          <w:rFonts w:ascii="Yu Gothic" w:eastAsia="Yu Gothic" w:hAnsi="Yu Gothic" w:cs="Consolas"/>
          <w:color w:val="7F007F"/>
          <w:sz w:val="28"/>
          <w:szCs w:val="28"/>
          <w:lang w:val="en-IN"/>
        </w:rPr>
        <w:t>destroy-method</w:t>
      </w:r>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w:t>
      </w:r>
      <w:r w:rsidR="0096505E" w:rsidRPr="00C032F5">
        <w:rPr>
          <w:rFonts w:ascii="Yu Gothic" w:eastAsia="Yu Gothic" w:hAnsi="Yu Gothic" w:cs="Consolas"/>
          <w:i/>
          <w:iCs/>
          <w:color w:val="2A00FF"/>
          <w:sz w:val="28"/>
          <w:szCs w:val="28"/>
          <w:lang w:val="en-IN"/>
        </w:rPr>
        <w:t>myDestory</w:t>
      </w:r>
      <w:r w:rsidRPr="00C032F5">
        <w:rPr>
          <w:rFonts w:ascii="Yu Gothic" w:eastAsia="Yu Gothic" w:hAnsi="Yu Gothic" w:cs="Consolas"/>
          <w:i/>
          <w:iCs/>
          <w:color w:val="2A00FF"/>
          <w:sz w:val="28"/>
          <w:szCs w:val="28"/>
          <w:lang w:val="en-IN"/>
        </w:rPr>
        <w:t>"</w:t>
      </w:r>
      <w:r w:rsidRPr="00C032F5">
        <w:rPr>
          <w:rFonts w:ascii="Yu Gothic" w:eastAsia="Yu Gothic" w:hAnsi="Yu Gothic" w:cs="Consolas"/>
          <w:color w:val="008080"/>
          <w:sz w:val="28"/>
          <w:szCs w:val="28"/>
          <w:lang w:val="en-IN"/>
        </w:rPr>
        <w:t>&gt;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color w:val="008080"/>
          <w:sz w:val="28"/>
          <w:szCs w:val="28"/>
          <w:lang w:val="en-IN"/>
        </w:rPr>
        <w:t>&lt;</w:t>
      </w:r>
      <w:r w:rsidRPr="00C032F5">
        <w:rPr>
          <w:rFonts w:ascii="Yu Gothic" w:eastAsia="Yu Gothic" w:hAnsi="Yu Gothic" w:cs="Consolas"/>
          <w:color w:val="3F7F7F"/>
          <w:sz w:val="28"/>
          <w:szCs w:val="28"/>
          <w:lang w:val="en-IN"/>
        </w:rPr>
        <w:t>property</w:t>
      </w:r>
      <w:r w:rsidRPr="00C032F5">
        <w:rPr>
          <w:rFonts w:ascii="Yu Gothic" w:eastAsia="Yu Gothic" w:hAnsi="Yu Gothic" w:cs="Consolas"/>
          <w:sz w:val="28"/>
          <w:szCs w:val="28"/>
          <w:lang w:val="en-IN"/>
        </w:rPr>
        <w:t xml:space="preserve"> </w:t>
      </w:r>
      <w:r w:rsidRPr="00C032F5">
        <w:rPr>
          <w:rFonts w:ascii="Yu Gothic" w:eastAsia="Yu Gothic" w:hAnsi="Yu Gothic" w:cs="Consolas"/>
          <w:color w:val="7F007F"/>
          <w:sz w:val="28"/>
          <w:szCs w:val="28"/>
          <w:lang w:val="en-IN"/>
        </w:rPr>
        <w:t>name</w:t>
      </w:r>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"id"</w:t>
      </w:r>
      <w:r w:rsidRPr="00C032F5">
        <w:rPr>
          <w:rFonts w:ascii="Yu Gothic" w:eastAsia="Yu Gothic" w:hAnsi="Yu Gothic" w:cs="Consolas"/>
          <w:sz w:val="28"/>
          <w:szCs w:val="28"/>
          <w:lang w:val="en-IN"/>
        </w:rPr>
        <w:t xml:space="preserve"> </w:t>
      </w:r>
      <w:r w:rsidRPr="00C032F5">
        <w:rPr>
          <w:rFonts w:ascii="Yu Gothic" w:eastAsia="Yu Gothic" w:hAnsi="Yu Gothic" w:cs="Consolas"/>
          <w:color w:val="7F007F"/>
          <w:sz w:val="28"/>
          <w:szCs w:val="28"/>
          <w:lang w:val="en-IN"/>
        </w:rPr>
        <w:t>value</w:t>
      </w:r>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"102"</w:t>
      </w:r>
      <w:r w:rsidRPr="00C032F5">
        <w:rPr>
          <w:rFonts w:ascii="Yu Gothic" w:eastAsia="Yu Gothic" w:hAnsi="Yu Gothic" w:cs="Consolas"/>
          <w:color w:val="008080"/>
          <w:sz w:val="28"/>
          <w:szCs w:val="28"/>
          <w:lang w:val="en-IN"/>
        </w:rPr>
        <w:t>/&gt;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color w:val="008080"/>
          <w:sz w:val="28"/>
          <w:szCs w:val="28"/>
          <w:lang w:val="en-IN"/>
        </w:rPr>
        <w:t>&lt;</w:t>
      </w:r>
      <w:r w:rsidRPr="00C032F5">
        <w:rPr>
          <w:rFonts w:ascii="Yu Gothic" w:eastAsia="Yu Gothic" w:hAnsi="Yu Gothic" w:cs="Consolas"/>
          <w:color w:val="3F7F7F"/>
          <w:sz w:val="28"/>
          <w:szCs w:val="28"/>
          <w:lang w:val="en-IN"/>
        </w:rPr>
        <w:t>property</w:t>
      </w:r>
      <w:r w:rsidRPr="00C032F5">
        <w:rPr>
          <w:rFonts w:ascii="Yu Gothic" w:eastAsia="Yu Gothic" w:hAnsi="Yu Gothic" w:cs="Consolas"/>
          <w:sz w:val="28"/>
          <w:szCs w:val="28"/>
          <w:lang w:val="en-IN"/>
        </w:rPr>
        <w:t xml:space="preserve"> </w:t>
      </w:r>
      <w:r w:rsidRPr="00C032F5">
        <w:rPr>
          <w:rFonts w:ascii="Yu Gothic" w:eastAsia="Yu Gothic" w:hAnsi="Yu Gothic" w:cs="Consolas"/>
          <w:color w:val="7F007F"/>
          <w:sz w:val="28"/>
          <w:szCs w:val="28"/>
          <w:lang w:val="en-IN"/>
        </w:rPr>
        <w:t>name</w:t>
      </w:r>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"name"</w:t>
      </w:r>
      <w:r w:rsidRPr="00C032F5">
        <w:rPr>
          <w:rFonts w:ascii="Yu Gothic" w:eastAsia="Yu Gothic" w:hAnsi="Yu Gothic" w:cs="Consolas"/>
          <w:sz w:val="28"/>
          <w:szCs w:val="28"/>
          <w:lang w:val="en-IN"/>
        </w:rPr>
        <w:t xml:space="preserve"> </w:t>
      </w:r>
      <w:r w:rsidRPr="00C032F5">
        <w:rPr>
          <w:rFonts w:ascii="Yu Gothic" w:eastAsia="Yu Gothic" w:hAnsi="Yu Gothic" w:cs="Consolas"/>
          <w:color w:val="7F007F"/>
          <w:sz w:val="28"/>
          <w:szCs w:val="28"/>
          <w:lang w:val="en-IN"/>
        </w:rPr>
        <w:t>value</w:t>
      </w:r>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"Lohit"</w:t>
      </w:r>
      <w:r w:rsidRPr="00C032F5">
        <w:rPr>
          <w:rFonts w:ascii="Yu Gothic" w:eastAsia="Yu Gothic" w:hAnsi="Yu Gothic" w:cs="Consolas"/>
          <w:color w:val="008080"/>
          <w:sz w:val="28"/>
          <w:szCs w:val="28"/>
          <w:lang w:val="en-IN"/>
        </w:rPr>
        <w:t>/&gt;</w:t>
      </w:r>
    </w:p>
    <w:p w:rsidR="00C032F5" w:rsidRPr="00C032F5" w:rsidRDefault="00C032F5" w:rsidP="00C032F5">
      <w:pPr>
        <w:autoSpaceDE w:val="0"/>
        <w:autoSpaceDN w:val="0"/>
        <w:adjustRightInd w:val="0"/>
        <w:spacing w:after="0" w:line="240" w:lineRule="auto"/>
        <w:ind w:left="5040"/>
        <w:jc w:val="both"/>
        <w:rPr>
          <w:rFonts w:ascii="Yu Gothic" w:eastAsia="Yu Gothic" w:hAnsi="Yu Gothic" w:cs="Consolas"/>
          <w:sz w:val="28"/>
          <w:szCs w:val="28"/>
          <w:lang w:val="en-IN"/>
        </w:rPr>
      </w:pPr>
      <w:r w:rsidRPr="00C032F5">
        <w:rPr>
          <w:rFonts w:ascii="Yu Gothic" w:eastAsia="Yu Gothic" w:hAnsi="Yu Gothic" w:cs="Consolas"/>
          <w:color w:val="008080"/>
          <w:sz w:val="28"/>
          <w:szCs w:val="28"/>
          <w:lang w:val="en-IN"/>
        </w:rPr>
        <w:t>&lt;</w:t>
      </w:r>
      <w:r w:rsidRPr="00C032F5">
        <w:rPr>
          <w:rFonts w:ascii="Yu Gothic" w:eastAsia="Yu Gothic" w:hAnsi="Yu Gothic" w:cs="Consolas"/>
          <w:color w:val="3F7F7F"/>
          <w:sz w:val="28"/>
          <w:szCs w:val="28"/>
          <w:lang w:val="en-IN"/>
        </w:rPr>
        <w:t>property</w:t>
      </w:r>
      <w:r w:rsidRPr="00C032F5">
        <w:rPr>
          <w:rFonts w:ascii="Yu Gothic" w:eastAsia="Yu Gothic" w:hAnsi="Yu Gothic" w:cs="Consolas"/>
          <w:sz w:val="28"/>
          <w:szCs w:val="28"/>
          <w:lang w:val="en-IN"/>
        </w:rPr>
        <w:t xml:space="preserve"> </w:t>
      </w:r>
      <w:r w:rsidRPr="00C032F5">
        <w:rPr>
          <w:rFonts w:ascii="Yu Gothic" w:eastAsia="Yu Gothic" w:hAnsi="Yu Gothic" w:cs="Consolas"/>
          <w:color w:val="7F007F"/>
          <w:sz w:val="28"/>
          <w:szCs w:val="28"/>
          <w:lang w:val="en-IN"/>
        </w:rPr>
        <w:t>name</w:t>
      </w:r>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"Salary"</w:t>
      </w:r>
      <w:r w:rsidRPr="00C032F5">
        <w:rPr>
          <w:rFonts w:ascii="Yu Gothic" w:eastAsia="Yu Gothic" w:hAnsi="Yu Gothic" w:cs="Consolas"/>
          <w:sz w:val="28"/>
          <w:szCs w:val="28"/>
          <w:lang w:val="en-IN"/>
        </w:rPr>
        <w:t xml:space="preserve"> </w:t>
      </w:r>
      <w:r w:rsidRPr="00C032F5">
        <w:rPr>
          <w:rFonts w:ascii="Yu Gothic" w:eastAsia="Yu Gothic" w:hAnsi="Yu Gothic" w:cs="Consolas"/>
          <w:color w:val="7F007F"/>
          <w:sz w:val="28"/>
          <w:szCs w:val="28"/>
          <w:lang w:val="en-IN"/>
        </w:rPr>
        <w:t>value</w:t>
      </w:r>
      <w:r w:rsidRPr="00C032F5">
        <w:rPr>
          <w:rFonts w:ascii="Yu Gothic" w:eastAsia="Yu Gothic" w:hAnsi="Yu Gothic" w:cs="Consolas"/>
          <w:color w:val="000000"/>
          <w:sz w:val="28"/>
          <w:szCs w:val="28"/>
          <w:lang w:val="en-IN"/>
        </w:rPr>
        <w:t>=</w:t>
      </w:r>
      <w:r w:rsidRPr="00C032F5">
        <w:rPr>
          <w:rFonts w:ascii="Yu Gothic" w:eastAsia="Yu Gothic" w:hAnsi="Yu Gothic" w:cs="Consolas"/>
          <w:i/>
          <w:iCs/>
          <w:color w:val="2A00FF"/>
          <w:sz w:val="28"/>
          <w:szCs w:val="28"/>
          <w:lang w:val="en-IN"/>
        </w:rPr>
        <w:t>"40000"</w:t>
      </w:r>
      <w:r w:rsidRPr="00C032F5">
        <w:rPr>
          <w:rFonts w:ascii="Yu Gothic" w:eastAsia="Yu Gothic" w:hAnsi="Yu Gothic" w:cs="Consolas"/>
          <w:color w:val="008080"/>
          <w:sz w:val="28"/>
          <w:szCs w:val="28"/>
          <w:lang w:val="en-IN"/>
        </w:rPr>
        <w:t>/&gt;</w:t>
      </w:r>
    </w:p>
    <w:p w:rsidR="00FE46D9" w:rsidRPr="00C032F5" w:rsidRDefault="00C032F5" w:rsidP="00C032F5">
      <w:pPr>
        <w:pStyle w:val="NoSpacing"/>
        <w:ind w:left="5040"/>
        <w:jc w:val="both"/>
        <w:rPr>
          <w:rFonts w:ascii="Yu Gothic" w:eastAsia="Yu Gothic" w:hAnsi="Yu Gothic" w:cs="Consolas"/>
          <w:color w:val="008080"/>
          <w:sz w:val="28"/>
          <w:szCs w:val="28"/>
          <w:lang w:val="en-IN"/>
        </w:rPr>
      </w:pPr>
      <w:r w:rsidRPr="00C032F5">
        <w:rPr>
          <w:rFonts w:ascii="Yu Gothic" w:eastAsia="Yu Gothic" w:hAnsi="Yu Gothic" w:cs="Consolas"/>
          <w:color w:val="008080"/>
          <w:sz w:val="28"/>
          <w:szCs w:val="28"/>
          <w:lang w:val="en-IN"/>
        </w:rPr>
        <w:t>&lt;/</w:t>
      </w:r>
      <w:r w:rsidRPr="00C032F5">
        <w:rPr>
          <w:rFonts w:ascii="Yu Gothic" w:eastAsia="Yu Gothic" w:hAnsi="Yu Gothic" w:cs="Consolas"/>
          <w:color w:val="3F7F7F"/>
          <w:sz w:val="28"/>
          <w:szCs w:val="28"/>
          <w:lang w:val="en-IN"/>
        </w:rPr>
        <w:t>bean</w:t>
      </w:r>
      <w:r w:rsidRPr="00C032F5">
        <w:rPr>
          <w:rFonts w:ascii="Yu Gothic" w:eastAsia="Yu Gothic" w:hAnsi="Yu Gothic" w:cs="Consolas"/>
          <w:color w:val="008080"/>
          <w:sz w:val="28"/>
          <w:szCs w:val="28"/>
          <w:lang w:val="en-IN"/>
        </w:rPr>
        <w:t>&gt;</w:t>
      </w:r>
    </w:p>
    <w:p w:rsidR="00C032F5" w:rsidRPr="00C032F5" w:rsidRDefault="00C032F5" w:rsidP="00C032F5">
      <w:pPr>
        <w:pStyle w:val="NoSpacing"/>
        <w:ind w:left="5040"/>
        <w:jc w:val="both"/>
        <w:rPr>
          <w:rFonts w:ascii="Yu Gothic" w:eastAsia="Yu Gothic" w:hAnsi="Yu Gothic"/>
          <w:color w:val="385623" w:themeColor="accent6" w:themeShade="80"/>
          <w:sz w:val="28"/>
          <w:szCs w:val="28"/>
          <w:lang w:val="en-GB"/>
        </w:rPr>
      </w:pPr>
      <w:r w:rsidRPr="00C032F5">
        <w:rPr>
          <w:rFonts w:ascii="Yu Gothic" w:eastAsia="Yu Gothic" w:hAnsi="Yu Gothic"/>
          <w:color w:val="385623" w:themeColor="accent6" w:themeShade="80"/>
          <w:sz w:val="28"/>
          <w:szCs w:val="28"/>
          <w:lang w:val="en-GB"/>
        </w:rPr>
        <w:t>&lt;/beans&gt;</w:t>
      </w:r>
    </w:p>
    <w:p w:rsidR="00FE46D9" w:rsidRDefault="00FE46D9" w:rsidP="00FE46D9">
      <w:pPr>
        <w:pStyle w:val="NoSpacing"/>
        <w:ind w:left="1440"/>
        <w:rPr>
          <w:rFonts w:ascii="Yu Gothic" w:eastAsia="Yu Gothic" w:hAnsi="Yu Gothic"/>
          <w:color w:val="385623" w:themeColor="accent6" w:themeShade="80"/>
          <w:sz w:val="32"/>
          <w:szCs w:val="32"/>
          <w:lang w:val="en-GB"/>
        </w:rPr>
      </w:pPr>
    </w:p>
    <w:p w:rsidR="00F824B9" w:rsidRPr="00BF4616" w:rsidRDefault="00F824B9" w:rsidP="00BF4616">
      <w:pPr>
        <w:pStyle w:val="NoSpacing"/>
        <w:ind w:left="720" w:firstLine="720"/>
        <w:rPr>
          <w:rFonts w:ascii="Yu Gothic" w:eastAsia="Yu Gothic" w:hAnsi="Yu Gothic"/>
          <w:color w:val="1F3864" w:themeColor="accent1" w:themeShade="80"/>
          <w:sz w:val="32"/>
          <w:szCs w:val="32"/>
          <w:lang w:val="en-GB"/>
        </w:rPr>
      </w:pPr>
      <w:r w:rsidRPr="00BF4616">
        <w:rPr>
          <w:rFonts w:ascii="Yu Gothic" w:eastAsia="Yu Gothic" w:hAnsi="Yu Gothic"/>
          <w:color w:val="1F3864" w:themeColor="accent1" w:themeShade="80"/>
          <w:sz w:val="32"/>
          <w:szCs w:val="32"/>
          <w:lang w:val="en-GB"/>
        </w:rPr>
        <w:t xml:space="preserve">Advantages of IoC </w:t>
      </w:r>
      <w:r w:rsidR="00BF4616" w:rsidRPr="00BF4616">
        <w:rPr>
          <w:rFonts w:ascii="Yu Gothic" w:eastAsia="Yu Gothic" w:hAnsi="Yu Gothic"/>
          <w:color w:val="1F3864" w:themeColor="accent1" w:themeShade="80"/>
          <w:sz w:val="32"/>
          <w:szCs w:val="32"/>
          <w:lang w:val="en-GB"/>
        </w:rPr>
        <w:t>container: -</w:t>
      </w:r>
    </w:p>
    <w:p w:rsidR="00F824B9" w:rsidRDefault="00F824B9" w:rsidP="00F824B9">
      <w:pPr>
        <w:pStyle w:val="NoSpacing"/>
        <w:numPr>
          <w:ilvl w:val="0"/>
          <w:numId w:val="23"/>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It is easy to switch between different implementations of a particular class at runtime.</w:t>
      </w:r>
    </w:p>
    <w:p w:rsidR="00F824B9" w:rsidRDefault="00F824B9" w:rsidP="00F824B9">
      <w:pPr>
        <w:pStyle w:val="NoSpacing"/>
        <w:numPr>
          <w:ilvl w:val="0"/>
          <w:numId w:val="23"/>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It increases the modularity (the quality of consisting of separate parts that, when combined, form a complete </w:t>
      </w:r>
      <w:r w:rsidR="00BF4616">
        <w:rPr>
          <w:rFonts w:ascii="Yu Gothic" w:eastAsia="Yu Gothic" w:hAnsi="Yu Gothic"/>
          <w:color w:val="385623" w:themeColor="accent6" w:themeShade="80"/>
          <w:sz w:val="32"/>
          <w:szCs w:val="32"/>
          <w:lang w:val="en-GB"/>
        </w:rPr>
        <w:t>whole) of</w:t>
      </w:r>
      <w:r>
        <w:rPr>
          <w:rFonts w:ascii="Yu Gothic" w:eastAsia="Yu Gothic" w:hAnsi="Yu Gothic"/>
          <w:color w:val="385623" w:themeColor="accent6" w:themeShade="80"/>
          <w:sz w:val="32"/>
          <w:szCs w:val="32"/>
          <w:lang w:val="en-GB"/>
        </w:rPr>
        <w:t xml:space="preserve"> the program.</w:t>
      </w:r>
    </w:p>
    <w:p w:rsidR="00F824B9" w:rsidRDefault="00F824B9" w:rsidP="00F824B9">
      <w:pPr>
        <w:pStyle w:val="NoSpacing"/>
        <w:numPr>
          <w:ilvl w:val="0"/>
          <w:numId w:val="23"/>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It manages an object life-cycle and configuration. </w:t>
      </w:r>
      <w:r w:rsidR="00BF4616">
        <w:rPr>
          <w:rFonts w:ascii="Yu Gothic" w:eastAsia="Yu Gothic" w:hAnsi="Yu Gothic"/>
          <w:color w:val="385623" w:themeColor="accent6" w:themeShade="80"/>
          <w:sz w:val="32"/>
          <w:szCs w:val="32"/>
          <w:lang w:val="en-GB"/>
        </w:rPr>
        <w:t>Some objects can be singletons (a design pattern that ensures that a class can only have one object), while we can create others per request.</w:t>
      </w:r>
    </w:p>
    <w:p w:rsidR="00B5410B" w:rsidRPr="0096505E" w:rsidRDefault="00B5410B" w:rsidP="00B5410B">
      <w:pPr>
        <w:pStyle w:val="NoSpacing"/>
        <w:ind w:left="1440"/>
        <w:rPr>
          <w:rFonts w:ascii="Yu Gothic" w:eastAsia="Yu Gothic" w:hAnsi="Yu Gothic"/>
          <w:color w:val="385623" w:themeColor="accent6" w:themeShade="80"/>
          <w:sz w:val="32"/>
          <w:szCs w:val="32"/>
          <w:u w:val="dash"/>
          <w:lang w:val="en-GB"/>
        </w:rPr>
      </w:pPr>
      <w:r>
        <w:rPr>
          <w:rFonts w:ascii="Yu Gothic" w:eastAsia="Yu Gothic" w:hAnsi="Yu Gothic"/>
          <w:color w:val="385623" w:themeColor="accent6" w:themeShade="80"/>
          <w:sz w:val="32"/>
          <w:szCs w:val="32"/>
          <w:lang w:val="en-GB"/>
        </w:rPr>
        <w:tab/>
      </w:r>
      <w:r w:rsidR="0096505E">
        <w:rPr>
          <w:rFonts w:ascii="Yu Gothic" w:eastAsia="Yu Gothic" w:hAnsi="Yu Gothic"/>
          <w:color w:val="385623" w:themeColor="accent6" w:themeShade="80"/>
          <w:sz w:val="32"/>
          <w:szCs w:val="32"/>
          <w:lang w:val="en-GB"/>
        </w:rPr>
        <w:tab/>
      </w:r>
      <w:r w:rsidR="0096505E">
        <w:rPr>
          <w:rFonts w:ascii="Yu Gothic" w:eastAsia="Yu Gothic" w:hAnsi="Yu Gothic"/>
          <w:color w:val="385623" w:themeColor="accent6" w:themeShade="80"/>
          <w:sz w:val="32"/>
          <w:szCs w:val="32"/>
          <w:lang w:val="en-GB"/>
        </w:rPr>
        <w:tab/>
      </w:r>
      <w:r w:rsidR="0096505E">
        <w:rPr>
          <w:rFonts w:ascii="Yu Gothic" w:eastAsia="Yu Gothic" w:hAnsi="Yu Gothic"/>
          <w:color w:val="385623" w:themeColor="accent6" w:themeShade="80"/>
          <w:sz w:val="32"/>
          <w:szCs w:val="32"/>
          <w:lang w:val="en-GB"/>
        </w:rPr>
        <w:tab/>
      </w:r>
      <w:r w:rsidR="0096505E">
        <w:rPr>
          <w:rFonts w:ascii="Yu Gothic" w:eastAsia="Yu Gothic" w:hAnsi="Yu Gothic"/>
          <w:color w:val="385623" w:themeColor="accent6" w:themeShade="80"/>
          <w:sz w:val="32"/>
          <w:szCs w:val="32"/>
          <w:lang w:val="en-GB"/>
        </w:rPr>
        <w:tab/>
      </w:r>
      <w:r w:rsidR="0096505E">
        <w:rPr>
          <w:rFonts w:ascii="Yu Gothic" w:eastAsia="Yu Gothic" w:hAnsi="Yu Gothic"/>
          <w:color w:val="385623" w:themeColor="accent6" w:themeShade="80"/>
          <w:sz w:val="32"/>
          <w:szCs w:val="32"/>
          <w:lang w:val="en-GB"/>
        </w:rPr>
        <w:tab/>
      </w:r>
      <w:r w:rsidR="0096505E">
        <w:rPr>
          <w:rFonts w:ascii="Yu Gothic" w:eastAsia="Yu Gothic" w:hAnsi="Yu Gothic"/>
          <w:color w:val="385623" w:themeColor="accent6" w:themeShade="80"/>
          <w:sz w:val="32"/>
          <w:szCs w:val="32"/>
          <w:lang w:val="en-GB"/>
        </w:rPr>
        <w:tab/>
      </w:r>
      <w:r w:rsidR="0096505E">
        <w:rPr>
          <w:rFonts w:ascii="Yu Gothic" w:eastAsia="Yu Gothic" w:hAnsi="Yu Gothic"/>
          <w:color w:val="385623" w:themeColor="accent6" w:themeShade="80"/>
          <w:sz w:val="32"/>
          <w:szCs w:val="32"/>
          <w:lang w:val="en-GB"/>
        </w:rPr>
        <w:tab/>
      </w:r>
      <w:r w:rsidR="0096505E">
        <w:rPr>
          <w:rFonts w:ascii="Yu Gothic" w:eastAsia="Yu Gothic" w:hAnsi="Yu Gothic"/>
          <w:color w:val="385623" w:themeColor="accent6" w:themeShade="80"/>
          <w:sz w:val="32"/>
          <w:szCs w:val="32"/>
          <w:lang w:val="en-GB"/>
        </w:rPr>
        <w:tab/>
      </w:r>
      <w:r w:rsidR="0096505E">
        <w:rPr>
          <w:rFonts w:ascii="Yu Gothic" w:eastAsia="Yu Gothic" w:hAnsi="Yu Gothic"/>
          <w:color w:val="385623" w:themeColor="accent6" w:themeShade="80"/>
          <w:sz w:val="32"/>
          <w:szCs w:val="32"/>
          <w:lang w:val="en-GB"/>
        </w:rPr>
        <w:tab/>
      </w:r>
      <w:r w:rsidR="0096505E">
        <w:rPr>
          <w:rFonts w:ascii="Yu Gothic" w:eastAsia="Yu Gothic" w:hAnsi="Yu Gothic"/>
          <w:color w:val="385623" w:themeColor="accent6" w:themeShade="80"/>
          <w:sz w:val="32"/>
          <w:szCs w:val="32"/>
          <w:lang w:val="en-GB"/>
        </w:rPr>
        <w:tab/>
      </w:r>
      <w:r w:rsidR="0096505E">
        <w:rPr>
          <w:rFonts w:ascii="Yu Gothic" w:eastAsia="Yu Gothic" w:hAnsi="Yu Gothic"/>
          <w:color w:val="385623" w:themeColor="accent6" w:themeShade="80"/>
          <w:sz w:val="32"/>
          <w:szCs w:val="32"/>
          <w:lang w:val="en-GB"/>
        </w:rPr>
        <w:tab/>
      </w:r>
      <w:r w:rsidR="0096505E">
        <w:rPr>
          <w:rFonts w:ascii="Yu Gothic" w:eastAsia="Yu Gothic" w:hAnsi="Yu Gothic"/>
          <w:color w:val="385623" w:themeColor="accent6" w:themeShade="80"/>
          <w:sz w:val="32"/>
          <w:szCs w:val="32"/>
          <w:lang w:val="en-GB"/>
        </w:rPr>
        <w:tab/>
        <w:t>________________________________</w:t>
      </w:r>
    </w:p>
    <w:p w:rsidR="00DE34F0" w:rsidRPr="00536DB8" w:rsidRDefault="00536DB8" w:rsidP="00824987">
      <w:pPr>
        <w:pStyle w:val="NoSpacing"/>
        <w:rPr>
          <w:rFonts w:ascii="Yu Gothic" w:eastAsia="Yu Gothic" w:hAnsi="Yu Gothic"/>
          <w:color w:val="1F3864" w:themeColor="accent1" w:themeShade="80"/>
          <w:sz w:val="32"/>
          <w:szCs w:val="32"/>
          <w:lang w:val="en-GB"/>
        </w:rPr>
      </w:pPr>
      <w:r w:rsidRPr="00536DB8">
        <w:rPr>
          <w:rFonts w:ascii="Yu Gothic" w:eastAsia="Yu Gothic" w:hAnsi="Yu Gothic"/>
          <w:color w:val="1F3864" w:themeColor="accent1" w:themeShade="80"/>
          <w:sz w:val="32"/>
          <w:szCs w:val="32"/>
          <w:lang w:val="en-GB"/>
        </w:rPr>
        <w:t>Dependency injection: -</w:t>
      </w:r>
    </w:p>
    <w:p w:rsidR="00536DB8" w:rsidRDefault="00536DB8" w:rsidP="005110F1">
      <w:pPr>
        <w:pStyle w:val="NoSpacing"/>
        <w:numPr>
          <w:ilvl w:val="0"/>
          <w:numId w:val="11"/>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Removes the dependency from the programming code.</w:t>
      </w:r>
    </w:p>
    <w:p w:rsidR="00536DB8" w:rsidRDefault="00536DB8" w:rsidP="005110F1">
      <w:pPr>
        <w:pStyle w:val="NoSpacing"/>
        <w:numPr>
          <w:ilvl w:val="0"/>
          <w:numId w:val="11"/>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Makes the application easy to manage and test.</w:t>
      </w:r>
    </w:p>
    <w:p w:rsidR="00536DB8" w:rsidRDefault="00536DB8" w:rsidP="005110F1">
      <w:pPr>
        <w:pStyle w:val="NoSpacing"/>
        <w:numPr>
          <w:ilvl w:val="0"/>
          <w:numId w:val="11"/>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Makes our programming code loosely coupled</w:t>
      </w:r>
      <w:r w:rsidR="00C032F5">
        <w:rPr>
          <w:rFonts w:ascii="Yu Gothic" w:eastAsia="Yu Gothic" w:hAnsi="Yu Gothic"/>
          <w:color w:val="385623" w:themeColor="accent6" w:themeShade="80"/>
          <w:sz w:val="32"/>
          <w:szCs w:val="32"/>
          <w:lang w:val="en-GB"/>
        </w:rPr>
        <w:t>. Which means change in implementation doesn’t affects the user.</w:t>
      </w:r>
    </w:p>
    <w:p w:rsidR="00536DB8" w:rsidRPr="00536DB8" w:rsidRDefault="00536DB8" w:rsidP="00824987">
      <w:pPr>
        <w:pStyle w:val="NoSpacing"/>
        <w:rPr>
          <w:rFonts w:ascii="Yu Gothic" w:eastAsia="Yu Gothic" w:hAnsi="Yu Gothic"/>
          <w:color w:val="1F3864" w:themeColor="accent1" w:themeShade="80"/>
          <w:sz w:val="32"/>
          <w:szCs w:val="32"/>
          <w:lang w:val="en-GB"/>
        </w:rPr>
      </w:pPr>
      <w:r>
        <w:rPr>
          <w:rFonts w:ascii="Yu Gothic" w:eastAsia="Yu Gothic" w:hAnsi="Yu Gothic"/>
          <w:color w:val="385623" w:themeColor="accent6" w:themeShade="80"/>
          <w:sz w:val="32"/>
          <w:szCs w:val="32"/>
          <w:lang w:val="en-GB"/>
        </w:rPr>
        <w:t xml:space="preserve">  </w:t>
      </w:r>
      <w:r w:rsidR="00BF4616">
        <w:rPr>
          <w:rFonts w:ascii="Yu Gothic" w:eastAsia="Yu Gothic" w:hAnsi="Yu Gothic"/>
          <w:color w:val="385623" w:themeColor="accent6" w:themeShade="80"/>
          <w:sz w:val="32"/>
          <w:szCs w:val="32"/>
          <w:lang w:val="en-GB"/>
        </w:rPr>
        <w:tab/>
      </w:r>
      <w:r>
        <w:rPr>
          <w:rFonts w:ascii="Yu Gothic" w:eastAsia="Yu Gothic" w:hAnsi="Yu Gothic"/>
          <w:color w:val="385623" w:themeColor="accent6" w:themeShade="80"/>
          <w:sz w:val="32"/>
          <w:szCs w:val="32"/>
          <w:lang w:val="en-GB"/>
        </w:rPr>
        <w:t xml:space="preserve"> </w:t>
      </w:r>
      <w:r w:rsidRPr="00536DB8">
        <w:rPr>
          <w:rFonts w:ascii="Yu Gothic" w:eastAsia="Yu Gothic" w:hAnsi="Yu Gothic"/>
          <w:color w:val="1F3864" w:themeColor="accent1" w:themeShade="80"/>
          <w:sz w:val="32"/>
          <w:szCs w:val="32"/>
          <w:lang w:val="en-GB"/>
        </w:rPr>
        <w:t>Types of dependency injection: -</w:t>
      </w:r>
    </w:p>
    <w:p w:rsidR="00536DB8" w:rsidRDefault="00536DB8"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b/>
      </w:r>
      <w:r w:rsidR="00BF4616">
        <w:rPr>
          <w:rFonts w:ascii="Yu Gothic" w:eastAsia="Yu Gothic" w:hAnsi="Yu Gothic"/>
          <w:color w:val="385623" w:themeColor="accent6" w:themeShade="80"/>
          <w:sz w:val="32"/>
          <w:szCs w:val="32"/>
          <w:lang w:val="en-GB"/>
        </w:rPr>
        <w:tab/>
      </w:r>
      <w:r w:rsidR="00BF4616">
        <w:rPr>
          <w:rFonts w:ascii="Yu Gothic" w:eastAsia="Yu Gothic" w:hAnsi="Yu Gothic"/>
          <w:color w:val="385623" w:themeColor="accent6" w:themeShade="80"/>
          <w:sz w:val="32"/>
          <w:szCs w:val="32"/>
          <w:lang w:val="en-GB"/>
        </w:rPr>
        <w:tab/>
      </w:r>
      <w:r>
        <w:rPr>
          <w:rFonts w:ascii="Yu Gothic" w:eastAsia="Yu Gothic" w:hAnsi="Yu Gothic"/>
          <w:color w:val="385623" w:themeColor="accent6" w:themeShade="80"/>
          <w:sz w:val="32"/>
          <w:szCs w:val="32"/>
          <w:lang w:val="en-GB"/>
        </w:rPr>
        <w:t>Spring framework avails two ways to inject dependency: -</w:t>
      </w:r>
    </w:p>
    <w:p w:rsidR="00536DB8" w:rsidRDefault="00536DB8" w:rsidP="00536DB8">
      <w:pPr>
        <w:pStyle w:val="NoSpacing"/>
        <w:ind w:left="1440"/>
        <w:rPr>
          <w:rFonts w:ascii="Yu Gothic" w:eastAsia="Yu Gothic" w:hAnsi="Yu Gothic"/>
          <w:color w:val="385623" w:themeColor="accent6" w:themeShade="80"/>
          <w:sz w:val="32"/>
          <w:szCs w:val="32"/>
          <w:lang w:val="en-GB"/>
        </w:rPr>
      </w:pPr>
      <w:r w:rsidRPr="00536DB8">
        <w:rPr>
          <w:rFonts w:ascii="Yu Gothic" w:eastAsia="Yu Gothic" w:hAnsi="Yu Gothic"/>
          <w:color w:val="1F3864" w:themeColor="accent1" w:themeShade="80"/>
          <w:sz w:val="32"/>
          <w:szCs w:val="32"/>
          <w:lang w:val="en-GB"/>
        </w:rPr>
        <w:t xml:space="preserve">By constructor: - </w:t>
      </w:r>
      <w:r>
        <w:rPr>
          <w:rFonts w:ascii="Yu Gothic" w:eastAsia="Yu Gothic" w:hAnsi="Yu Gothic"/>
          <w:color w:val="385623" w:themeColor="accent6" w:themeShade="80"/>
          <w:sz w:val="32"/>
          <w:szCs w:val="32"/>
          <w:lang w:val="en-GB"/>
        </w:rPr>
        <w:t>The &lt;constructor-arg&gt; subelement of &lt;bean&gt; is used for constructor injection.</w:t>
      </w:r>
    </w:p>
    <w:p w:rsidR="001A5FE1" w:rsidRDefault="00536DB8" w:rsidP="00484722">
      <w:pPr>
        <w:pStyle w:val="NoSpacing"/>
        <w:ind w:left="1440"/>
        <w:rPr>
          <w:rFonts w:ascii="Yu Gothic" w:eastAsia="Yu Gothic" w:hAnsi="Yu Gothic"/>
          <w:color w:val="385623" w:themeColor="accent6" w:themeShade="80"/>
          <w:sz w:val="32"/>
          <w:szCs w:val="32"/>
          <w:lang w:val="en-GB"/>
        </w:rPr>
      </w:pPr>
      <w:r>
        <w:rPr>
          <w:rFonts w:ascii="Yu Gothic" w:eastAsia="Yu Gothic" w:hAnsi="Yu Gothic"/>
          <w:color w:val="1F3864" w:themeColor="accent1" w:themeShade="80"/>
          <w:sz w:val="32"/>
          <w:szCs w:val="32"/>
          <w:lang w:val="en-GB"/>
        </w:rPr>
        <w:t>By setter method:</w:t>
      </w:r>
      <w:r>
        <w:rPr>
          <w:rFonts w:ascii="Yu Gothic" w:eastAsia="Yu Gothic" w:hAnsi="Yu Gothic"/>
          <w:color w:val="385623" w:themeColor="accent6" w:themeShade="80"/>
          <w:sz w:val="32"/>
          <w:szCs w:val="32"/>
          <w:lang w:val="en-GB"/>
        </w:rPr>
        <w:t xml:space="preserve"> - The &lt;property&gt; subelement of &lt;bean&gt; is used for setter injection</w:t>
      </w:r>
      <w:r w:rsidR="00734D2B">
        <w:rPr>
          <w:rFonts w:ascii="Yu Gothic" w:eastAsia="Yu Gothic" w:hAnsi="Yu Gothic"/>
          <w:color w:val="385623" w:themeColor="accent6" w:themeShade="80"/>
          <w:sz w:val="32"/>
          <w:szCs w:val="32"/>
          <w:lang w:val="en-GB"/>
        </w:rPr>
        <w:t>.</w:t>
      </w:r>
    </w:p>
    <w:p w:rsidR="001E01AF" w:rsidRDefault="001E01AF" w:rsidP="00484722">
      <w:pPr>
        <w:pStyle w:val="NoSpacing"/>
        <w:ind w:left="1440"/>
        <w:rPr>
          <w:rFonts w:ascii="Yu Gothic" w:eastAsia="Yu Gothic" w:hAnsi="Yu Gothic"/>
          <w:color w:val="385623" w:themeColor="accent6" w:themeShade="80"/>
          <w:sz w:val="32"/>
          <w:szCs w:val="32"/>
          <w:lang w:val="en-GB"/>
        </w:rPr>
      </w:pPr>
    </w:p>
    <w:p w:rsidR="001E01AF" w:rsidRPr="00443B97" w:rsidRDefault="001E01AF" w:rsidP="00484722">
      <w:pPr>
        <w:pStyle w:val="NoSpacing"/>
        <w:ind w:left="1440"/>
        <w:rPr>
          <w:rFonts w:ascii="Yu Gothic" w:eastAsia="Yu Gothic" w:hAnsi="Yu Gothic"/>
          <w:color w:val="1F3864" w:themeColor="accent1" w:themeShade="80"/>
          <w:sz w:val="32"/>
          <w:szCs w:val="32"/>
          <w:lang w:val="en-GB"/>
        </w:rPr>
      </w:pPr>
      <w:r w:rsidRPr="00443B97">
        <w:rPr>
          <w:rFonts w:ascii="Yu Gothic" w:eastAsia="Yu Gothic" w:hAnsi="Yu Gothic"/>
          <w:color w:val="1F3864" w:themeColor="accent1" w:themeShade="80"/>
          <w:sz w:val="32"/>
          <w:szCs w:val="32"/>
          <w:lang w:val="en-GB"/>
        </w:rPr>
        <w:t>Example:</w:t>
      </w:r>
      <w:r w:rsidR="00443B97" w:rsidRPr="00443B97">
        <w:rPr>
          <w:rFonts w:ascii="Yu Gothic" w:eastAsia="Yu Gothic" w:hAnsi="Yu Gothic"/>
          <w:color w:val="1F3864" w:themeColor="accent1" w:themeShade="80"/>
          <w:sz w:val="32"/>
          <w:szCs w:val="32"/>
          <w:lang w:val="en-GB"/>
        </w:rPr>
        <w:t xml:space="preserve"> </w:t>
      </w:r>
      <w:r w:rsidRPr="00443B97">
        <w:rPr>
          <w:rFonts w:ascii="Yu Gothic" w:eastAsia="Yu Gothic" w:hAnsi="Yu Gothic"/>
          <w:color w:val="1F3864" w:themeColor="accent1" w:themeShade="80"/>
          <w:sz w:val="32"/>
          <w:szCs w:val="32"/>
          <w:lang w:val="en-GB"/>
        </w:rPr>
        <w:t>-</w:t>
      </w:r>
      <w:r w:rsidR="00443B97" w:rsidRPr="00443B97">
        <w:rPr>
          <w:rFonts w:ascii="Yu Gothic" w:eastAsia="Yu Gothic" w:hAnsi="Yu Gothic"/>
          <w:color w:val="1F3864" w:themeColor="accent1" w:themeShade="80"/>
          <w:sz w:val="32"/>
          <w:szCs w:val="32"/>
          <w:lang w:val="en-GB"/>
        </w:rPr>
        <w:t xml:space="preserve"> By constructor</w:t>
      </w:r>
      <w:r w:rsidR="0096505E">
        <w:rPr>
          <w:rFonts w:ascii="Yu Gothic" w:eastAsia="Yu Gothic" w:hAnsi="Yu Gothic"/>
          <w:color w:val="1F3864" w:themeColor="accent1" w:themeShade="80"/>
          <w:sz w:val="32"/>
          <w:szCs w:val="32"/>
          <w:lang w:val="en-GB"/>
        </w:rPr>
        <w:t>, By setter</w:t>
      </w:r>
    </w:p>
    <w:p w:rsidR="001E01AF" w:rsidRPr="00443B97" w:rsidRDefault="001E01AF" w:rsidP="00484722">
      <w:pPr>
        <w:pStyle w:val="NoSpacing"/>
        <w:ind w:left="1440"/>
        <w:rPr>
          <w:rFonts w:ascii="Yu Gothic" w:eastAsia="Yu Gothic" w:hAnsi="Yu Gothic"/>
          <w:color w:val="1F3864" w:themeColor="accent1" w:themeShade="80"/>
          <w:sz w:val="32"/>
          <w:szCs w:val="32"/>
          <w:lang w:val="en-GB"/>
        </w:rPr>
      </w:pPr>
      <w:r w:rsidRPr="00443B97">
        <w:rPr>
          <w:rFonts w:ascii="Yu Gothic" w:eastAsia="Yu Gothic" w:hAnsi="Yu Gothic"/>
          <w:color w:val="1F3864" w:themeColor="accent1" w:themeShade="80"/>
          <w:sz w:val="32"/>
          <w:szCs w:val="32"/>
          <w:lang w:val="en-GB"/>
        </w:rPr>
        <w:t>Source code:</w:t>
      </w:r>
      <w:r w:rsidR="00443B97" w:rsidRPr="00443B97">
        <w:rPr>
          <w:rFonts w:ascii="Yu Gothic" w:eastAsia="Yu Gothic" w:hAnsi="Yu Gothic"/>
          <w:color w:val="1F3864" w:themeColor="accent1" w:themeShade="80"/>
          <w:sz w:val="32"/>
          <w:szCs w:val="32"/>
          <w:lang w:val="en-GB"/>
        </w:rPr>
        <w:t xml:space="preserve"> </w:t>
      </w:r>
      <w:r w:rsidRPr="00443B97">
        <w:rPr>
          <w:rFonts w:ascii="Yu Gothic" w:eastAsia="Yu Gothic" w:hAnsi="Yu Gothic"/>
          <w:color w:val="1F3864" w:themeColor="accent1" w:themeShade="80"/>
          <w:sz w:val="32"/>
          <w:szCs w:val="32"/>
          <w:lang w:val="en-GB"/>
        </w:rPr>
        <w:t>-</w:t>
      </w:r>
      <w:r w:rsidR="00443B97" w:rsidRPr="00443B97">
        <w:rPr>
          <w:rFonts w:ascii="Yu Gothic" w:eastAsia="Yu Gothic" w:hAnsi="Yu Gothic"/>
          <w:color w:val="1F3864" w:themeColor="accent1" w:themeShade="80"/>
          <w:sz w:val="32"/>
          <w:szCs w:val="32"/>
          <w:lang w:val="en-GB"/>
        </w:rPr>
        <w:t xml:space="preserve"> </w:t>
      </w:r>
      <w:r w:rsidRPr="00443B97">
        <w:rPr>
          <w:rFonts w:ascii="Yu Gothic" w:eastAsia="Yu Gothic" w:hAnsi="Yu Gothic"/>
          <w:color w:val="1F3864" w:themeColor="accent1" w:themeShade="80"/>
          <w:sz w:val="32"/>
          <w:szCs w:val="32"/>
          <w:lang w:val="en-GB"/>
        </w:rPr>
        <w:br/>
      </w:r>
      <w:r w:rsidR="00443B97" w:rsidRPr="00443B97">
        <w:rPr>
          <w:rFonts w:ascii="Yu Gothic" w:eastAsia="Yu Gothic" w:hAnsi="Yu Gothic"/>
          <w:color w:val="1F3864" w:themeColor="accent1" w:themeShade="80"/>
          <w:sz w:val="32"/>
          <w:szCs w:val="32"/>
          <w:lang w:val="en-GB"/>
        </w:rPr>
        <w:t>POJO class-1: -</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package</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com.edureka</w:t>
      </w:r>
      <w:proofErr w:type="gramEnd"/>
      <w:r w:rsidRPr="00443B97">
        <w:rPr>
          <w:rFonts w:ascii="Yu Gothic" w:eastAsia="Yu Gothic" w:hAnsi="Yu Gothic" w:cs="Consolas"/>
          <w:color w:val="000000"/>
          <w:sz w:val="28"/>
          <w:szCs w:val="28"/>
          <w:lang w:val="en-IN"/>
        </w:rPr>
        <w:t>.demo1;</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class</w:t>
      </w:r>
      <w:r w:rsidRPr="00443B97">
        <w:rPr>
          <w:rFonts w:ascii="Yu Gothic" w:eastAsia="Yu Gothic" w:hAnsi="Yu Gothic" w:cs="Consolas"/>
          <w:color w:val="000000"/>
          <w:sz w:val="28"/>
          <w:szCs w:val="28"/>
          <w:lang w:val="en-IN"/>
        </w:rPr>
        <w:t xml:space="preserve"> Address {</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 xml:space="preserve">String </w:t>
      </w:r>
      <w:r w:rsidRPr="00443B97">
        <w:rPr>
          <w:rFonts w:ascii="Yu Gothic" w:eastAsia="Yu Gothic" w:hAnsi="Yu Gothic" w:cs="Consolas"/>
          <w:color w:val="0000C0"/>
          <w:sz w:val="28"/>
          <w:szCs w:val="28"/>
          <w:lang w:val="en-IN"/>
        </w:rPr>
        <w:t>city</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 xml:space="preserve">String </w:t>
      </w:r>
      <w:r w:rsidRPr="00443B97">
        <w:rPr>
          <w:rFonts w:ascii="Yu Gothic" w:eastAsia="Yu Gothic" w:hAnsi="Yu Gothic" w:cs="Consolas"/>
          <w:color w:val="0000C0"/>
          <w:sz w:val="28"/>
          <w:szCs w:val="28"/>
          <w:lang w:val="en-IN"/>
        </w:rPr>
        <w:t>state</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int</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0000C0"/>
          <w:sz w:val="28"/>
          <w:szCs w:val="28"/>
          <w:lang w:val="en-IN"/>
        </w:rPr>
        <w:t>Zipcode</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Address(</w:t>
      </w:r>
      <w:proofErr w:type="gramEnd"/>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Address(</w:t>
      </w:r>
      <w:proofErr w:type="gramEnd"/>
      <w:r w:rsidRPr="00443B97">
        <w:rPr>
          <w:rFonts w:ascii="Yu Gothic" w:eastAsia="Yu Gothic" w:hAnsi="Yu Gothic" w:cs="Consolas"/>
          <w:color w:val="000000"/>
          <w:sz w:val="28"/>
          <w:szCs w:val="28"/>
          <w:lang w:val="en-IN"/>
        </w:rPr>
        <w:t xml:space="preserve">String </w:t>
      </w:r>
      <w:r w:rsidRPr="00443B97">
        <w:rPr>
          <w:rFonts w:ascii="Yu Gothic" w:eastAsia="Yu Gothic" w:hAnsi="Yu Gothic" w:cs="Consolas"/>
          <w:color w:val="6A3E3E"/>
          <w:sz w:val="28"/>
          <w:szCs w:val="28"/>
          <w:lang w:val="en-IN"/>
        </w:rPr>
        <w:t>city</w:t>
      </w:r>
      <w:r w:rsidRPr="00443B97">
        <w:rPr>
          <w:rFonts w:ascii="Yu Gothic" w:eastAsia="Yu Gothic" w:hAnsi="Yu Gothic" w:cs="Consolas"/>
          <w:color w:val="000000"/>
          <w:sz w:val="28"/>
          <w:szCs w:val="28"/>
          <w:lang w:val="en-IN"/>
        </w:rPr>
        <w:t xml:space="preserve">, String </w:t>
      </w:r>
      <w:r w:rsidRPr="00443B97">
        <w:rPr>
          <w:rFonts w:ascii="Yu Gothic" w:eastAsia="Yu Gothic" w:hAnsi="Yu Gothic" w:cs="Consolas"/>
          <w:color w:val="6A3E3E"/>
          <w:sz w:val="28"/>
          <w:szCs w:val="28"/>
          <w:lang w:val="en-IN"/>
        </w:rPr>
        <w:t>state</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int</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6A3E3E"/>
          <w:sz w:val="28"/>
          <w:szCs w:val="28"/>
          <w:lang w:val="en-IN"/>
        </w:rPr>
        <w:t>zipcode</w:t>
      </w:r>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proofErr w:type="gramStart"/>
      <w:r w:rsidRPr="00443B97">
        <w:rPr>
          <w:rFonts w:ascii="Yu Gothic" w:eastAsia="Yu Gothic" w:hAnsi="Yu Gothic" w:cs="Consolas"/>
          <w:b/>
          <w:bCs/>
          <w:color w:val="7F0055"/>
          <w:sz w:val="28"/>
          <w:szCs w:val="28"/>
          <w:lang w:val="en-IN"/>
        </w:rPr>
        <w:t>super</w:t>
      </w:r>
      <w:r w:rsidRPr="00443B97">
        <w:rPr>
          <w:rFonts w:ascii="Yu Gothic" w:eastAsia="Yu Gothic" w:hAnsi="Yu Gothic" w:cs="Consolas"/>
          <w:color w:val="000000"/>
          <w:sz w:val="28"/>
          <w:szCs w:val="28"/>
          <w:lang w:val="en-IN"/>
        </w:rPr>
        <w:t>(</w:t>
      </w:r>
      <w:proofErr w:type="gramEnd"/>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proofErr w:type="gramStart"/>
      <w:r w:rsidRPr="00443B97">
        <w:rPr>
          <w:rFonts w:ascii="Yu Gothic" w:eastAsia="Yu Gothic" w:hAnsi="Yu Gothic" w:cs="Consolas"/>
          <w:b/>
          <w:bCs/>
          <w:color w:val="7F0055"/>
          <w:sz w:val="28"/>
          <w:szCs w:val="28"/>
          <w:lang w:val="en-IN"/>
        </w:rPr>
        <w:t>this</w:t>
      </w:r>
      <w:r w:rsidRPr="00443B97">
        <w:rPr>
          <w:rFonts w:ascii="Yu Gothic" w:eastAsia="Yu Gothic" w:hAnsi="Yu Gothic" w:cs="Consolas"/>
          <w:color w:val="000000"/>
          <w:sz w:val="28"/>
          <w:szCs w:val="28"/>
          <w:lang w:val="en-IN"/>
        </w:rPr>
        <w:t>.</w:t>
      </w:r>
      <w:r w:rsidRPr="00443B97">
        <w:rPr>
          <w:rFonts w:ascii="Yu Gothic" w:eastAsia="Yu Gothic" w:hAnsi="Yu Gothic" w:cs="Consolas"/>
          <w:color w:val="0000C0"/>
          <w:sz w:val="28"/>
          <w:szCs w:val="28"/>
          <w:lang w:val="en-IN"/>
        </w:rPr>
        <w:t>city</w:t>
      </w:r>
      <w:proofErr w:type="gramEnd"/>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6A3E3E"/>
          <w:sz w:val="28"/>
          <w:szCs w:val="28"/>
          <w:lang w:val="en-IN"/>
        </w:rPr>
        <w:t>city</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proofErr w:type="gramStart"/>
      <w:r w:rsidRPr="00443B97">
        <w:rPr>
          <w:rFonts w:ascii="Yu Gothic" w:eastAsia="Yu Gothic" w:hAnsi="Yu Gothic" w:cs="Consolas"/>
          <w:b/>
          <w:bCs/>
          <w:color w:val="7F0055"/>
          <w:sz w:val="28"/>
          <w:szCs w:val="28"/>
          <w:lang w:val="en-IN"/>
        </w:rPr>
        <w:t>this</w:t>
      </w:r>
      <w:r w:rsidRPr="00443B97">
        <w:rPr>
          <w:rFonts w:ascii="Yu Gothic" w:eastAsia="Yu Gothic" w:hAnsi="Yu Gothic" w:cs="Consolas"/>
          <w:color w:val="000000"/>
          <w:sz w:val="28"/>
          <w:szCs w:val="28"/>
          <w:lang w:val="en-IN"/>
        </w:rPr>
        <w:t>.</w:t>
      </w:r>
      <w:r w:rsidRPr="00443B97">
        <w:rPr>
          <w:rFonts w:ascii="Yu Gothic" w:eastAsia="Yu Gothic" w:hAnsi="Yu Gothic" w:cs="Consolas"/>
          <w:color w:val="0000C0"/>
          <w:sz w:val="28"/>
          <w:szCs w:val="28"/>
          <w:lang w:val="en-IN"/>
        </w:rPr>
        <w:t>state</w:t>
      </w:r>
      <w:proofErr w:type="gramEnd"/>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6A3E3E"/>
          <w:sz w:val="28"/>
          <w:szCs w:val="28"/>
          <w:lang w:val="en-IN"/>
        </w:rPr>
        <w:t>state</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C0"/>
          <w:sz w:val="28"/>
          <w:szCs w:val="28"/>
          <w:lang w:val="en-IN"/>
        </w:rPr>
        <w:t>Zipcode</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6A3E3E"/>
          <w:sz w:val="28"/>
          <w:szCs w:val="28"/>
          <w:lang w:val="en-IN"/>
        </w:rPr>
        <w:t>zipcode</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646464"/>
          <w:sz w:val="28"/>
          <w:szCs w:val="28"/>
          <w:lang w:val="en-IN"/>
        </w:rPr>
        <w:t>@Override</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String </w:t>
      </w:r>
      <w:proofErr w:type="gramStart"/>
      <w:r w:rsidRPr="00443B97">
        <w:rPr>
          <w:rFonts w:ascii="Yu Gothic" w:eastAsia="Yu Gothic" w:hAnsi="Yu Gothic" w:cs="Consolas"/>
          <w:color w:val="000000"/>
          <w:sz w:val="28"/>
          <w:szCs w:val="28"/>
          <w:lang w:val="en-IN"/>
        </w:rPr>
        <w:t>toString(</w:t>
      </w:r>
      <w:proofErr w:type="gramEnd"/>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return</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2A00FF"/>
          <w:sz w:val="28"/>
          <w:szCs w:val="28"/>
          <w:lang w:val="en-IN"/>
        </w:rPr>
        <w:t>"Address [city="</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0000C0"/>
          <w:sz w:val="28"/>
          <w:szCs w:val="28"/>
          <w:lang w:val="en-IN"/>
        </w:rPr>
        <w:t>city</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2A00FF"/>
          <w:sz w:val="28"/>
          <w:szCs w:val="28"/>
          <w:lang w:val="en-IN"/>
        </w:rPr>
        <w:t>", state="</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0000C0"/>
          <w:sz w:val="28"/>
          <w:szCs w:val="28"/>
          <w:lang w:val="en-IN"/>
        </w:rPr>
        <w:t>state</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2A00FF"/>
          <w:sz w:val="28"/>
          <w:szCs w:val="28"/>
          <w:lang w:val="en-IN"/>
        </w:rPr>
        <w:t>", Zipcode="</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0000C0"/>
          <w:sz w:val="28"/>
          <w:szCs w:val="28"/>
          <w:lang w:val="en-IN"/>
        </w:rPr>
        <w:t>Zipcode</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2A00FF"/>
          <w:sz w:val="28"/>
          <w:szCs w:val="28"/>
          <w:lang w:val="en-IN"/>
        </w:rPr>
        <w:t>"]"</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String </w:t>
      </w:r>
      <w:proofErr w:type="gramStart"/>
      <w:r w:rsidRPr="00443B97">
        <w:rPr>
          <w:rFonts w:ascii="Yu Gothic" w:eastAsia="Yu Gothic" w:hAnsi="Yu Gothic" w:cs="Consolas"/>
          <w:color w:val="000000"/>
          <w:sz w:val="28"/>
          <w:szCs w:val="28"/>
          <w:lang w:val="en-IN"/>
        </w:rPr>
        <w:t>getCity(</w:t>
      </w:r>
      <w:proofErr w:type="gramEnd"/>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return</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0000C0"/>
          <w:sz w:val="28"/>
          <w:szCs w:val="28"/>
          <w:lang w:val="en-IN"/>
        </w:rPr>
        <w:t>city</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void</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setCity(</w:t>
      </w:r>
      <w:proofErr w:type="gramEnd"/>
      <w:r w:rsidRPr="00443B97">
        <w:rPr>
          <w:rFonts w:ascii="Yu Gothic" w:eastAsia="Yu Gothic" w:hAnsi="Yu Gothic" w:cs="Consolas"/>
          <w:color w:val="000000"/>
          <w:sz w:val="28"/>
          <w:szCs w:val="28"/>
          <w:lang w:val="en-IN"/>
        </w:rPr>
        <w:t xml:space="preserve">String </w:t>
      </w:r>
      <w:r w:rsidRPr="00443B97">
        <w:rPr>
          <w:rFonts w:ascii="Yu Gothic" w:eastAsia="Yu Gothic" w:hAnsi="Yu Gothic" w:cs="Consolas"/>
          <w:color w:val="6A3E3E"/>
          <w:sz w:val="28"/>
          <w:szCs w:val="28"/>
          <w:lang w:val="en-IN"/>
        </w:rPr>
        <w:t>city</w:t>
      </w:r>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proofErr w:type="gramStart"/>
      <w:r w:rsidRPr="00443B97">
        <w:rPr>
          <w:rFonts w:ascii="Yu Gothic" w:eastAsia="Yu Gothic" w:hAnsi="Yu Gothic" w:cs="Consolas"/>
          <w:b/>
          <w:bCs/>
          <w:color w:val="7F0055"/>
          <w:sz w:val="28"/>
          <w:szCs w:val="28"/>
          <w:lang w:val="en-IN"/>
        </w:rPr>
        <w:t>this</w:t>
      </w:r>
      <w:r w:rsidRPr="00443B97">
        <w:rPr>
          <w:rFonts w:ascii="Yu Gothic" w:eastAsia="Yu Gothic" w:hAnsi="Yu Gothic" w:cs="Consolas"/>
          <w:color w:val="000000"/>
          <w:sz w:val="28"/>
          <w:szCs w:val="28"/>
          <w:lang w:val="en-IN"/>
        </w:rPr>
        <w:t>.</w:t>
      </w:r>
      <w:r w:rsidRPr="00443B97">
        <w:rPr>
          <w:rFonts w:ascii="Yu Gothic" w:eastAsia="Yu Gothic" w:hAnsi="Yu Gothic" w:cs="Consolas"/>
          <w:color w:val="0000C0"/>
          <w:sz w:val="28"/>
          <w:szCs w:val="28"/>
          <w:lang w:val="en-IN"/>
        </w:rPr>
        <w:t>city</w:t>
      </w:r>
      <w:proofErr w:type="gramEnd"/>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6A3E3E"/>
          <w:sz w:val="28"/>
          <w:szCs w:val="28"/>
          <w:lang w:val="en-IN"/>
        </w:rPr>
        <w:t>city</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String </w:t>
      </w:r>
      <w:proofErr w:type="gramStart"/>
      <w:r w:rsidRPr="00443B97">
        <w:rPr>
          <w:rFonts w:ascii="Yu Gothic" w:eastAsia="Yu Gothic" w:hAnsi="Yu Gothic" w:cs="Consolas"/>
          <w:color w:val="000000"/>
          <w:sz w:val="28"/>
          <w:szCs w:val="28"/>
          <w:lang w:val="en-IN"/>
        </w:rPr>
        <w:t>getState(</w:t>
      </w:r>
      <w:proofErr w:type="gramEnd"/>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return</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0000C0"/>
          <w:sz w:val="28"/>
          <w:szCs w:val="28"/>
          <w:lang w:val="en-IN"/>
        </w:rPr>
        <w:t>state</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void</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setState(</w:t>
      </w:r>
      <w:proofErr w:type="gramEnd"/>
      <w:r w:rsidRPr="00443B97">
        <w:rPr>
          <w:rFonts w:ascii="Yu Gothic" w:eastAsia="Yu Gothic" w:hAnsi="Yu Gothic" w:cs="Consolas"/>
          <w:color w:val="000000"/>
          <w:sz w:val="28"/>
          <w:szCs w:val="28"/>
          <w:lang w:val="en-IN"/>
        </w:rPr>
        <w:t xml:space="preserve">String </w:t>
      </w:r>
      <w:r w:rsidRPr="00443B97">
        <w:rPr>
          <w:rFonts w:ascii="Yu Gothic" w:eastAsia="Yu Gothic" w:hAnsi="Yu Gothic" w:cs="Consolas"/>
          <w:color w:val="6A3E3E"/>
          <w:sz w:val="28"/>
          <w:szCs w:val="28"/>
          <w:lang w:val="en-IN"/>
        </w:rPr>
        <w:t>state</w:t>
      </w:r>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proofErr w:type="gramStart"/>
      <w:r w:rsidRPr="00443B97">
        <w:rPr>
          <w:rFonts w:ascii="Yu Gothic" w:eastAsia="Yu Gothic" w:hAnsi="Yu Gothic" w:cs="Consolas"/>
          <w:b/>
          <w:bCs/>
          <w:color w:val="7F0055"/>
          <w:sz w:val="28"/>
          <w:szCs w:val="28"/>
          <w:lang w:val="en-IN"/>
        </w:rPr>
        <w:t>this</w:t>
      </w:r>
      <w:r w:rsidRPr="00443B97">
        <w:rPr>
          <w:rFonts w:ascii="Yu Gothic" w:eastAsia="Yu Gothic" w:hAnsi="Yu Gothic" w:cs="Consolas"/>
          <w:color w:val="000000"/>
          <w:sz w:val="28"/>
          <w:szCs w:val="28"/>
          <w:lang w:val="en-IN"/>
        </w:rPr>
        <w:t>.</w:t>
      </w:r>
      <w:r w:rsidRPr="00443B97">
        <w:rPr>
          <w:rFonts w:ascii="Yu Gothic" w:eastAsia="Yu Gothic" w:hAnsi="Yu Gothic" w:cs="Consolas"/>
          <w:color w:val="0000C0"/>
          <w:sz w:val="28"/>
          <w:szCs w:val="28"/>
          <w:lang w:val="en-IN"/>
        </w:rPr>
        <w:t>state</w:t>
      </w:r>
      <w:proofErr w:type="gramEnd"/>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6A3E3E"/>
          <w:sz w:val="28"/>
          <w:szCs w:val="28"/>
          <w:lang w:val="en-IN"/>
        </w:rPr>
        <w:t>state</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int</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getZipcode(</w:t>
      </w:r>
      <w:proofErr w:type="gramEnd"/>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return</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0000C0"/>
          <w:sz w:val="28"/>
          <w:szCs w:val="28"/>
          <w:lang w:val="en-IN"/>
        </w:rPr>
        <w:t>Zipcode</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void</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setZipcode(</w:t>
      </w:r>
      <w:proofErr w:type="gramEnd"/>
      <w:r w:rsidRPr="00443B97">
        <w:rPr>
          <w:rFonts w:ascii="Yu Gothic" w:eastAsia="Yu Gothic" w:hAnsi="Yu Gothic" w:cs="Consolas"/>
          <w:b/>
          <w:bCs/>
          <w:color w:val="7F0055"/>
          <w:sz w:val="28"/>
          <w:szCs w:val="28"/>
          <w:lang w:val="en-IN"/>
        </w:rPr>
        <w:t>int</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6A3E3E"/>
          <w:sz w:val="28"/>
          <w:szCs w:val="28"/>
          <w:lang w:val="en-IN"/>
        </w:rPr>
        <w:t>zipcode</w:t>
      </w:r>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C0"/>
          <w:sz w:val="28"/>
          <w:szCs w:val="28"/>
          <w:lang w:val="en-IN"/>
        </w:rPr>
        <w:t>Zipcode</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6A3E3E"/>
          <w:sz w:val="28"/>
          <w:szCs w:val="28"/>
          <w:lang w:val="en-IN"/>
        </w:rPr>
        <w:t>zipcode</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84722">
      <w:pPr>
        <w:pStyle w:val="NoSpacing"/>
        <w:ind w:left="1440"/>
        <w:rPr>
          <w:rFonts w:ascii="Yu Gothic" w:eastAsia="Yu Gothic" w:hAnsi="Yu Gothic"/>
          <w:color w:val="385623" w:themeColor="accent6" w:themeShade="80"/>
          <w:sz w:val="32"/>
          <w:szCs w:val="32"/>
          <w:lang w:val="en-GB"/>
        </w:rPr>
      </w:pPr>
      <w:r w:rsidRPr="00443B97">
        <w:rPr>
          <w:rFonts w:ascii="Yu Gothic" w:eastAsia="Yu Gothic" w:hAnsi="Yu Gothic"/>
          <w:color w:val="385623" w:themeColor="accent6" w:themeShade="80"/>
          <w:sz w:val="32"/>
          <w:szCs w:val="32"/>
          <w:lang w:val="en-GB"/>
        </w:rPr>
        <w:t>POJO class-2: -</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package</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com.edureka</w:t>
      </w:r>
      <w:proofErr w:type="gramEnd"/>
      <w:r w:rsidRPr="00443B97">
        <w:rPr>
          <w:rFonts w:ascii="Yu Gothic" w:eastAsia="Yu Gothic" w:hAnsi="Yu Gothic" w:cs="Consolas"/>
          <w:color w:val="000000"/>
          <w:sz w:val="28"/>
          <w:szCs w:val="28"/>
          <w:lang w:val="en-IN"/>
        </w:rPr>
        <w:t>.demo1;</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class</w:t>
      </w:r>
      <w:r w:rsidRPr="00443B97">
        <w:rPr>
          <w:rFonts w:ascii="Yu Gothic" w:eastAsia="Yu Gothic" w:hAnsi="Yu Gothic" w:cs="Consolas"/>
          <w:color w:val="000000"/>
          <w:sz w:val="28"/>
          <w:szCs w:val="28"/>
          <w:lang w:val="en-IN"/>
        </w:rPr>
        <w:t xml:space="preserve"> Employee {</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int</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0000C0"/>
          <w:sz w:val="28"/>
          <w:szCs w:val="28"/>
          <w:lang w:val="en-IN"/>
        </w:rPr>
        <w:t>eid</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 xml:space="preserve">String </w:t>
      </w:r>
      <w:r w:rsidRPr="00443B97">
        <w:rPr>
          <w:rFonts w:ascii="Yu Gothic" w:eastAsia="Yu Gothic" w:hAnsi="Yu Gothic" w:cs="Consolas"/>
          <w:color w:val="0000C0"/>
          <w:sz w:val="28"/>
          <w:szCs w:val="28"/>
          <w:lang w:val="en-IN"/>
        </w:rPr>
        <w:t>ename</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 xml:space="preserve">Address </w:t>
      </w:r>
      <w:r w:rsidRPr="00443B97">
        <w:rPr>
          <w:rFonts w:ascii="Yu Gothic" w:eastAsia="Yu Gothic" w:hAnsi="Yu Gothic" w:cs="Consolas"/>
          <w:color w:val="0000C0"/>
          <w:sz w:val="28"/>
          <w:szCs w:val="28"/>
          <w:lang w:val="en-IN"/>
        </w:rPr>
        <w:t>address</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3F7F5F"/>
          <w:sz w:val="28"/>
          <w:szCs w:val="28"/>
          <w:lang w:val="en-IN"/>
        </w:rPr>
        <w:t>//constructor injection</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Employee( Address</w:t>
      </w:r>
      <w:proofErr w:type="gramEnd"/>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6A3E3E"/>
          <w:sz w:val="28"/>
          <w:szCs w:val="28"/>
          <w:lang w:val="en-IN"/>
        </w:rPr>
        <w:t>address</w:t>
      </w:r>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proofErr w:type="gramStart"/>
      <w:r w:rsidRPr="00443B97">
        <w:rPr>
          <w:rFonts w:ascii="Yu Gothic" w:eastAsia="Yu Gothic" w:hAnsi="Yu Gothic" w:cs="Consolas"/>
          <w:b/>
          <w:bCs/>
          <w:color w:val="7F0055"/>
          <w:sz w:val="28"/>
          <w:szCs w:val="28"/>
          <w:lang w:val="en-IN"/>
        </w:rPr>
        <w:t>this</w:t>
      </w:r>
      <w:r w:rsidRPr="00443B97">
        <w:rPr>
          <w:rFonts w:ascii="Yu Gothic" w:eastAsia="Yu Gothic" w:hAnsi="Yu Gothic" w:cs="Consolas"/>
          <w:color w:val="000000"/>
          <w:sz w:val="28"/>
          <w:szCs w:val="28"/>
          <w:lang w:val="en-IN"/>
        </w:rPr>
        <w:t>.</w:t>
      </w:r>
      <w:r w:rsidRPr="00443B97">
        <w:rPr>
          <w:rFonts w:ascii="Yu Gothic" w:eastAsia="Yu Gothic" w:hAnsi="Yu Gothic" w:cs="Consolas"/>
          <w:color w:val="0000C0"/>
          <w:sz w:val="28"/>
          <w:szCs w:val="28"/>
          <w:lang w:val="en-IN"/>
        </w:rPr>
        <w:t>address</w:t>
      </w:r>
      <w:proofErr w:type="gramEnd"/>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6A3E3E"/>
          <w:sz w:val="28"/>
          <w:szCs w:val="28"/>
          <w:lang w:val="en-IN"/>
        </w:rPr>
        <w:t>address</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Employee(</w:t>
      </w:r>
      <w:proofErr w:type="gramEnd"/>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646464"/>
          <w:sz w:val="28"/>
          <w:szCs w:val="28"/>
          <w:lang w:val="en-IN"/>
        </w:rPr>
        <w:t>@Override</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String </w:t>
      </w:r>
      <w:proofErr w:type="gramStart"/>
      <w:r w:rsidRPr="00443B97">
        <w:rPr>
          <w:rFonts w:ascii="Yu Gothic" w:eastAsia="Yu Gothic" w:hAnsi="Yu Gothic" w:cs="Consolas"/>
          <w:color w:val="000000"/>
          <w:sz w:val="28"/>
          <w:szCs w:val="28"/>
          <w:lang w:val="en-IN"/>
        </w:rPr>
        <w:t>toString(</w:t>
      </w:r>
      <w:proofErr w:type="gramEnd"/>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return</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2A00FF"/>
          <w:sz w:val="28"/>
          <w:szCs w:val="28"/>
          <w:lang w:val="en-IN"/>
        </w:rPr>
        <w:t>"Employee [eid="</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0000C0"/>
          <w:sz w:val="28"/>
          <w:szCs w:val="28"/>
          <w:lang w:val="en-IN"/>
        </w:rPr>
        <w:t>eid</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2A00FF"/>
          <w:sz w:val="28"/>
          <w:szCs w:val="28"/>
          <w:lang w:val="en-IN"/>
        </w:rPr>
        <w:t>", ename="</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0000C0"/>
          <w:sz w:val="28"/>
          <w:szCs w:val="28"/>
          <w:lang w:val="en-IN"/>
        </w:rPr>
        <w:t>ename</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2A00FF"/>
          <w:sz w:val="28"/>
          <w:szCs w:val="28"/>
          <w:lang w:val="en-IN"/>
        </w:rPr>
        <w:t>", address="</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0000C0"/>
          <w:sz w:val="28"/>
          <w:szCs w:val="28"/>
          <w:lang w:val="en-IN"/>
        </w:rPr>
        <w:t>address</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2A00FF"/>
          <w:sz w:val="28"/>
          <w:szCs w:val="28"/>
          <w:lang w:val="en-IN"/>
        </w:rPr>
        <w:t>"]"</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int</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getEid(</w:t>
      </w:r>
      <w:proofErr w:type="gramEnd"/>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return</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0000C0"/>
          <w:sz w:val="28"/>
          <w:szCs w:val="28"/>
          <w:lang w:val="en-IN"/>
        </w:rPr>
        <w:t>eid</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void</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setEid(</w:t>
      </w:r>
      <w:proofErr w:type="gramEnd"/>
      <w:r w:rsidRPr="00443B97">
        <w:rPr>
          <w:rFonts w:ascii="Yu Gothic" w:eastAsia="Yu Gothic" w:hAnsi="Yu Gothic" w:cs="Consolas"/>
          <w:b/>
          <w:bCs/>
          <w:color w:val="7F0055"/>
          <w:sz w:val="28"/>
          <w:szCs w:val="28"/>
          <w:lang w:val="en-IN"/>
        </w:rPr>
        <w:t>int</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6A3E3E"/>
          <w:sz w:val="28"/>
          <w:szCs w:val="28"/>
          <w:lang w:val="en-IN"/>
        </w:rPr>
        <w:t>eid</w:t>
      </w:r>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this</w:t>
      </w:r>
      <w:r w:rsidRPr="00443B97">
        <w:rPr>
          <w:rFonts w:ascii="Yu Gothic" w:eastAsia="Yu Gothic" w:hAnsi="Yu Gothic" w:cs="Consolas"/>
          <w:color w:val="000000"/>
          <w:sz w:val="28"/>
          <w:szCs w:val="28"/>
          <w:lang w:val="en-IN"/>
        </w:rPr>
        <w:t>.</w:t>
      </w:r>
      <w:r w:rsidRPr="00443B97">
        <w:rPr>
          <w:rFonts w:ascii="Yu Gothic" w:eastAsia="Yu Gothic" w:hAnsi="Yu Gothic" w:cs="Consolas"/>
          <w:color w:val="0000C0"/>
          <w:sz w:val="28"/>
          <w:szCs w:val="28"/>
          <w:lang w:val="en-IN"/>
        </w:rPr>
        <w:t>eid</w:t>
      </w:r>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6A3E3E"/>
          <w:sz w:val="28"/>
          <w:szCs w:val="28"/>
          <w:lang w:val="en-IN"/>
        </w:rPr>
        <w:t>eid</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String </w:t>
      </w:r>
      <w:proofErr w:type="gramStart"/>
      <w:r w:rsidRPr="00443B97">
        <w:rPr>
          <w:rFonts w:ascii="Yu Gothic" w:eastAsia="Yu Gothic" w:hAnsi="Yu Gothic" w:cs="Consolas"/>
          <w:color w:val="000000"/>
          <w:sz w:val="28"/>
          <w:szCs w:val="28"/>
          <w:lang w:val="en-IN"/>
        </w:rPr>
        <w:t>getEname(</w:t>
      </w:r>
      <w:proofErr w:type="gramEnd"/>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return</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0000C0"/>
          <w:sz w:val="28"/>
          <w:szCs w:val="28"/>
          <w:lang w:val="en-IN"/>
        </w:rPr>
        <w:t>ename</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void</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setEname(</w:t>
      </w:r>
      <w:proofErr w:type="gramEnd"/>
      <w:r w:rsidRPr="00443B97">
        <w:rPr>
          <w:rFonts w:ascii="Yu Gothic" w:eastAsia="Yu Gothic" w:hAnsi="Yu Gothic" w:cs="Consolas"/>
          <w:color w:val="000000"/>
          <w:sz w:val="28"/>
          <w:szCs w:val="28"/>
          <w:lang w:val="en-IN"/>
        </w:rPr>
        <w:t xml:space="preserve">String </w:t>
      </w:r>
      <w:r w:rsidRPr="00443B97">
        <w:rPr>
          <w:rFonts w:ascii="Yu Gothic" w:eastAsia="Yu Gothic" w:hAnsi="Yu Gothic" w:cs="Consolas"/>
          <w:color w:val="6A3E3E"/>
          <w:sz w:val="28"/>
          <w:szCs w:val="28"/>
          <w:lang w:val="en-IN"/>
        </w:rPr>
        <w:t>ename</w:t>
      </w:r>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proofErr w:type="gramStart"/>
      <w:r w:rsidRPr="00443B97">
        <w:rPr>
          <w:rFonts w:ascii="Yu Gothic" w:eastAsia="Yu Gothic" w:hAnsi="Yu Gothic" w:cs="Consolas"/>
          <w:b/>
          <w:bCs/>
          <w:color w:val="7F0055"/>
          <w:sz w:val="28"/>
          <w:szCs w:val="28"/>
          <w:lang w:val="en-IN"/>
        </w:rPr>
        <w:t>this</w:t>
      </w:r>
      <w:r w:rsidRPr="00443B97">
        <w:rPr>
          <w:rFonts w:ascii="Yu Gothic" w:eastAsia="Yu Gothic" w:hAnsi="Yu Gothic" w:cs="Consolas"/>
          <w:color w:val="000000"/>
          <w:sz w:val="28"/>
          <w:szCs w:val="28"/>
          <w:lang w:val="en-IN"/>
        </w:rPr>
        <w:t>.</w:t>
      </w:r>
      <w:r w:rsidRPr="00443B97">
        <w:rPr>
          <w:rFonts w:ascii="Yu Gothic" w:eastAsia="Yu Gothic" w:hAnsi="Yu Gothic" w:cs="Consolas"/>
          <w:color w:val="0000C0"/>
          <w:sz w:val="28"/>
          <w:szCs w:val="28"/>
          <w:lang w:val="en-IN"/>
        </w:rPr>
        <w:t>ename</w:t>
      </w:r>
      <w:proofErr w:type="gramEnd"/>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6A3E3E"/>
          <w:sz w:val="28"/>
          <w:szCs w:val="28"/>
          <w:lang w:val="en-IN"/>
        </w:rPr>
        <w:t>ename</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w:t>
      </w:r>
      <w:r>
        <w:rPr>
          <w:rFonts w:ascii="Yu Gothic" w:eastAsia="Yu Gothic" w:hAnsi="Yu Gothic" w:cs="Consolas"/>
          <w:b/>
          <w:bCs/>
          <w:color w:val="7F0055"/>
          <w:sz w:val="28"/>
          <w:szCs w:val="28"/>
          <w:lang w:val="en-IN"/>
        </w:rPr>
        <w:t>c</w:t>
      </w:r>
      <w:r w:rsidRPr="00443B97">
        <w:rPr>
          <w:rFonts w:ascii="Yu Gothic" w:eastAsia="Yu Gothic" w:hAnsi="Yu Gothic" w:cs="Consolas"/>
          <w:color w:val="000000"/>
          <w:sz w:val="28"/>
          <w:szCs w:val="28"/>
          <w:lang w:val="en-IN"/>
        </w:rPr>
        <w:t xml:space="preserve"> Address </w:t>
      </w:r>
      <w:proofErr w:type="gramStart"/>
      <w:r w:rsidRPr="00443B97">
        <w:rPr>
          <w:rFonts w:ascii="Yu Gothic" w:eastAsia="Yu Gothic" w:hAnsi="Yu Gothic" w:cs="Consolas"/>
          <w:color w:val="000000"/>
          <w:sz w:val="28"/>
          <w:szCs w:val="28"/>
          <w:lang w:val="en-IN"/>
        </w:rPr>
        <w:t>getAddress(</w:t>
      </w:r>
      <w:proofErr w:type="gramEnd"/>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return</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color w:val="0000C0"/>
          <w:sz w:val="28"/>
          <w:szCs w:val="28"/>
          <w:lang w:val="en-IN"/>
        </w:rPr>
        <w:t>address</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3F7F5F"/>
          <w:sz w:val="28"/>
          <w:szCs w:val="28"/>
          <w:lang w:val="en-IN"/>
        </w:rPr>
        <w:t>//setter injection</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void</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setAddress(</w:t>
      </w:r>
      <w:proofErr w:type="gramEnd"/>
      <w:r w:rsidRPr="00443B97">
        <w:rPr>
          <w:rFonts w:ascii="Yu Gothic" w:eastAsia="Yu Gothic" w:hAnsi="Yu Gothic" w:cs="Consolas"/>
          <w:color w:val="000000"/>
          <w:sz w:val="28"/>
          <w:szCs w:val="28"/>
          <w:lang w:val="en-IN"/>
        </w:rPr>
        <w:t xml:space="preserve">Address </w:t>
      </w:r>
      <w:r w:rsidRPr="00443B97">
        <w:rPr>
          <w:rFonts w:ascii="Yu Gothic" w:eastAsia="Yu Gothic" w:hAnsi="Yu Gothic" w:cs="Consolas"/>
          <w:color w:val="6A3E3E"/>
          <w:sz w:val="28"/>
          <w:szCs w:val="28"/>
          <w:lang w:val="en-IN"/>
        </w:rPr>
        <w:t>address</w:t>
      </w:r>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proofErr w:type="gramStart"/>
      <w:r w:rsidRPr="00443B97">
        <w:rPr>
          <w:rFonts w:ascii="Yu Gothic" w:eastAsia="Yu Gothic" w:hAnsi="Yu Gothic" w:cs="Consolas"/>
          <w:b/>
          <w:bCs/>
          <w:color w:val="7F0055"/>
          <w:sz w:val="28"/>
          <w:szCs w:val="28"/>
          <w:lang w:val="en-IN"/>
        </w:rPr>
        <w:t>this</w:t>
      </w:r>
      <w:r w:rsidRPr="00443B97">
        <w:rPr>
          <w:rFonts w:ascii="Yu Gothic" w:eastAsia="Yu Gothic" w:hAnsi="Yu Gothic" w:cs="Consolas"/>
          <w:color w:val="000000"/>
          <w:sz w:val="28"/>
          <w:szCs w:val="28"/>
          <w:lang w:val="en-IN"/>
        </w:rPr>
        <w:t>.</w:t>
      </w:r>
      <w:r w:rsidRPr="00443B97">
        <w:rPr>
          <w:rFonts w:ascii="Yu Gothic" w:eastAsia="Yu Gothic" w:hAnsi="Yu Gothic" w:cs="Consolas"/>
          <w:color w:val="0000C0"/>
          <w:sz w:val="28"/>
          <w:szCs w:val="28"/>
          <w:lang w:val="en-IN"/>
        </w:rPr>
        <w:t>address</w:t>
      </w:r>
      <w:proofErr w:type="gramEnd"/>
      <w:r w:rsidRPr="00443B97">
        <w:rPr>
          <w:rFonts w:ascii="Yu Gothic" w:eastAsia="Yu Gothic" w:hAnsi="Yu Gothic" w:cs="Consolas"/>
          <w:color w:val="000000"/>
          <w:sz w:val="28"/>
          <w:szCs w:val="28"/>
          <w:lang w:val="en-IN"/>
        </w:rPr>
        <w:t xml:space="preserve"> = </w:t>
      </w:r>
      <w:r w:rsidRPr="00443B97">
        <w:rPr>
          <w:rFonts w:ascii="Yu Gothic" w:eastAsia="Yu Gothic" w:hAnsi="Yu Gothic" w:cs="Consolas"/>
          <w:color w:val="6A3E3E"/>
          <w:sz w:val="28"/>
          <w:szCs w:val="28"/>
          <w:lang w:val="en-IN"/>
        </w:rPr>
        <w:t>address</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jc w:val="both"/>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w:t>
      </w:r>
    </w:p>
    <w:p w:rsidR="00443B97" w:rsidRPr="00443B97" w:rsidRDefault="00443B97" w:rsidP="00484722">
      <w:pPr>
        <w:pStyle w:val="NoSpacing"/>
        <w:ind w:left="1440"/>
        <w:rPr>
          <w:rFonts w:ascii="Yu Gothic" w:eastAsia="Yu Gothic" w:hAnsi="Yu Gothic"/>
          <w:color w:val="385623" w:themeColor="accent6" w:themeShade="80"/>
          <w:sz w:val="32"/>
          <w:szCs w:val="32"/>
          <w:lang w:val="en-GB"/>
        </w:rPr>
      </w:pPr>
      <w:r w:rsidRPr="00443B97">
        <w:rPr>
          <w:rFonts w:ascii="Yu Gothic" w:eastAsia="Yu Gothic" w:hAnsi="Yu Gothic"/>
          <w:color w:val="385623" w:themeColor="accent6" w:themeShade="80"/>
          <w:sz w:val="32"/>
          <w:szCs w:val="32"/>
          <w:lang w:val="en-GB"/>
        </w:rPr>
        <w:t xml:space="preserve">Main </w:t>
      </w:r>
      <w:proofErr w:type="gramStart"/>
      <w:r w:rsidRPr="00443B97">
        <w:rPr>
          <w:rFonts w:ascii="Yu Gothic" w:eastAsia="Yu Gothic" w:hAnsi="Yu Gothic"/>
          <w:color w:val="385623" w:themeColor="accent6" w:themeShade="80"/>
          <w:sz w:val="32"/>
          <w:szCs w:val="32"/>
          <w:lang w:val="en-GB"/>
        </w:rPr>
        <w:t>class:-</w:t>
      </w:r>
      <w:proofErr w:type="gramEnd"/>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package</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com.edureka</w:t>
      </w:r>
      <w:proofErr w:type="gramEnd"/>
      <w:r w:rsidRPr="00443B97">
        <w:rPr>
          <w:rFonts w:ascii="Yu Gothic" w:eastAsia="Yu Gothic" w:hAnsi="Yu Gothic" w:cs="Consolas"/>
          <w:color w:val="000000"/>
          <w:sz w:val="28"/>
          <w:szCs w:val="28"/>
          <w:lang w:val="en-IN"/>
        </w:rPr>
        <w:t>.demo1;</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import</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org.springframework</w:t>
      </w:r>
      <w:proofErr w:type="gramEnd"/>
      <w:r w:rsidRPr="00443B97">
        <w:rPr>
          <w:rFonts w:ascii="Yu Gothic" w:eastAsia="Yu Gothic" w:hAnsi="Yu Gothic" w:cs="Consolas"/>
          <w:color w:val="000000"/>
          <w:sz w:val="28"/>
          <w:szCs w:val="28"/>
          <w:lang w:val="en-IN"/>
        </w:rPr>
        <w:t>.context.ApplicationContext;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import</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or</w:t>
      </w:r>
      <w:r>
        <w:rPr>
          <w:rFonts w:ascii="Yu Gothic" w:eastAsia="Yu Gothic" w:hAnsi="Yu Gothic" w:cs="Consolas"/>
          <w:color w:val="000000"/>
          <w:sz w:val="28"/>
          <w:szCs w:val="28"/>
          <w:lang w:val="en-IN"/>
        </w:rPr>
        <w:t>g</w:t>
      </w:r>
      <w:r w:rsidRPr="00443B97">
        <w:rPr>
          <w:rFonts w:ascii="Yu Gothic" w:eastAsia="Yu Gothic" w:hAnsi="Yu Gothic" w:cs="Consolas"/>
          <w:color w:val="000000"/>
          <w:sz w:val="28"/>
          <w:szCs w:val="28"/>
          <w:lang w:val="en-IN"/>
        </w:rPr>
        <w:t>.springframework</w:t>
      </w:r>
      <w:proofErr w:type="gramEnd"/>
      <w:r w:rsidRPr="00443B97">
        <w:rPr>
          <w:rFonts w:ascii="Yu Gothic" w:eastAsia="Yu Gothic" w:hAnsi="Yu Gothic" w:cs="Consolas"/>
          <w:color w:val="000000"/>
          <w:sz w:val="28"/>
          <w:szCs w:val="28"/>
          <w:lang w:val="en-IN"/>
        </w:rPr>
        <w:t>.context.support.ClassPathXmlApplicationContext;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class</w:t>
      </w:r>
      <w:r w:rsidRPr="00443B97">
        <w:rPr>
          <w:rFonts w:ascii="Yu Gothic" w:eastAsia="Yu Gothic" w:hAnsi="Yu Gothic" w:cs="Consolas"/>
          <w:color w:val="000000"/>
          <w:sz w:val="28"/>
          <w:szCs w:val="28"/>
          <w:lang w:val="en-IN"/>
        </w:rPr>
        <w:t xml:space="preserve"> Client {</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ab/>
      </w:r>
      <w:r w:rsidRPr="00443B97">
        <w:rPr>
          <w:rFonts w:ascii="Yu Gothic" w:eastAsia="Yu Gothic" w:hAnsi="Yu Gothic" w:cs="Consolas"/>
          <w:b/>
          <w:bCs/>
          <w:color w:val="7F0055"/>
          <w:sz w:val="28"/>
          <w:szCs w:val="28"/>
          <w:lang w:val="en-IN"/>
        </w:rPr>
        <w:t>public</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static</w:t>
      </w:r>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void</w:t>
      </w:r>
      <w:r w:rsidRPr="00443B97">
        <w:rPr>
          <w:rFonts w:ascii="Yu Gothic" w:eastAsia="Yu Gothic" w:hAnsi="Yu Gothic" w:cs="Consolas"/>
          <w:color w:val="000000"/>
          <w:sz w:val="28"/>
          <w:szCs w:val="28"/>
          <w:lang w:val="en-IN"/>
        </w:rPr>
        <w:t xml:space="preserve"> </w:t>
      </w:r>
      <w:proofErr w:type="gramStart"/>
      <w:r w:rsidRPr="00443B97">
        <w:rPr>
          <w:rFonts w:ascii="Yu Gothic" w:eastAsia="Yu Gothic" w:hAnsi="Yu Gothic" w:cs="Consolas"/>
          <w:color w:val="000000"/>
          <w:sz w:val="28"/>
          <w:szCs w:val="28"/>
          <w:lang w:val="en-IN"/>
        </w:rPr>
        <w:t>main(</w:t>
      </w:r>
      <w:proofErr w:type="gramEnd"/>
      <w:r w:rsidRPr="00443B97">
        <w:rPr>
          <w:rFonts w:ascii="Yu Gothic" w:eastAsia="Yu Gothic" w:hAnsi="Yu Gothic" w:cs="Consolas"/>
          <w:color w:val="000000"/>
          <w:sz w:val="28"/>
          <w:szCs w:val="28"/>
          <w:lang w:val="en-IN"/>
        </w:rPr>
        <w:t xml:space="preserve">String[] </w:t>
      </w:r>
      <w:r w:rsidRPr="00443B97">
        <w:rPr>
          <w:rFonts w:ascii="Yu Gothic" w:eastAsia="Yu Gothic" w:hAnsi="Yu Gothic" w:cs="Consolas"/>
          <w:color w:val="6A3E3E"/>
          <w:sz w:val="28"/>
          <w:szCs w:val="28"/>
          <w:lang w:val="en-IN"/>
        </w:rPr>
        <w:t>args</w:t>
      </w:r>
      <w:r w:rsidRPr="00443B97">
        <w:rPr>
          <w:rFonts w:ascii="Yu Gothic" w:eastAsia="Yu Gothic" w:hAnsi="Yu Gothic" w:cs="Consolas"/>
          <w:color w:val="000000"/>
          <w:sz w:val="28"/>
          <w:szCs w:val="28"/>
          <w:lang w:val="en-IN"/>
        </w:rPr>
        <w:t>) {</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ab/>
      </w:r>
      <w:r w:rsidRPr="00443B97">
        <w:rPr>
          <w:rFonts w:ascii="Yu Gothic" w:eastAsia="Yu Gothic" w:hAnsi="Yu Gothic" w:cs="Consolas"/>
          <w:color w:val="000000"/>
          <w:sz w:val="28"/>
          <w:szCs w:val="28"/>
          <w:lang w:val="en-IN"/>
        </w:rPr>
        <w:tab/>
      </w:r>
      <w:r w:rsidRPr="00443B97">
        <w:rPr>
          <w:rFonts w:ascii="Yu Gothic" w:eastAsia="Yu Gothic" w:hAnsi="Yu Gothic" w:cs="Consolas"/>
          <w:color w:val="3F7F5F"/>
          <w:sz w:val="28"/>
          <w:szCs w:val="28"/>
          <w:lang w:val="en-IN"/>
        </w:rPr>
        <w:t xml:space="preserve">// </w:t>
      </w:r>
      <w:r w:rsidRPr="00443B97">
        <w:rPr>
          <w:rFonts w:ascii="Yu Gothic" w:eastAsia="Yu Gothic" w:hAnsi="Yu Gothic" w:cs="Consolas"/>
          <w:b/>
          <w:bCs/>
          <w:color w:val="7F9FBF"/>
          <w:sz w:val="28"/>
          <w:szCs w:val="28"/>
          <w:lang w:val="en-IN"/>
        </w:rPr>
        <w:t>TODO</w:t>
      </w:r>
      <w:r w:rsidRPr="00443B97">
        <w:rPr>
          <w:rFonts w:ascii="Yu Gothic" w:eastAsia="Yu Gothic" w:hAnsi="Yu Gothic" w:cs="Consolas"/>
          <w:color w:val="3F7F5F"/>
          <w:sz w:val="28"/>
          <w:szCs w:val="28"/>
          <w:lang w:val="en-IN"/>
        </w:rPr>
        <w:t xml:space="preserve"> Auto-generated method stub</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ab/>
      </w:r>
      <w:r w:rsidRPr="00443B97">
        <w:rPr>
          <w:rFonts w:ascii="Yu Gothic" w:eastAsia="Yu Gothic" w:hAnsi="Yu Gothic" w:cs="Consolas"/>
          <w:color w:val="000000"/>
          <w:sz w:val="28"/>
          <w:szCs w:val="28"/>
          <w:lang w:val="en-IN"/>
        </w:rPr>
        <w:tab/>
      </w:r>
      <w:r w:rsidRPr="00443B97">
        <w:rPr>
          <w:rFonts w:ascii="Yu Gothic" w:eastAsia="Yu Gothic" w:hAnsi="Yu Gothic" w:cs="Consolas"/>
          <w:color w:val="646464"/>
          <w:sz w:val="28"/>
          <w:szCs w:val="28"/>
          <w:lang w:val="en-IN"/>
        </w:rPr>
        <w:t>@SuppressWarnings</w:t>
      </w:r>
      <w:r w:rsidRPr="00443B97">
        <w:rPr>
          <w:rFonts w:ascii="Yu Gothic" w:eastAsia="Yu Gothic" w:hAnsi="Yu Gothic" w:cs="Consolas"/>
          <w:color w:val="000000"/>
          <w:sz w:val="28"/>
          <w:szCs w:val="28"/>
          <w:lang w:val="en-IN"/>
        </w:rPr>
        <w:t>(</w:t>
      </w:r>
      <w:r w:rsidRPr="00443B97">
        <w:rPr>
          <w:rFonts w:ascii="Yu Gothic" w:eastAsia="Yu Gothic" w:hAnsi="Yu Gothic" w:cs="Consolas"/>
          <w:color w:val="2A00FF"/>
          <w:sz w:val="28"/>
          <w:szCs w:val="28"/>
          <w:lang w:val="en-IN"/>
        </w:rPr>
        <w:t>"resource"</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ab/>
      </w:r>
      <w:r w:rsidRPr="00443B97">
        <w:rPr>
          <w:rFonts w:ascii="Yu Gothic" w:eastAsia="Yu Gothic" w:hAnsi="Yu Gothic" w:cs="Consolas"/>
          <w:color w:val="000000"/>
          <w:sz w:val="28"/>
          <w:szCs w:val="28"/>
          <w:lang w:val="en-IN"/>
        </w:rPr>
        <w:tab/>
        <w:t xml:space="preserve">ApplicationContext </w:t>
      </w:r>
      <w:proofErr w:type="gramStart"/>
      <w:r w:rsidRPr="00443B97">
        <w:rPr>
          <w:rFonts w:ascii="Yu Gothic" w:eastAsia="Yu Gothic" w:hAnsi="Yu Gothic" w:cs="Consolas"/>
          <w:color w:val="6A3E3E"/>
          <w:sz w:val="28"/>
          <w:szCs w:val="28"/>
          <w:lang w:val="en-IN"/>
        </w:rPr>
        <w:t>details</w:t>
      </w:r>
      <w:r w:rsidRPr="00443B97">
        <w:rPr>
          <w:rFonts w:ascii="Yu Gothic" w:eastAsia="Yu Gothic" w:hAnsi="Yu Gothic" w:cs="Consolas"/>
          <w:color w:val="000000"/>
          <w:sz w:val="28"/>
          <w:szCs w:val="28"/>
          <w:lang w:val="en-IN"/>
        </w:rPr>
        <w:t xml:space="preserve">  =</w:t>
      </w:r>
      <w:proofErr w:type="gramEnd"/>
      <w:r w:rsidRPr="00443B97">
        <w:rPr>
          <w:rFonts w:ascii="Yu Gothic" w:eastAsia="Yu Gothic" w:hAnsi="Yu Gothic" w:cs="Consolas"/>
          <w:color w:val="000000"/>
          <w:sz w:val="28"/>
          <w:szCs w:val="28"/>
          <w:lang w:val="en-IN"/>
        </w:rPr>
        <w:t xml:space="preserve"> </w:t>
      </w:r>
      <w:r w:rsidRPr="00443B97">
        <w:rPr>
          <w:rFonts w:ascii="Yu Gothic" w:eastAsia="Yu Gothic" w:hAnsi="Yu Gothic" w:cs="Consolas"/>
          <w:b/>
          <w:bCs/>
          <w:color w:val="7F0055"/>
          <w:sz w:val="28"/>
          <w:szCs w:val="28"/>
          <w:lang w:val="en-IN"/>
        </w:rPr>
        <w:t>new</w:t>
      </w:r>
      <w:r w:rsidRPr="00443B97">
        <w:rPr>
          <w:rFonts w:ascii="Yu Gothic" w:eastAsia="Yu Gothic" w:hAnsi="Yu Gothic" w:cs="Consolas"/>
          <w:color w:val="000000"/>
          <w:sz w:val="28"/>
          <w:szCs w:val="28"/>
          <w:lang w:val="en-IN"/>
        </w:rPr>
        <w:t xml:space="preserve"> ClassPathXmlApplicationContext(</w:t>
      </w:r>
      <w:r w:rsidRPr="00443B97">
        <w:rPr>
          <w:rFonts w:ascii="Yu Gothic" w:eastAsia="Yu Gothic" w:hAnsi="Yu Gothic" w:cs="Consolas"/>
          <w:color w:val="2A00FF"/>
          <w:sz w:val="28"/>
          <w:szCs w:val="28"/>
          <w:lang w:val="en-IN"/>
        </w:rPr>
        <w:t>"employeebeans.xml"</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ab/>
      </w:r>
      <w:r w:rsidRPr="00443B97">
        <w:rPr>
          <w:rFonts w:ascii="Yu Gothic" w:eastAsia="Yu Gothic" w:hAnsi="Yu Gothic" w:cs="Consolas"/>
          <w:color w:val="000000"/>
          <w:sz w:val="28"/>
          <w:szCs w:val="28"/>
          <w:lang w:val="en-IN"/>
        </w:rPr>
        <w:tab/>
        <w:t xml:space="preserve">Employee </w:t>
      </w:r>
      <w:r w:rsidRPr="00443B97">
        <w:rPr>
          <w:rFonts w:ascii="Yu Gothic" w:eastAsia="Yu Gothic" w:hAnsi="Yu Gothic" w:cs="Consolas"/>
          <w:color w:val="6A3E3E"/>
          <w:sz w:val="28"/>
          <w:szCs w:val="28"/>
          <w:lang w:val="en-IN"/>
        </w:rPr>
        <w:t>e1</w:t>
      </w:r>
      <w:r w:rsidRPr="00443B97">
        <w:rPr>
          <w:rFonts w:ascii="Yu Gothic" w:eastAsia="Yu Gothic" w:hAnsi="Yu Gothic" w:cs="Consolas"/>
          <w:color w:val="000000"/>
          <w:sz w:val="28"/>
          <w:szCs w:val="28"/>
          <w:lang w:val="en-IN"/>
        </w:rPr>
        <w:t xml:space="preserve"> = (Employee) </w:t>
      </w:r>
      <w:proofErr w:type="gramStart"/>
      <w:r w:rsidRPr="00443B97">
        <w:rPr>
          <w:rFonts w:ascii="Yu Gothic" w:eastAsia="Yu Gothic" w:hAnsi="Yu Gothic" w:cs="Consolas"/>
          <w:color w:val="6A3E3E"/>
          <w:sz w:val="28"/>
          <w:szCs w:val="28"/>
          <w:lang w:val="en-IN"/>
        </w:rPr>
        <w:t>details</w:t>
      </w:r>
      <w:r w:rsidRPr="00443B97">
        <w:rPr>
          <w:rFonts w:ascii="Yu Gothic" w:eastAsia="Yu Gothic" w:hAnsi="Yu Gothic" w:cs="Consolas"/>
          <w:color w:val="000000"/>
          <w:sz w:val="28"/>
          <w:szCs w:val="28"/>
          <w:lang w:val="en-IN"/>
        </w:rPr>
        <w:t>.getBean</w:t>
      </w:r>
      <w:proofErr w:type="gramEnd"/>
      <w:r w:rsidRPr="00443B97">
        <w:rPr>
          <w:rFonts w:ascii="Yu Gothic" w:eastAsia="Yu Gothic" w:hAnsi="Yu Gothic" w:cs="Consolas"/>
          <w:color w:val="000000"/>
          <w:sz w:val="28"/>
          <w:szCs w:val="28"/>
          <w:lang w:val="en-IN"/>
        </w:rPr>
        <w:t>(</w:t>
      </w:r>
      <w:r w:rsidRPr="00443B97">
        <w:rPr>
          <w:rFonts w:ascii="Yu Gothic" w:eastAsia="Yu Gothic" w:hAnsi="Yu Gothic" w:cs="Consolas"/>
          <w:color w:val="2A00FF"/>
          <w:sz w:val="28"/>
          <w:szCs w:val="28"/>
          <w:lang w:val="en-IN"/>
        </w:rPr>
        <w:t>"emp"</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ab/>
      </w:r>
      <w:r w:rsidRPr="00443B97">
        <w:rPr>
          <w:rFonts w:ascii="Yu Gothic" w:eastAsia="Yu Gothic" w:hAnsi="Yu Gothic" w:cs="Consolas"/>
          <w:color w:val="000000"/>
          <w:sz w:val="28"/>
          <w:szCs w:val="28"/>
          <w:lang w:val="en-IN"/>
        </w:rPr>
        <w:tab/>
        <w:t>System.</w:t>
      </w:r>
      <w:r w:rsidRPr="00443B97">
        <w:rPr>
          <w:rFonts w:ascii="Yu Gothic" w:eastAsia="Yu Gothic" w:hAnsi="Yu Gothic" w:cs="Consolas"/>
          <w:b/>
          <w:bCs/>
          <w:i/>
          <w:iCs/>
          <w:color w:val="0000C0"/>
          <w:sz w:val="28"/>
          <w:szCs w:val="28"/>
          <w:lang w:val="en-IN"/>
        </w:rPr>
        <w:t>out</w:t>
      </w:r>
      <w:r w:rsidRPr="00443B97">
        <w:rPr>
          <w:rFonts w:ascii="Yu Gothic" w:eastAsia="Yu Gothic" w:hAnsi="Yu Gothic" w:cs="Consolas"/>
          <w:color w:val="000000"/>
          <w:sz w:val="28"/>
          <w:szCs w:val="28"/>
          <w:lang w:val="en-IN"/>
        </w:rPr>
        <w:t>.println(</w:t>
      </w:r>
      <w:r w:rsidRPr="00443B97">
        <w:rPr>
          <w:rFonts w:ascii="Yu Gothic" w:eastAsia="Yu Gothic" w:hAnsi="Yu Gothic" w:cs="Consolas"/>
          <w:color w:val="6A3E3E"/>
          <w:sz w:val="28"/>
          <w:szCs w:val="28"/>
          <w:lang w:val="en-IN"/>
        </w:rPr>
        <w:t>e1</w:t>
      </w:r>
      <w:r w:rsidRPr="00443B97">
        <w:rPr>
          <w:rFonts w:ascii="Yu Gothic" w:eastAsia="Yu Gothic" w:hAnsi="Yu Gothic" w:cs="Consolas"/>
          <w:color w:val="000000"/>
          <w:sz w:val="28"/>
          <w:szCs w:val="28"/>
          <w:lang w:val="en-IN"/>
        </w:rPr>
        <w: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0000"/>
          <w:sz w:val="28"/>
          <w:szCs w:val="28"/>
          <w:lang w:val="en-IN"/>
        </w:rPr>
        <w:tab/>
        <w:t>}}</w:t>
      </w:r>
    </w:p>
    <w:p w:rsidR="00443B97" w:rsidRPr="00443B97" w:rsidRDefault="00443B97" w:rsidP="00484722">
      <w:pPr>
        <w:pStyle w:val="NoSpacing"/>
        <w:ind w:left="1440"/>
        <w:rPr>
          <w:rFonts w:ascii="Yu Gothic" w:eastAsia="Yu Gothic" w:hAnsi="Yu Gothic"/>
          <w:color w:val="385623" w:themeColor="accent6" w:themeShade="80"/>
          <w:sz w:val="32"/>
          <w:szCs w:val="32"/>
          <w:lang w:val="en-GB"/>
        </w:rPr>
      </w:pPr>
      <w:r w:rsidRPr="00443B97">
        <w:rPr>
          <w:rFonts w:ascii="Yu Gothic" w:eastAsia="Yu Gothic" w:hAnsi="Yu Gothic"/>
          <w:color w:val="385623" w:themeColor="accent6" w:themeShade="80"/>
          <w:sz w:val="32"/>
          <w:szCs w:val="32"/>
          <w:lang w:val="en-GB"/>
        </w:rPr>
        <w:t xml:space="preserve">XML </w:t>
      </w:r>
      <w:proofErr w:type="gramStart"/>
      <w:r w:rsidRPr="00443B97">
        <w:rPr>
          <w:rFonts w:ascii="Yu Gothic" w:eastAsia="Yu Gothic" w:hAnsi="Yu Gothic"/>
          <w:color w:val="385623" w:themeColor="accent6" w:themeShade="80"/>
          <w:sz w:val="32"/>
          <w:szCs w:val="32"/>
          <w:lang w:val="en-GB"/>
        </w:rPr>
        <w:t>File:-</w:t>
      </w:r>
      <w:proofErr w:type="gramEnd"/>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xml</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version</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"1.0"</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encoding</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"UTF-8"</w:t>
      </w:r>
      <w:r w:rsidRPr="00443B97">
        <w:rPr>
          <w:rFonts w:ascii="Yu Gothic" w:eastAsia="Yu Gothic" w:hAnsi="Yu Gothic" w:cs="Consolas"/>
          <w:color w:val="008080"/>
          <w:sz w:val="28"/>
          <w:szCs w:val="28"/>
          <w:lang w:val="en-IN"/>
        </w:rPr>
        <w:t>?&gt;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beans</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xmlns</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"http://www.springframework.org/schema/beans"</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proofErr w:type="gramStart"/>
      <w:r w:rsidRPr="00443B97">
        <w:rPr>
          <w:rFonts w:ascii="Yu Gothic" w:eastAsia="Yu Gothic" w:hAnsi="Yu Gothic" w:cs="Consolas"/>
          <w:color w:val="7F007F"/>
          <w:sz w:val="28"/>
          <w:szCs w:val="28"/>
          <w:lang w:val="en-IN"/>
        </w:rPr>
        <w:t>xmlns:xsi</w:t>
      </w:r>
      <w:proofErr w:type="gramEnd"/>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"http://www.w3.org/2001/XMLSchema-instance"</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proofErr w:type="gramStart"/>
      <w:r w:rsidRPr="00443B97">
        <w:rPr>
          <w:rFonts w:ascii="Yu Gothic" w:eastAsia="Yu Gothic" w:hAnsi="Yu Gothic" w:cs="Consolas"/>
          <w:color w:val="7F007F"/>
          <w:sz w:val="28"/>
          <w:szCs w:val="28"/>
          <w:lang w:val="en-IN"/>
        </w:rPr>
        <w:t>xsi:schemaLocation</w:t>
      </w:r>
      <w:proofErr w:type="gramEnd"/>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"http://www.springframework.org/schema/beans</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i/>
          <w:iCs/>
          <w:color w:val="2A00FF"/>
          <w:sz w:val="28"/>
          <w:szCs w:val="28"/>
          <w:lang w:val="en-IN"/>
        </w:rPr>
        <w:t>http://www.springframework.org/schema/beans/spring-beans.xsd"</w:t>
      </w:r>
      <w:r w:rsidRPr="00443B97">
        <w:rPr>
          <w:rFonts w:ascii="Yu Gothic" w:eastAsia="Yu Gothic" w:hAnsi="Yu Gothic" w:cs="Consolas"/>
          <w:color w:val="008080"/>
          <w:sz w:val="28"/>
          <w:szCs w:val="28"/>
          <w:lang w:val="en-IN"/>
        </w:rPr>
        <w:t>&gt;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bean</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id</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"adrs"</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class</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w:t>
      </w:r>
      <w:proofErr w:type="gramStart"/>
      <w:r w:rsidRPr="00443B97">
        <w:rPr>
          <w:rFonts w:ascii="Yu Gothic" w:eastAsia="Yu Gothic" w:hAnsi="Yu Gothic" w:cs="Consolas"/>
          <w:i/>
          <w:iCs/>
          <w:color w:val="2A00FF"/>
          <w:sz w:val="28"/>
          <w:szCs w:val="28"/>
          <w:lang w:val="en-IN"/>
        </w:rPr>
        <w:t>com.edureka</w:t>
      </w:r>
      <w:proofErr w:type="gramEnd"/>
      <w:r w:rsidRPr="00443B97">
        <w:rPr>
          <w:rFonts w:ascii="Yu Gothic" w:eastAsia="Yu Gothic" w:hAnsi="Yu Gothic" w:cs="Consolas"/>
          <w:i/>
          <w:iCs/>
          <w:color w:val="2A00FF"/>
          <w:sz w:val="28"/>
          <w:szCs w:val="28"/>
          <w:lang w:val="en-IN"/>
        </w:rPr>
        <w:t>.demo1.Address"</w:t>
      </w:r>
      <w:r w:rsidRPr="00443B97">
        <w:rPr>
          <w:rFonts w:ascii="Yu Gothic" w:eastAsia="Yu Gothic" w:hAnsi="Yu Gothic" w:cs="Consolas"/>
          <w:color w:val="008080"/>
          <w:sz w:val="28"/>
          <w:szCs w:val="28"/>
          <w:lang w:val="en-IN"/>
        </w:rPr>
        <w:t>&gt;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property</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name</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"city"</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value</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"Bangalore"</w:t>
      </w:r>
      <w:r w:rsidRPr="00443B97">
        <w:rPr>
          <w:rFonts w:ascii="Yu Gothic" w:eastAsia="Yu Gothic" w:hAnsi="Yu Gothic" w:cs="Consolas"/>
          <w:color w:val="008080"/>
          <w:sz w:val="28"/>
          <w:szCs w:val="28"/>
          <w:lang w:val="en-IN"/>
        </w:rPr>
        <w:t>/&gt;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property</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name</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"state"</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value</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"Karnataka"</w:t>
      </w:r>
      <w:r w:rsidRPr="00443B97">
        <w:rPr>
          <w:rFonts w:ascii="Yu Gothic" w:eastAsia="Yu Gothic" w:hAnsi="Yu Gothic" w:cs="Consolas"/>
          <w:color w:val="008080"/>
          <w:sz w:val="28"/>
          <w:szCs w:val="28"/>
          <w:lang w:val="en-IN"/>
        </w:rPr>
        <w:t>/&gt;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property</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name</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"Zipcode"</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value</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"50087"</w:t>
      </w:r>
      <w:r w:rsidRPr="00443B97">
        <w:rPr>
          <w:rFonts w:ascii="Yu Gothic" w:eastAsia="Yu Gothic" w:hAnsi="Yu Gothic" w:cs="Consolas"/>
          <w:color w:val="008080"/>
          <w:sz w:val="28"/>
          <w:szCs w:val="28"/>
          <w:lang w:val="en-IN"/>
        </w:rPr>
        <w:t>/&gt;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bean</w:t>
      </w:r>
      <w:r w:rsidRPr="00443B97">
        <w:rPr>
          <w:rFonts w:ascii="Yu Gothic" w:eastAsia="Yu Gothic" w:hAnsi="Yu Gothic" w:cs="Consolas"/>
          <w:color w:val="008080"/>
          <w:sz w:val="28"/>
          <w:szCs w:val="28"/>
          <w:lang w:val="en-IN"/>
        </w:rPr>
        <w:t>&gt;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bean</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id</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"emp"</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class</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w:t>
      </w:r>
      <w:proofErr w:type="gramStart"/>
      <w:r w:rsidRPr="00443B97">
        <w:rPr>
          <w:rFonts w:ascii="Yu Gothic" w:eastAsia="Yu Gothic" w:hAnsi="Yu Gothic" w:cs="Consolas"/>
          <w:i/>
          <w:iCs/>
          <w:color w:val="2A00FF"/>
          <w:sz w:val="28"/>
          <w:szCs w:val="28"/>
          <w:lang w:val="en-IN"/>
        </w:rPr>
        <w:t>com.edureka</w:t>
      </w:r>
      <w:proofErr w:type="gramEnd"/>
      <w:r w:rsidRPr="00443B97">
        <w:rPr>
          <w:rFonts w:ascii="Yu Gothic" w:eastAsia="Yu Gothic" w:hAnsi="Yu Gothic" w:cs="Consolas"/>
          <w:i/>
          <w:iCs/>
          <w:color w:val="2A00FF"/>
          <w:sz w:val="28"/>
          <w:szCs w:val="28"/>
          <w:lang w:val="en-IN"/>
        </w:rPr>
        <w:t>.demo1.Employee"</w:t>
      </w:r>
      <w:r w:rsidRPr="00443B97">
        <w:rPr>
          <w:rFonts w:ascii="Yu Gothic" w:eastAsia="Yu Gothic" w:hAnsi="Yu Gothic" w:cs="Consolas"/>
          <w:color w:val="008080"/>
          <w:sz w:val="28"/>
          <w:szCs w:val="28"/>
          <w:lang w:val="en-IN"/>
        </w:rPr>
        <w:t>&gt;</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property</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name</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"eid"</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value</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"101"</w:t>
      </w:r>
      <w:r w:rsidRPr="00443B97">
        <w:rPr>
          <w:rFonts w:ascii="Yu Gothic" w:eastAsia="Yu Gothic" w:hAnsi="Yu Gothic" w:cs="Consolas"/>
          <w:color w:val="008080"/>
          <w:sz w:val="28"/>
          <w:szCs w:val="28"/>
          <w:lang w:val="en-IN"/>
        </w:rPr>
        <w:t>/&gt;</w:t>
      </w:r>
    </w:p>
    <w:p w:rsidR="00443B97" w:rsidRDefault="00443B97" w:rsidP="00443B97">
      <w:pPr>
        <w:autoSpaceDE w:val="0"/>
        <w:autoSpaceDN w:val="0"/>
        <w:adjustRightInd w:val="0"/>
        <w:spacing w:after="0" w:line="240" w:lineRule="auto"/>
        <w:ind w:left="4320"/>
        <w:rPr>
          <w:rFonts w:ascii="Yu Gothic" w:eastAsia="Yu Gothic" w:hAnsi="Yu Gothic" w:cs="Consolas"/>
          <w:color w:val="008080"/>
          <w:sz w:val="28"/>
          <w:szCs w:val="28"/>
          <w:lang w:val="en-IN"/>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property</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name</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"ename"</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value</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"valli"</w:t>
      </w:r>
      <w:r w:rsidRPr="00443B97">
        <w:rPr>
          <w:rFonts w:ascii="Yu Gothic" w:eastAsia="Yu Gothic" w:hAnsi="Yu Gothic" w:cs="Consolas"/>
          <w:color w:val="008080"/>
          <w:sz w:val="28"/>
          <w:szCs w:val="28"/>
          <w:lang w:val="en-IN"/>
        </w:rPr>
        <w:t>/&gt;</w:t>
      </w:r>
    </w:p>
    <w:p w:rsidR="00D96C8D" w:rsidRPr="00443B97" w:rsidRDefault="00D96C8D" w:rsidP="00443B97">
      <w:pPr>
        <w:autoSpaceDE w:val="0"/>
        <w:autoSpaceDN w:val="0"/>
        <w:adjustRightInd w:val="0"/>
        <w:spacing w:after="0" w:line="240" w:lineRule="auto"/>
        <w:ind w:left="4320"/>
        <w:rPr>
          <w:rFonts w:ascii="Yu Gothic" w:eastAsia="Yu Gothic" w:hAnsi="Yu Gothic" w:cs="Consolas"/>
          <w:sz w:val="28"/>
          <w:szCs w:val="28"/>
          <w:lang w:val="en-IN"/>
        </w:rPr>
      </w:pPr>
      <w:r>
        <w:rPr>
          <w:rFonts w:ascii="Yu Gothic" w:eastAsia="Yu Gothic" w:hAnsi="Yu Gothic" w:cs="Consolas"/>
          <w:sz w:val="28"/>
          <w:szCs w:val="28"/>
          <w:lang w:val="en-IN"/>
        </w:rPr>
        <w:t>//By constructor</w:t>
      </w:r>
    </w:p>
    <w:p w:rsidR="00443B97" w:rsidRPr="00443B97" w:rsidRDefault="00443B97"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constructor-arg</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ref</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"adrs"</w:t>
      </w:r>
      <w:r w:rsidRPr="00443B97">
        <w:rPr>
          <w:rFonts w:ascii="Yu Gothic" w:eastAsia="Yu Gothic" w:hAnsi="Yu Gothic" w:cs="Consolas"/>
          <w:color w:val="008080"/>
          <w:sz w:val="28"/>
          <w:szCs w:val="28"/>
          <w:lang w:val="en-IN"/>
        </w:rPr>
        <w:t>&gt;</w:t>
      </w:r>
    </w:p>
    <w:p w:rsidR="00443B97" w:rsidRDefault="00443B97" w:rsidP="00443B97">
      <w:pPr>
        <w:autoSpaceDE w:val="0"/>
        <w:autoSpaceDN w:val="0"/>
        <w:adjustRightInd w:val="0"/>
        <w:spacing w:after="0" w:line="240" w:lineRule="auto"/>
        <w:ind w:left="4320"/>
        <w:rPr>
          <w:rFonts w:ascii="Yu Gothic" w:eastAsia="Yu Gothic" w:hAnsi="Yu Gothic" w:cs="Consolas"/>
          <w:color w:val="008080"/>
          <w:sz w:val="28"/>
          <w:szCs w:val="28"/>
          <w:lang w:val="en-IN"/>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constructor-arg</w:t>
      </w:r>
      <w:r w:rsidRPr="00443B97">
        <w:rPr>
          <w:rFonts w:ascii="Yu Gothic" w:eastAsia="Yu Gothic" w:hAnsi="Yu Gothic" w:cs="Consolas"/>
          <w:color w:val="008080"/>
          <w:sz w:val="28"/>
          <w:szCs w:val="28"/>
          <w:lang w:val="en-IN"/>
        </w:rPr>
        <w:t>&gt;</w:t>
      </w:r>
    </w:p>
    <w:p w:rsidR="00D96C8D" w:rsidRDefault="00D96C8D" w:rsidP="00443B97">
      <w:pPr>
        <w:autoSpaceDE w:val="0"/>
        <w:autoSpaceDN w:val="0"/>
        <w:adjustRightInd w:val="0"/>
        <w:spacing w:after="0" w:line="240" w:lineRule="auto"/>
        <w:ind w:left="4320"/>
        <w:rPr>
          <w:rFonts w:ascii="Yu Gothic" w:eastAsia="Yu Gothic" w:hAnsi="Yu Gothic" w:cs="Consolas"/>
          <w:sz w:val="28"/>
          <w:szCs w:val="28"/>
          <w:lang w:val="en-IN"/>
        </w:rPr>
      </w:pPr>
      <w:r>
        <w:rPr>
          <w:rFonts w:ascii="Yu Gothic" w:eastAsia="Yu Gothic" w:hAnsi="Yu Gothic" w:cs="Consolas"/>
          <w:sz w:val="28"/>
          <w:szCs w:val="28"/>
          <w:lang w:val="en-IN"/>
        </w:rPr>
        <w:t>//By setter</w:t>
      </w:r>
    </w:p>
    <w:p w:rsidR="00443B97" w:rsidRPr="00443B97" w:rsidRDefault="00D96C8D" w:rsidP="00443B97">
      <w:pPr>
        <w:autoSpaceDE w:val="0"/>
        <w:autoSpaceDN w:val="0"/>
        <w:adjustRightInd w:val="0"/>
        <w:spacing w:after="0" w:line="240" w:lineRule="auto"/>
        <w:ind w:left="4320"/>
        <w:rPr>
          <w:rFonts w:ascii="Yu Gothic" w:eastAsia="Yu Gothic" w:hAnsi="Yu Gothic" w:cs="Consolas"/>
          <w:sz w:val="28"/>
          <w:szCs w:val="28"/>
          <w:lang w:val="en-IN"/>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property</w:t>
      </w:r>
      <w:r w:rsidRPr="00443B97">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name</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w:t>
      </w:r>
      <w:r>
        <w:rPr>
          <w:rFonts w:ascii="Yu Gothic" w:eastAsia="Yu Gothic" w:hAnsi="Yu Gothic" w:cs="Consolas"/>
          <w:i/>
          <w:iCs/>
          <w:color w:val="2A00FF"/>
          <w:sz w:val="28"/>
          <w:szCs w:val="28"/>
          <w:lang w:val="en-IN"/>
        </w:rPr>
        <w:t>address</w:t>
      </w:r>
      <w:r w:rsidRPr="00443B97">
        <w:rPr>
          <w:rFonts w:ascii="Yu Gothic" w:eastAsia="Yu Gothic" w:hAnsi="Yu Gothic" w:cs="Consolas"/>
          <w:i/>
          <w:iCs/>
          <w:color w:val="2A00FF"/>
          <w:sz w:val="28"/>
          <w:szCs w:val="28"/>
          <w:lang w:val="en-IN"/>
        </w:rPr>
        <w:t>"</w:t>
      </w:r>
      <w:r>
        <w:rPr>
          <w:rFonts w:ascii="Yu Gothic" w:eastAsia="Yu Gothic" w:hAnsi="Yu Gothic" w:cs="Consolas"/>
          <w:sz w:val="28"/>
          <w:szCs w:val="28"/>
          <w:lang w:val="en-IN"/>
        </w:rPr>
        <w:t xml:space="preserve"> </w:t>
      </w:r>
      <w:r w:rsidRPr="00443B97">
        <w:rPr>
          <w:rFonts w:ascii="Yu Gothic" w:eastAsia="Yu Gothic" w:hAnsi="Yu Gothic" w:cs="Consolas"/>
          <w:color w:val="7F007F"/>
          <w:sz w:val="28"/>
          <w:szCs w:val="28"/>
          <w:lang w:val="en-IN"/>
        </w:rPr>
        <w:t>ref</w:t>
      </w:r>
      <w:r w:rsidRPr="00443B97">
        <w:rPr>
          <w:rFonts w:ascii="Yu Gothic" w:eastAsia="Yu Gothic" w:hAnsi="Yu Gothic" w:cs="Consolas"/>
          <w:color w:val="000000"/>
          <w:sz w:val="28"/>
          <w:szCs w:val="28"/>
          <w:lang w:val="en-IN"/>
        </w:rPr>
        <w:t>=</w:t>
      </w:r>
      <w:r w:rsidRPr="00443B97">
        <w:rPr>
          <w:rFonts w:ascii="Yu Gothic" w:eastAsia="Yu Gothic" w:hAnsi="Yu Gothic" w:cs="Consolas"/>
          <w:i/>
          <w:iCs/>
          <w:color w:val="2A00FF"/>
          <w:sz w:val="28"/>
          <w:szCs w:val="28"/>
          <w:lang w:val="en-IN"/>
        </w:rPr>
        <w:t>"adrs"</w:t>
      </w:r>
      <w:r w:rsidRPr="00443B97">
        <w:rPr>
          <w:rFonts w:ascii="Yu Gothic" w:eastAsia="Yu Gothic" w:hAnsi="Yu Gothic" w:cs="Consolas"/>
          <w:color w:val="008080"/>
          <w:sz w:val="28"/>
          <w:szCs w:val="28"/>
          <w:lang w:val="en-IN"/>
        </w:rPr>
        <w:t>/&gt;</w:t>
      </w:r>
      <w:r w:rsidR="00443B97" w:rsidRPr="00443B97">
        <w:rPr>
          <w:rFonts w:ascii="Yu Gothic" w:eastAsia="Yu Gothic" w:hAnsi="Yu Gothic" w:cs="Consolas"/>
          <w:color w:val="008080"/>
          <w:sz w:val="28"/>
          <w:szCs w:val="28"/>
          <w:lang w:val="en-IN"/>
        </w:rPr>
        <w:t>&lt;/</w:t>
      </w:r>
      <w:r w:rsidR="00443B97" w:rsidRPr="00443B97">
        <w:rPr>
          <w:rFonts w:ascii="Yu Gothic" w:eastAsia="Yu Gothic" w:hAnsi="Yu Gothic" w:cs="Consolas"/>
          <w:color w:val="3F7F7F"/>
          <w:sz w:val="28"/>
          <w:szCs w:val="28"/>
          <w:lang w:val="en-IN"/>
        </w:rPr>
        <w:t>bean</w:t>
      </w:r>
      <w:r w:rsidR="00443B97" w:rsidRPr="00443B97">
        <w:rPr>
          <w:rFonts w:ascii="Yu Gothic" w:eastAsia="Yu Gothic" w:hAnsi="Yu Gothic" w:cs="Consolas"/>
          <w:color w:val="008080"/>
          <w:sz w:val="28"/>
          <w:szCs w:val="28"/>
          <w:lang w:val="en-IN"/>
        </w:rPr>
        <w:t>&gt;</w:t>
      </w:r>
    </w:p>
    <w:p w:rsidR="00443B97" w:rsidRPr="00443B97" w:rsidRDefault="00443B97" w:rsidP="00443B97">
      <w:pPr>
        <w:pStyle w:val="NoSpacing"/>
        <w:ind w:left="4320"/>
        <w:rPr>
          <w:rFonts w:ascii="Yu Gothic" w:eastAsia="Yu Gothic" w:hAnsi="Yu Gothic"/>
          <w:color w:val="385623" w:themeColor="accent6" w:themeShade="80"/>
          <w:sz w:val="32"/>
          <w:szCs w:val="32"/>
          <w:lang w:val="en-GB"/>
        </w:rPr>
      </w:pPr>
      <w:r w:rsidRPr="00443B97">
        <w:rPr>
          <w:rFonts w:ascii="Yu Gothic" w:eastAsia="Yu Gothic" w:hAnsi="Yu Gothic" w:cs="Consolas"/>
          <w:color w:val="008080"/>
          <w:sz w:val="28"/>
          <w:szCs w:val="28"/>
          <w:lang w:val="en-IN"/>
        </w:rPr>
        <w:t>&lt;/</w:t>
      </w:r>
      <w:r w:rsidRPr="00443B97">
        <w:rPr>
          <w:rFonts w:ascii="Yu Gothic" w:eastAsia="Yu Gothic" w:hAnsi="Yu Gothic" w:cs="Consolas"/>
          <w:color w:val="3F7F7F"/>
          <w:sz w:val="28"/>
          <w:szCs w:val="28"/>
          <w:lang w:val="en-IN"/>
        </w:rPr>
        <w:t>beans</w:t>
      </w:r>
      <w:r w:rsidRPr="00443B97">
        <w:rPr>
          <w:rFonts w:ascii="Yu Gothic" w:eastAsia="Yu Gothic" w:hAnsi="Yu Gothic" w:cs="Consolas"/>
          <w:color w:val="008080"/>
          <w:sz w:val="28"/>
          <w:szCs w:val="28"/>
          <w:lang w:val="en-IN"/>
        </w:rPr>
        <w:t>&gt;</w:t>
      </w:r>
    </w:p>
    <w:p w:rsidR="00443B97" w:rsidRDefault="00443B97" w:rsidP="0096505E">
      <w:pPr>
        <w:pStyle w:val="NoSpacing"/>
        <w:ind w:left="5760"/>
        <w:jc w:val="center"/>
        <w:rPr>
          <w:rFonts w:ascii="Yu Gothic" w:eastAsia="Yu Gothic" w:hAnsi="Yu Gothic"/>
          <w:color w:val="385623" w:themeColor="accent6" w:themeShade="80"/>
          <w:sz w:val="32"/>
          <w:szCs w:val="32"/>
          <w:lang w:val="en-GB"/>
        </w:rPr>
      </w:pPr>
    </w:p>
    <w:p w:rsidR="00734D2B" w:rsidRDefault="0096505E" w:rsidP="0096505E">
      <w:pPr>
        <w:pStyle w:val="NoSpacing"/>
        <w:jc w:val="cente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________________________________</w:t>
      </w:r>
    </w:p>
    <w:p w:rsidR="00DE34F0" w:rsidRPr="00536DB8" w:rsidRDefault="00536DB8" w:rsidP="00824987">
      <w:pPr>
        <w:pStyle w:val="NoSpacing"/>
        <w:rPr>
          <w:rFonts w:ascii="Yu Gothic" w:eastAsia="Yu Gothic" w:hAnsi="Yu Gothic"/>
          <w:color w:val="1F3864" w:themeColor="accent1" w:themeShade="80"/>
          <w:sz w:val="32"/>
          <w:szCs w:val="32"/>
          <w:lang w:val="en-GB"/>
        </w:rPr>
      </w:pPr>
      <w:r w:rsidRPr="00536DB8">
        <w:rPr>
          <w:rFonts w:ascii="Yu Gothic" w:eastAsia="Yu Gothic" w:hAnsi="Yu Gothic"/>
          <w:color w:val="1F3864" w:themeColor="accent1" w:themeShade="80"/>
          <w:sz w:val="32"/>
          <w:szCs w:val="32"/>
          <w:lang w:val="en-GB"/>
        </w:rPr>
        <w:t>Aspect Oriented Programming: -</w:t>
      </w:r>
    </w:p>
    <w:p w:rsidR="00536DB8" w:rsidRDefault="00536DB8" w:rsidP="005110F1">
      <w:pPr>
        <w:pStyle w:val="NoSpacing"/>
        <w:numPr>
          <w:ilvl w:val="0"/>
          <w:numId w:val="12"/>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Providing modularity with aspects rather than class.</w:t>
      </w:r>
    </w:p>
    <w:p w:rsidR="00536DB8" w:rsidRDefault="00536DB8" w:rsidP="005110F1">
      <w:pPr>
        <w:pStyle w:val="NoSpacing"/>
        <w:numPr>
          <w:ilvl w:val="0"/>
          <w:numId w:val="12"/>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AOP breaks the program logic into distinct parts called concerns.</w:t>
      </w:r>
    </w:p>
    <w:p w:rsidR="00536DB8" w:rsidRDefault="00536DB8" w:rsidP="005110F1">
      <w:pPr>
        <w:pStyle w:val="NoSpacing"/>
        <w:numPr>
          <w:ilvl w:val="0"/>
          <w:numId w:val="12"/>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Increases modularity by cross-cutting concerns</w:t>
      </w:r>
      <w:r w:rsidR="001A5FE1">
        <w:rPr>
          <w:rFonts w:ascii="Yu Gothic" w:eastAsia="Yu Gothic" w:hAnsi="Yu Gothic"/>
          <w:color w:val="385623" w:themeColor="accent6" w:themeShade="80"/>
          <w:sz w:val="32"/>
          <w:szCs w:val="32"/>
          <w:lang w:val="en-GB"/>
        </w:rPr>
        <w:t>.</w:t>
      </w:r>
    </w:p>
    <w:p w:rsidR="00536DB8" w:rsidRDefault="001A5FE1" w:rsidP="005110F1">
      <w:pPr>
        <w:pStyle w:val="NoSpacing"/>
        <w:numPr>
          <w:ilvl w:val="0"/>
          <w:numId w:val="12"/>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 cross-cutting concern is a concern which can affect the entire application.</w:t>
      </w:r>
    </w:p>
    <w:p w:rsidR="005D529C" w:rsidRDefault="005D529C" w:rsidP="005110F1">
      <w:pPr>
        <w:pStyle w:val="NoSpacing"/>
        <w:numPr>
          <w:ilvl w:val="0"/>
          <w:numId w:val="12"/>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Easy to maintain code in the present and future.</w:t>
      </w:r>
    </w:p>
    <w:p w:rsidR="005D529C" w:rsidRDefault="001A5FE1" w:rsidP="005D529C">
      <w:pPr>
        <w:pStyle w:val="NoSpacing"/>
        <w:ind w:left="720"/>
        <w:rPr>
          <w:rFonts w:ascii="Yu Gothic" w:eastAsia="Yu Gothic" w:hAnsi="Yu Gothic"/>
          <w:color w:val="385623" w:themeColor="accent6" w:themeShade="80"/>
          <w:sz w:val="32"/>
          <w:szCs w:val="32"/>
          <w:lang w:val="en-GB"/>
        </w:rPr>
      </w:pPr>
      <w:r>
        <w:rPr>
          <w:rFonts w:ascii="Yu Gothic" w:eastAsia="Yu Gothic" w:hAnsi="Yu Gothic"/>
          <w:b/>
          <w:color w:val="385623" w:themeColor="accent6" w:themeShade="80"/>
          <w:sz w:val="32"/>
          <w:szCs w:val="32"/>
          <w:lang w:val="en-GB"/>
        </w:rPr>
        <w:t xml:space="preserve">Crosscutting concern </w:t>
      </w:r>
      <w:r>
        <w:rPr>
          <w:rFonts w:ascii="Yu Gothic" w:eastAsia="Yu Gothic" w:hAnsi="Yu Gothic"/>
          <w:color w:val="385623" w:themeColor="accent6" w:themeShade="80"/>
          <w:sz w:val="32"/>
          <w:szCs w:val="32"/>
          <w:lang w:val="en-GB"/>
        </w:rPr>
        <w:t>is applicable throughout the application and it affects the entire application module.</w:t>
      </w:r>
    </w:p>
    <w:p w:rsidR="005D529C" w:rsidRPr="005D529C" w:rsidRDefault="005D529C" w:rsidP="005D529C">
      <w:pPr>
        <w:pStyle w:val="NoSpacing"/>
        <w:ind w:left="720"/>
        <w:rPr>
          <w:rFonts w:ascii="Yu Gothic" w:eastAsia="Yu Gothic" w:hAnsi="Yu Gothic"/>
          <w:color w:val="1F3864" w:themeColor="accent1" w:themeShade="80"/>
          <w:sz w:val="32"/>
          <w:szCs w:val="32"/>
          <w:lang w:val="en-GB"/>
        </w:rPr>
      </w:pPr>
      <w:r w:rsidRPr="005D529C">
        <w:rPr>
          <w:rFonts w:ascii="Yu Gothic" w:eastAsia="Yu Gothic" w:hAnsi="Yu Gothic"/>
          <w:color w:val="1F3864" w:themeColor="accent1" w:themeShade="80"/>
          <w:sz w:val="32"/>
          <w:szCs w:val="32"/>
          <w:lang w:val="en-GB"/>
        </w:rPr>
        <w:t>Why AOP: -</w:t>
      </w:r>
    </w:p>
    <w:p w:rsidR="005D529C" w:rsidRDefault="005D529C" w:rsidP="005D529C">
      <w:pPr>
        <w:pStyle w:val="NoSpacing"/>
        <w:ind w:left="72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b/>
        <w:t>It provides the pluggable way to dynamically add the additional concern before, after or around the actual logic.</w:t>
      </w:r>
    </w:p>
    <w:p w:rsidR="005D529C" w:rsidRDefault="005D529C" w:rsidP="005D529C">
      <w:pPr>
        <w:pStyle w:val="NoSpacing"/>
        <w:ind w:left="720"/>
        <w:rPr>
          <w:rFonts w:ascii="Yu Gothic" w:eastAsia="Yu Gothic" w:hAnsi="Yu Gothic"/>
          <w:color w:val="1F3864" w:themeColor="accent1" w:themeShade="80"/>
          <w:sz w:val="32"/>
          <w:szCs w:val="32"/>
          <w:lang w:val="en-GB"/>
        </w:rPr>
      </w:pPr>
      <w:r w:rsidRPr="005D529C">
        <w:rPr>
          <w:rFonts w:ascii="Yu Gothic" w:eastAsia="Yu Gothic" w:hAnsi="Yu Gothic"/>
          <w:color w:val="1F3864" w:themeColor="accent1" w:themeShade="80"/>
          <w:sz w:val="32"/>
          <w:szCs w:val="32"/>
          <w:lang w:val="en-GB"/>
        </w:rPr>
        <w:t>Core concepts of AOP:</w:t>
      </w:r>
      <w:r>
        <w:rPr>
          <w:rFonts w:ascii="Yu Gothic" w:eastAsia="Yu Gothic" w:hAnsi="Yu Gothic"/>
          <w:color w:val="1F3864" w:themeColor="accent1" w:themeShade="80"/>
          <w:sz w:val="32"/>
          <w:szCs w:val="32"/>
          <w:lang w:val="en-GB"/>
        </w:rPr>
        <w:t xml:space="preserve"> </w:t>
      </w:r>
      <w:r w:rsidRPr="005D529C">
        <w:rPr>
          <w:rFonts w:ascii="Yu Gothic" w:eastAsia="Yu Gothic" w:hAnsi="Yu Gothic"/>
          <w:color w:val="1F3864" w:themeColor="accent1" w:themeShade="80"/>
          <w:sz w:val="32"/>
          <w:szCs w:val="32"/>
          <w:lang w:val="en-GB"/>
        </w:rPr>
        <w:t>-</w:t>
      </w:r>
    </w:p>
    <w:p w:rsidR="005D529C" w:rsidRDefault="005D529C" w:rsidP="005D529C">
      <w:pPr>
        <w:pStyle w:val="NoSpacing"/>
        <w:numPr>
          <w:ilvl w:val="0"/>
          <w:numId w:val="27"/>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Aspect</w:t>
      </w:r>
    </w:p>
    <w:p w:rsidR="00220979" w:rsidRDefault="00220979" w:rsidP="00220979">
      <w:pPr>
        <w:pStyle w:val="NoSpacing"/>
        <w:numPr>
          <w:ilvl w:val="0"/>
          <w:numId w:val="27"/>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Advice</w:t>
      </w:r>
    </w:p>
    <w:p w:rsidR="00220979" w:rsidRDefault="00220979" w:rsidP="00220979">
      <w:pPr>
        <w:pStyle w:val="NoSpacing"/>
        <w:numPr>
          <w:ilvl w:val="0"/>
          <w:numId w:val="27"/>
        </w:numPr>
        <w:rPr>
          <w:rFonts w:ascii="Yu Gothic" w:eastAsia="Yu Gothic" w:hAnsi="Yu Gothic"/>
          <w:color w:val="385623" w:themeColor="accent6" w:themeShade="80"/>
          <w:sz w:val="32"/>
          <w:szCs w:val="32"/>
          <w:lang w:val="en-GB"/>
        </w:rPr>
      </w:pPr>
      <w:r w:rsidRPr="005D529C">
        <w:rPr>
          <w:rFonts w:ascii="Yu Gothic" w:eastAsia="Yu Gothic" w:hAnsi="Yu Gothic"/>
          <w:color w:val="385623" w:themeColor="accent6" w:themeShade="80"/>
          <w:sz w:val="32"/>
          <w:szCs w:val="32"/>
          <w:lang w:val="en-GB"/>
        </w:rPr>
        <w:t>Join</w:t>
      </w:r>
      <w:r>
        <w:rPr>
          <w:rFonts w:ascii="Yu Gothic" w:eastAsia="Yu Gothic" w:hAnsi="Yu Gothic"/>
          <w:color w:val="385623" w:themeColor="accent6" w:themeShade="80"/>
          <w:sz w:val="32"/>
          <w:szCs w:val="32"/>
          <w:lang w:val="en-GB"/>
        </w:rPr>
        <w:t>t</w:t>
      </w:r>
      <w:r w:rsidRPr="005D529C">
        <w:rPr>
          <w:rFonts w:ascii="Yu Gothic" w:eastAsia="Yu Gothic" w:hAnsi="Yu Gothic"/>
          <w:color w:val="385623" w:themeColor="accent6" w:themeShade="80"/>
          <w:sz w:val="32"/>
          <w:szCs w:val="32"/>
          <w:lang w:val="en-GB"/>
        </w:rPr>
        <w:t xml:space="preserve"> point </w:t>
      </w:r>
    </w:p>
    <w:p w:rsidR="00220979" w:rsidRDefault="00220979" w:rsidP="00220979">
      <w:pPr>
        <w:pStyle w:val="NoSpacing"/>
        <w:numPr>
          <w:ilvl w:val="0"/>
          <w:numId w:val="27"/>
        </w:numPr>
        <w:rPr>
          <w:rFonts w:ascii="Yu Gothic" w:eastAsia="Yu Gothic" w:hAnsi="Yu Gothic"/>
          <w:color w:val="385623" w:themeColor="accent6" w:themeShade="80"/>
          <w:sz w:val="32"/>
          <w:szCs w:val="32"/>
          <w:lang w:val="en-GB"/>
        </w:rPr>
      </w:pPr>
      <w:r w:rsidRPr="00220979">
        <w:rPr>
          <w:rFonts w:ascii="Yu Gothic" w:eastAsia="Yu Gothic" w:hAnsi="Yu Gothic"/>
          <w:color w:val="385623" w:themeColor="accent6" w:themeShade="80"/>
          <w:sz w:val="32"/>
          <w:szCs w:val="32"/>
          <w:lang w:val="en-GB"/>
        </w:rPr>
        <w:t>Pointcut</w:t>
      </w:r>
    </w:p>
    <w:p w:rsidR="00220979" w:rsidRPr="00220979" w:rsidRDefault="00220979" w:rsidP="00220979">
      <w:pPr>
        <w:pStyle w:val="NoSpacing"/>
        <w:numPr>
          <w:ilvl w:val="0"/>
          <w:numId w:val="27"/>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Target object</w:t>
      </w:r>
    </w:p>
    <w:p w:rsidR="005D529C" w:rsidRDefault="005D529C" w:rsidP="005D529C">
      <w:pPr>
        <w:pStyle w:val="NoSpacing"/>
        <w:numPr>
          <w:ilvl w:val="0"/>
          <w:numId w:val="27"/>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Proxy</w:t>
      </w:r>
    </w:p>
    <w:p w:rsidR="005D529C" w:rsidRDefault="005D529C" w:rsidP="005D529C">
      <w:pPr>
        <w:pStyle w:val="NoSpacing"/>
        <w:numPr>
          <w:ilvl w:val="0"/>
          <w:numId w:val="27"/>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Weaving </w:t>
      </w:r>
    </w:p>
    <w:p w:rsidR="005D529C" w:rsidRDefault="005D529C" w:rsidP="005D529C">
      <w:pPr>
        <w:pStyle w:val="NoSpacing"/>
        <w:rPr>
          <w:rFonts w:ascii="Yu Gothic" w:eastAsia="Yu Gothic" w:hAnsi="Yu Gothic"/>
          <w:color w:val="385623" w:themeColor="accent6" w:themeShade="80"/>
          <w:sz w:val="32"/>
          <w:szCs w:val="32"/>
          <w:lang w:val="en-GB"/>
        </w:rPr>
      </w:pPr>
    </w:p>
    <w:p w:rsidR="005D529C" w:rsidRPr="003B18E6" w:rsidRDefault="004A3BCE" w:rsidP="005D529C">
      <w:pPr>
        <w:pStyle w:val="NoSpacing"/>
        <w:numPr>
          <w:ilvl w:val="0"/>
          <w:numId w:val="28"/>
        </w:numPr>
        <w:rPr>
          <w:rFonts w:ascii="Yu Gothic" w:eastAsia="Yu Gothic" w:hAnsi="Yu Gothic"/>
          <w:color w:val="1F3864" w:themeColor="accent1" w:themeShade="80"/>
          <w:sz w:val="32"/>
          <w:szCs w:val="32"/>
          <w:lang w:val="en-GB"/>
        </w:rPr>
      </w:pPr>
      <w:r w:rsidRPr="003B18E6">
        <w:rPr>
          <w:rFonts w:ascii="Yu Gothic" w:eastAsia="Yu Gothic" w:hAnsi="Yu Gothic"/>
          <w:color w:val="1F3864" w:themeColor="accent1" w:themeShade="80"/>
          <w:sz w:val="32"/>
          <w:szCs w:val="32"/>
          <w:lang w:val="en-GB"/>
        </w:rPr>
        <w:t>Aspect: -</w:t>
      </w:r>
      <w:r w:rsidR="005D529C" w:rsidRPr="003B18E6">
        <w:rPr>
          <w:rFonts w:ascii="Yu Gothic" w:eastAsia="Yu Gothic" w:hAnsi="Yu Gothic"/>
          <w:color w:val="1F3864" w:themeColor="accent1" w:themeShade="80"/>
          <w:sz w:val="32"/>
          <w:szCs w:val="32"/>
          <w:lang w:val="en-GB"/>
        </w:rPr>
        <w:t xml:space="preserve"> </w:t>
      </w:r>
    </w:p>
    <w:p w:rsidR="005D529C" w:rsidRDefault="005D529C" w:rsidP="005D529C">
      <w:pPr>
        <w:pStyle w:val="NoSpacing"/>
        <w:ind w:left="2160"/>
        <w:rPr>
          <w:rFonts w:ascii="Yu Gothic" w:eastAsia="Yu Gothic" w:hAnsi="Yu Gothic"/>
          <w:color w:val="385623" w:themeColor="accent6" w:themeShade="80"/>
          <w:sz w:val="32"/>
          <w:szCs w:val="32"/>
          <w:lang w:val="en-GB"/>
        </w:rPr>
      </w:pPr>
      <w:r w:rsidRPr="00220979">
        <w:rPr>
          <w:rFonts w:ascii="Yu Gothic" w:eastAsia="Yu Gothic" w:hAnsi="Yu Gothic"/>
          <w:color w:val="385623" w:themeColor="accent6" w:themeShade="80"/>
          <w:sz w:val="32"/>
          <w:szCs w:val="32"/>
          <w:highlight w:val="cyan"/>
          <w:lang w:val="en-GB"/>
        </w:rPr>
        <w:t>Aspect is a class</w:t>
      </w:r>
      <w:r>
        <w:rPr>
          <w:rFonts w:ascii="Yu Gothic" w:eastAsia="Yu Gothic" w:hAnsi="Yu Gothic"/>
          <w:color w:val="385623" w:themeColor="accent6" w:themeShade="80"/>
          <w:sz w:val="32"/>
          <w:szCs w:val="32"/>
          <w:lang w:val="en-GB"/>
        </w:rPr>
        <w:t xml:space="preserve"> that implements </w:t>
      </w:r>
      <w:r w:rsidR="004A3BCE">
        <w:rPr>
          <w:rFonts w:ascii="Yu Gothic" w:eastAsia="Yu Gothic" w:hAnsi="Yu Gothic"/>
          <w:color w:val="385623" w:themeColor="accent6" w:themeShade="80"/>
          <w:sz w:val="32"/>
          <w:szCs w:val="32"/>
          <w:lang w:val="en-GB"/>
        </w:rPr>
        <w:t>a java enterprise application concerns which cut through multiple classes like transaction management security etc and aspects can be normal class that is configured through spring XML configuration.</w:t>
      </w:r>
    </w:p>
    <w:p w:rsidR="004A3BCE" w:rsidRPr="003B18E6" w:rsidRDefault="004A3BCE" w:rsidP="004A3BCE">
      <w:pPr>
        <w:pStyle w:val="NoSpacing"/>
        <w:numPr>
          <w:ilvl w:val="0"/>
          <w:numId w:val="28"/>
        </w:numPr>
        <w:rPr>
          <w:rFonts w:ascii="Yu Gothic" w:eastAsia="Yu Gothic" w:hAnsi="Yu Gothic"/>
          <w:color w:val="1F3864" w:themeColor="accent1" w:themeShade="80"/>
          <w:sz w:val="32"/>
          <w:szCs w:val="32"/>
          <w:lang w:val="en-GB"/>
        </w:rPr>
      </w:pPr>
      <w:r w:rsidRPr="003B18E6">
        <w:rPr>
          <w:rFonts w:ascii="Yu Gothic" w:eastAsia="Yu Gothic" w:hAnsi="Yu Gothic"/>
          <w:color w:val="1F3864" w:themeColor="accent1" w:themeShade="80"/>
          <w:sz w:val="32"/>
          <w:szCs w:val="32"/>
          <w:lang w:val="en-GB"/>
        </w:rPr>
        <w:t>Advice: -</w:t>
      </w:r>
    </w:p>
    <w:p w:rsidR="004A3BCE" w:rsidRDefault="004A3BCE" w:rsidP="004A3BCE">
      <w:pPr>
        <w:pStyle w:val="NoSpacing"/>
        <w:ind w:left="2160"/>
        <w:rPr>
          <w:rFonts w:ascii="Yu Gothic" w:eastAsia="Yu Gothic" w:hAnsi="Yu Gothic"/>
          <w:color w:val="385623" w:themeColor="accent6" w:themeShade="80"/>
          <w:sz w:val="32"/>
          <w:szCs w:val="32"/>
          <w:lang w:val="en-GB"/>
        </w:rPr>
      </w:pPr>
      <w:r w:rsidRPr="00220979">
        <w:rPr>
          <w:rFonts w:ascii="Yu Gothic" w:eastAsia="Yu Gothic" w:hAnsi="Yu Gothic"/>
          <w:color w:val="385623" w:themeColor="accent6" w:themeShade="80"/>
          <w:sz w:val="32"/>
          <w:szCs w:val="32"/>
          <w:highlight w:val="cyan"/>
          <w:lang w:val="en-GB"/>
        </w:rPr>
        <w:t>Advice are the actual actions</w:t>
      </w:r>
      <w:r>
        <w:rPr>
          <w:rFonts w:ascii="Yu Gothic" w:eastAsia="Yu Gothic" w:hAnsi="Yu Gothic"/>
          <w:color w:val="385623" w:themeColor="accent6" w:themeShade="80"/>
          <w:sz w:val="32"/>
          <w:szCs w:val="32"/>
          <w:lang w:val="en-GB"/>
        </w:rPr>
        <w:t xml:space="preserve"> taken for a particular joint point basically they are the methods that gets </w:t>
      </w:r>
      <w:r w:rsidR="003B18E6">
        <w:rPr>
          <w:rFonts w:ascii="Yu Gothic" w:eastAsia="Yu Gothic" w:hAnsi="Yu Gothic"/>
          <w:color w:val="385623" w:themeColor="accent6" w:themeShade="80"/>
          <w:sz w:val="32"/>
          <w:szCs w:val="32"/>
          <w:lang w:val="en-GB"/>
        </w:rPr>
        <w:t>executed when a certain joint point needs a matching point cut in the application.</w:t>
      </w:r>
    </w:p>
    <w:p w:rsidR="003B18E6" w:rsidRPr="003B18E6" w:rsidRDefault="003B18E6" w:rsidP="003B18E6">
      <w:pPr>
        <w:pStyle w:val="NoSpacing"/>
        <w:numPr>
          <w:ilvl w:val="0"/>
          <w:numId w:val="28"/>
        </w:numPr>
        <w:rPr>
          <w:rFonts w:ascii="Yu Gothic" w:eastAsia="Yu Gothic" w:hAnsi="Yu Gothic"/>
          <w:color w:val="1F3864" w:themeColor="accent1" w:themeShade="80"/>
          <w:sz w:val="32"/>
          <w:szCs w:val="32"/>
          <w:lang w:val="en-GB"/>
        </w:rPr>
      </w:pPr>
      <w:r w:rsidRPr="003B18E6">
        <w:rPr>
          <w:rFonts w:ascii="Yu Gothic" w:eastAsia="Yu Gothic" w:hAnsi="Yu Gothic"/>
          <w:color w:val="1F3864" w:themeColor="accent1" w:themeShade="80"/>
          <w:sz w:val="32"/>
          <w:szCs w:val="32"/>
          <w:lang w:val="en-GB"/>
        </w:rPr>
        <w:t>Joint point: -</w:t>
      </w:r>
    </w:p>
    <w:p w:rsidR="003B18E6" w:rsidRDefault="003B18E6" w:rsidP="003B18E6">
      <w:pPr>
        <w:pStyle w:val="NoSpacing"/>
        <w:ind w:left="216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A point in a program such as </w:t>
      </w:r>
      <w:r w:rsidRPr="00220979">
        <w:rPr>
          <w:rFonts w:ascii="Yu Gothic" w:eastAsia="Yu Gothic" w:hAnsi="Yu Gothic"/>
          <w:color w:val="385623" w:themeColor="accent6" w:themeShade="80"/>
          <w:sz w:val="32"/>
          <w:szCs w:val="32"/>
          <w:highlight w:val="cyan"/>
          <w:lang w:val="en-GB"/>
        </w:rPr>
        <w:t>method</w:t>
      </w:r>
      <w:r>
        <w:rPr>
          <w:rFonts w:ascii="Yu Gothic" w:eastAsia="Yu Gothic" w:hAnsi="Yu Gothic"/>
          <w:color w:val="385623" w:themeColor="accent6" w:themeShade="80"/>
          <w:sz w:val="32"/>
          <w:szCs w:val="32"/>
          <w:lang w:val="en-GB"/>
        </w:rPr>
        <w:t xml:space="preserve"> execution, exception handling, etc.</w:t>
      </w:r>
    </w:p>
    <w:p w:rsidR="003B18E6" w:rsidRPr="003B18E6" w:rsidRDefault="003B18E6" w:rsidP="003B18E6">
      <w:pPr>
        <w:pStyle w:val="NoSpacing"/>
        <w:numPr>
          <w:ilvl w:val="0"/>
          <w:numId w:val="28"/>
        </w:numPr>
        <w:rPr>
          <w:rFonts w:ascii="Yu Gothic" w:eastAsia="Yu Gothic" w:hAnsi="Yu Gothic"/>
          <w:color w:val="1F3864" w:themeColor="accent1" w:themeShade="80"/>
          <w:sz w:val="32"/>
          <w:szCs w:val="32"/>
          <w:lang w:val="en-GB"/>
        </w:rPr>
      </w:pPr>
      <w:r w:rsidRPr="003B18E6">
        <w:rPr>
          <w:rFonts w:ascii="Yu Gothic" w:eastAsia="Yu Gothic" w:hAnsi="Yu Gothic"/>
          <w:color w:val="1F3864" w:themeColor="accent1" w:themeShade="80"/>
          <w:sz w:val="32"/>
          <w:szCs w:val="32"/>
          <w:lang w:val="en-GB"/>
        </w:rPr>
        <w:t>Pointcut: -</w:t>
      </w:r>
    </w:p>
    <w:p w:rsidR="003B18E6" w:rsidRDefault="003B18E6" w:rsidP="003B18E6">
      <w:pPr>
        <w:pStyle w:val="NoSpacing"/>
        <w:ind w:left="216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Pointcut are the </w:t>
      </w:r>
      <w:r w:rsidRPr="00220979">
        <w:rPr>
          <w:rFonts w:ascii="Yu Gothic" w:eastAsia="Yu Gothic" w:hAnsi="Yu Gothic"/>
          <w:color w:val="385623" w:themeColor="accent6" w:themeShade="80"/>
          <w:sz w:val="32"/>
          <w:szCs w:val="32"/>
          <w:highlight w:val="cyan"/>
          <w:lang w:val="en-GB"/>
        </w:rPr>
        <w:t>expressions</w:t>
      </w:r>
      <w:r>
        <w:rPr>
          <w:rFonts w:ascii="Yu Gothic" w:eastAsia="Yu Gothic" w:hAnsi="Yu Gothic"/>
          <w:color w:val="385623" w:themeColor="accent6" w:themeShade="80"/>
          <w:sz w:val="32"/>
          <w:szCs w:val="32"/>
          <w:lang w:val="en-GB"/>
        </w:rPr>
        <w:t xml:space="preserve"> that are matched with the join point to determine whether advice needs to be executed or not.</w:t>
      </w:r>
    </w:p>
    <w:p w:rsidR="003B18E6" w:rsidRPr="009519D5" w:rsidRDefault="003B18E6" w:rsidP="003B18E6">
      <w:pPr>
        <w:pStyle w:val="NoSpacing"/>
        <w:numPr>
          <w:ilvl w:val="0"/>
          <w:numId w:val="28"/>
        </w:numPr>
        <w:rPr>
          <w:rFonts w:ascii="Yu Gothic" w:eastAsia="Yu Gothic" w:hAnsi="Yu Gothic"/>
          <w:color w:val="1F3864" w:themeColor="accent1" w:themeShade="80"/>
          <w:sz w:val="32"/>
          <w:szCs w:val="32"/>
          <w:lang w:val="en-GB"/>
        </w:rPr>
      </w:pPr>
      <w:r w:rsidRPr="009519D5">
        <w:rPr>
          <w:rFonts w:ascii="Yu Gothic" w:eastAsia="Yu Gothic" w:hAnsi="Yu Gothic"/>
          <w:color w:val="1F3864" w:themeColor="accent1" w:themeShade="80"/>
          <w:sz w:val="32"/>
          <w:szCs w:val="32"/>
          <w:lang w:val="en-GB"/>
        </w:rPr>
        <w:t xml:space="preserve">Target </w:t>
      </w:r>
      <w:r w:rsidR="009519D5" w:rsidRPr="009519D5">
        <w:rPr>
          <w:rFonts w:ascii="Yu Gothic" w:eastAsia="Yu Gothic" w:hAnsi="Yu Gothic"/>
          <w:color w:val="1F3864" w:themeColor="accent1" w:themeShade="80"/>
          <w:sz w:val="32"/>
          <w:szCs w:val="32"/>
          <w:lang w:val="en-GB"/>
        </w:rPr>
        <w:t>object: -</w:t>
      </w:r>
      <w:r w:rsidRPr="009519D5">
        <w:rPr>
          <w:rFonts w:ascii="Yu Gothic" w:eastAsia="Yu Gothic" w:hAnsi="Yu Gothic"/>
          <w:color w:val="1F3864" w:themeColor="accent1" w:themeShade="80"/>
          <w:sz w:val="32"/>
          <w:szCs w:val="32"/>
          <w:lang w:val="en-GB"/>
        </w:rPr>
        <w:t xml:space="preserve"> </w:t>
      </w:r>
    </w:p>
    <w:p w:rsidR="003B18E6" w:rsidRDefault="003B18E6" w:rsidP="003B18E6">
      <w:pPr>
        <w:pStyle w:val="NoSpacing"/>
        <w:ind w:left="216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That </w:t>
      </w:r>
      <w:r w:rsidR="009519D5">
        <w:rPr>
          <w:rFonts w:ascii="Yu Gothic" w:eastAsia="Yu Gothic" w:hAnsi="Yu Gothic"/>
          <w:color w:val="385623" w:themeColor="accent6" w:themeShade="80"/>
          <w:sz w:val="32"/>
          <w:szCs w:val="32"/>
          <w:lang w:val="en-GB"/>
        </w:rPr>
        <w:t>are</w:t>
      </w:r>
      <w:r>
        <w:rPr>
          <w:rFonts w:ascii="Yu Gothic" w:eastAsia="Yu Gothic" w:hAnsi="Yu Gothic"/>
          <w:color w:val="385623" w:themeColor="accent6" w:themeShade="80"/>
          <w:sz w:val="32"/>
          <w:szCs w:val="32"/>
          <w:lang w:val="en-GB"/>
        </w:rPr>
        <w:t xml:space="preserve"> the </w:t>
      </w:r>
      <w:r w:rsidRPr="00220979">
        <w:rPr>
          <w:rFonts w:ascii="Yu Gothic" w:eastAsia="Yu Gothic" w:hAnsi="Yu Gothic"/>
          <w:color w:val="385623" w:themeColor="accent6" w:themeShade="80"/>
          <w:sz w:val="32"/>
          <w:szCs w:val="32"/>
          <w:highlight w:val="cyan"/>
          <w:lang w:val="en-GB"/>
        </w:rPr>
        <w:t>objects</w:t>
      </w:r>
      <w:r>
        <w:rPr>
          <w:rFonts w:ascii="Yu Gothic" w:eastAsia="Yu Gothic" w:hAnsi="Yu Gothic"/>
          <w:color w:val="385623" w:themeColor="accent6" w:themeShade="80"/>
          <w:sz w:val="32"/>
          <w:szCs w:val="32"/>
          <w:lang w:val="en-GB"/>
        </w:rPr>
        <w:t xml:space="preserve"> on which advices are applied and in spring a subclass is created at runtime </w:t>
      </w:r>
      <w:r w:rsidR="009519D5">
        <w:rPr>
          <w:rFonts w:ascii="Yu Gothic" w:eastAsia="Yu Gothic" w:hAnsi="Yu Gothic"/>
          <w:color w:val="385623" w:themeColor="accent6" w:themeShade="80"/>
          <w:sz w:val="32"/>
          <w:szCs w:val="32"/>
          <w:lang w:val="en-GB"/>
        </w:rPr>
        <w:t>fair the target method is overridden and advices are included based on their configuration.</w:t>
      </w:r>
    </w:p>
    <w:p w:rsidR="009519D5" w:rsidRDefault="009519D5" w:rsidP="009519D5">
      <w:pPr>
        <w:pStyle w:val="NoSpacing"/>
        <w:numPr>
          <w:ilvl w:val="0"/>
          <w:numId w:val="28"/>
        </w:numPr>
        <w:rPr>
          <w:rFonts w:ascii="Yu Gothic" w:eastAsia="Yu Gothic" w:hAnsi="Yu Gothic"/>
          <w:color w:val="1F3864" w:themeColor="accent1" w:themeShade="80"/>
          <w:sz w:val="32"/>
          <w:szCs w:val="32"/>
          <w:lang w:val="en-GB"/>
        </w:rPr>
      </w:pPr>
      <w:r w:rsidRPr="009519D5">
        <w:rPr>
          <w:rFonts w:ascii="Yu Gothic" w:eastAsia="Yu Gothic" w:hAnsi="Yu Gothic"/>
          <w:color w:val="1F3864" w:themeColor="accent1" w:themeShade="80"/>
          <w:sz w:val="32"/>
          <w:szCs w:val="32"/>
          <w:lang w:val="en-GB"/>
        </w:rPr>
        <w:t>Proxy: -</w:t>
      </w:r>
    </w:p>
    <w:p w:rsidR="009519D5" w:rsidRDefault="009519D5" w:rsidP="009519D5">
      <w:pPr>
        <w:pStyle w:val="NoSpacing"/>
        <w:ind w:left="216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Proxy which is an </w:t>
      </w:r>
      <w:r w:rsidRPr="00220979">
        <w:rPr>
          <w:rFonts w:ascii="Yu Gothic" w:eastAsia="Yu Gothic" w:hAnsi="Yu Gothic"/>
          <w:color w:val="385623" w:themeColor="accent6" w:themeShade="80"/>
          <w:sz w:val="32"/>
          <w:szCs w:val="32"/>
          <w:highlight w:val="cyan"/>
          <w:lang w:val="en-GB"/>
        </w:rPr>
        <w:t>object</w:t>
      </w:r>
      <w:r>
        <w:rPr>
          <w:rFonts w:ascii="Yu Gothic" w:eastAsia="Yu Gothic" w:hAnsi="Yu Gothic"/>
          <w:color w:val="385623" w:themeColor="accent6" w:themeShade="80"/>
          <w:sz w:val="32"/>
          <w:szCs w:val="32"/>
          <w:lang w:val="en-GB"/>
        </w:rPr>
        <w:t xml:space="preserve"> that is creates after applying advice to the target object in terms of client the object the target object and the proxy object are all same.</w:t>
      </w:r>
    </w:p>
    <w:p w:rsidR="009519D5" w:rsidRDefault="009519D5" w:rsidP="009519D5">
      <w:pPr>
        <w:pStyle w:val="NoSpacing"/>
        <w:numPr>
          <w:ilvl w:val="0"/>
          <w:numId w:val="28"/>
        </w:numPr>
        <w:rPr>
          <w:rFonts w:ascii="Yu Gothic" w:eastAsia="Yu Gothic" w:hAnsi="Yu Gothic"/>
          <w:color w:val="385623" w:themeColor="accent6" w:themeShade="80"/>
          <w:sz w:val="32"/>
          <w:szCs w:val="32"/>
          <w:lang w:val="en-GB"/>
        </w:rPr>
      </w:pPr>
      <w:r>
        <w:rPr>
          <w:rFonts w:ascii="Yu Gothic" w:eastAsia="Yu Gothic" w:hAnsi="Yu Gothic"/>
          <w:color w:val="1F3864" w:themeColor="accent1" w:themeShade="80"/>
          <w:sz w:val="32"/>
          <w:szCs w:val="32"/>
          <w:lang w:val="en-GB"/>
        </w:rPr>
        <w:t>Weaving</w:t>
      </w:r>
      <w:r>
        <w:rPr>
          <w:rFonts w:ascii="Yu Gothic" w:eastAsia="Yu Gothic" w:hAnsi="Yu Gothic"/>
          <w:color w:val="385623" w:themeColor="accent6" w:themeShade="80"/>
          <w:sz w:val="32"/>
          <w:szCs w:val="32"/>
          <w:lang w:val="en-GB"/>
        </w:rPr>
        <w:t xml:space="preserve">: </w:t>
      </w:r>
      <w:bookmarkStart w:id="0" w:name="_GoBack"/>
      <w:bookmarkEnd w:id="0"/>
      <w:r>
        <w:rPr>
          <w:rFonts w:ascii="Yu Gothic" w:eastAsia="Yu Gothic" w:hAnsi="Yu Gothic"/>
          <w:color w:val="385623" w:themeColor="accent6" w:themeShade="80"/>
          <w:sz w:val="32"/>
          <w:szCs w:val="32"/>
          <w:lang w:val="en-GB"/>
        </w:rPr>
        <w:t>-</w:t>
      </w:r>
    </w:p>
    <w:p w:rsidR="009519D5" w:rsidRPr="009519D5" w:rsidRDefault="009519D5" w:rsidP="009519D5">
      <w:pPr>
        <w:pStyle w:val="NoSpacing"/>
        <w:ind w:left="216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It is process of linking an aspect with other application types or objects to create an </w:t>
      </w:r>
      <w:r w:rsidR="00220979">
        <w:rPr>
          <w:rFonts w:ascii="Yu Gothic" w:eastAsia="Yu Gothic" w:hAnsi="Yu Gothic"/>
          <w:color w:val="385623" w:themeColor="accent6" w:themeShade="80"/>
          <w:sz w:val="32"/>
          <w:szCs w:val="32"/>
          <w:lang w:val="en-GB"/>
        </w:rPr>
        <w:t>advised object</w:t>
      </w:r>
      <w:r>
        <w:rPr>
          <w:rFonts w:ascii="Yu Gothic" w:eastAsia="Yu Gothic" w:hAnsi="Yu Gothic"/>
          <w:color w:val="385623" w:themeColor="accent6" w:themeShade="80"/>
          <w:sz w:val="32"/>
          <w:szCs w:val="32"/>
          <w:lang w:val="en-GB"/>
        </w:rPr>
        <w:t xml:space="preserve"> </w:t>
      </w:r>
    </w:p>
    <w:p w:rsidR="009519D5" w:rsidRDefault="009519D5" w:rsidP="009519D5">
      <w:pPr>
        <w:pStyle w:val="NoSpacing"/>
        <w:ind w:left="2160"/>
        <w:rPr>
          <w:rFonts w:ascii="Yu Gothic" w:eastAsia="Yu Gothic" w:hAnsi="Yu Gothic"/>
          <w:color w:val="385623" w:themeColor="accent6" w:themeShade="80"/>
          <w:sz w:val="32"/>
          <w:szCs w:val="32"/>
          <w:lang w:val="en-GB"/>
        </w:rPr>
      </w:pPr>
    </w:p>
    <w:p w:rsidR="003B18E6" w:rsidRPr="005D529C" w:rsidRDefault="003B18E6" w:rsidP="003B18E6">
      <w:pPr>
        <w:pStyle w:val="NoSpacing"/>
        <w:rPr>
          <w:rFonts w:ascii="Yu Gothic" w:eastAsia="Yu Gothic" w:hAnsi="Yu Gothic"/>
          <w:color w:val="385623" w:themeColor="accent6" w:themeShade="80"/>
          <w:sz w:val="32"/>
          <w:szCs w:val="32"/>
          <w:lang w:val="en-GB"/>
        </w:rPr>
      </w:pPr>
    </w:p>
    <w:p w:rsidR="001A5FE1" w:rsidRDefault="0096505E" w:rsidP="0096505E">
      <w:pPr>
        <w:pStyle w:val="NoSpacing"/>
        <w:jc w:val="cente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________________________________</w:t>
      </w:r>
    </w:p>
    <w:p w:rsidR="001A5FE1" w:rsidRDefault="001A5FE1" w:rsidP="00217D76">
      <w:pPr>
        <w:pStyle w:val="NoSpacing"/>
        <w:rPr>
          <w:rFonts w:ascii="Yu Gothic" w:eastAsia="Yu Gothic" w:hAnsi="Yu Gothic"/>
          <w:color w:val="385623" w:themeColor="accent6" w:themeShade="80"/>
          <w:sz w:val="32"/>
          <w:szCs w:val="32"/>
          <w:lang w:val="en-GB"/>
        </w:rPr>
      </w:pPr>
      <w:r w:rsidRPr="001A5FE1">
        <w:rPr>
          <w:rFonts w:ascii="Yu Gothic" w:eastAsia="Yu Gothic" w:hAnsi="Yu Gothic"/>
          <w:color w:val="1F3864" w:themeColor="accent1" w:themeShade="80"/>
          <w:sz w:val="32"/>
          <w:szCs w:val="32"/>
          <w:lang w:val="en-GB"/>
        </w:rPr>
        <w:t>Model view controller</w:t>
      </w:r>
      <w:r>
        <w:rPr>
          <w:rFonts w:ascii="Yu Gothic" w:eastAsia="Yu Gothic" w:hAnsi="Yu Gothic"/>
          <w:color w:val="385623" w:themeColor="accent6" w:themeShade="80"/>
          <w:sz w:val="32"/>
          <w:szCs w:val="32"/>
          <w:lang w:val="en-GB"/>
        </w:rPr>
        <w:t xml:space="preserve">: - </w:t>
      </w:r>
    </w:p>
    <w:p w:rsidR="001A5FE1" w:rsidRDefault="001A5FE1" w:rsidP="001A5FE1">
      <w:pPr>
        <w:pStyle w:val="NoSpacing"/>
        <w:ind w:left="72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User input is interpreted by the controller and are</w:t>
      </w:r>
    </w:p>
    <w:p w:rsidR="00484722" w:rsidRDefault="001A5FE1" w:rsidP="001A5FE1">
      <w:pPr>
        <w:pStyle w:val="NoSpacing"/>
        <w:ind w:left="72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transformed into a model which is represented to the user </w:t>
      </w:r>
    </w:p>
    <w:p w:rsidR="001A5FE1" w:rsidRDefault="001A5FE1" w:rsidP="001A5FE1">
      <w:pPr>
        <w:pStyle w:val="NoSpacing"/>
        <w:ind w:left="720"/>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by the view.</w:t>
      </w:r>
      <w:r w:rsidR="00484722" w:rsidRPr="00484722">
        <w:rPr>
          <w:noProof/>
        </w:rPr>
        <w:t xml:space="preserve"> </w:t>
      </w: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484722"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b/>
      </w:r>
      <w:r>
        <w:rPr>
          <w:rFonts w:ascii="Yu Gothic" w:eastAsia="Yu Gothic" w:hAnsi="Yu Gothic"/>
          <w:color w:val="385623" w:themeColor="accent6" w:themeShade="80"/>
          <w:sz w:val="32"/>
          <w:szCs w:val="32"/>
          <w:lang w:val="en-GB"/>
        </w:rPr>
        <w:tab/>
      </w:r>
      <w:r>
        <w:rPr>
          <w:rFonts w:ascii="Yu Gothic" w:eastAsia="Yu Gothic" w:hAnsi="Yu Gothic"/>
          <w:color w:val="385623" w:themeColor="accent6" w:themeShade="80"/>
          <w:sz w:val="32"/>
          <w:szCs w:val="32"/>
          <w:lang w:val="en-GB"/>
        </w:rPr>
        <w:tab/>
      </w:r>
      <w:r>
        <w:rPr>
          <w:rFonts w:ascii="Yu Gothic" w:eastAsia="Yu Gothic" w:hAnsi="Yu Gothic"/>
          <w:color w:val="385623" w:themeColor="accent6" w:themeShade="80"/>
          <w:sz w:val="32"/>
          <w:szCs w:val="32"/>
          <w:lang w:val="en-GB"/>
        </w:rPr>
        <w:tab/>
      </w:r>
    </w:p>
    <w:p w:rsidR="00DE34F0" w:rsidRDefault="009C794D" w:rsidP="00824987">
      <w:pPr>
        <w:pStyle w:val="NoSpacing"/>
        <w:rPr>
          <w:rFonts w:ascii="Yu Gothic" w:eastAsia="Yu Gothic" w:hAnsi="Yu Gothic"/>
          <w:color w:val="385623" w:themeColor="accent6" w:themeShade="80"/>
          <w:sz w:val="32"/>
          <w:szCs w:val="32"/>
          <w:lang w:val="en-GB"/>
        </w:rPr>
      </w:pPr>
      <w:r>
        <w:rPr>
          <w:noProof/>
        </w:rPr>
        <w:drawing>
          <wp:inline distT="0" distB="0" distL="0" distR="0" wp14:anchorId="4CDFD0C1" wp14:editId="415868C2">
            <wp:extent cx="5372100" cy="2447925"/>
            <wp:effectExtent l="0" t="0" r="0" b="9525"/>
            <wp:docPr id="1" name="Picture 1" descr="Image result fo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del view controll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2100" cy="2447925"/>
                    </a:xfrm>
                    <a:prstGeom prst="rect">
                      <a:avLst/>
                    </a:prstGeom>
                    <a:noFill/>
                    <a:ln>
                      <a:noFill/>
                    </a:ln>
                  </pic:spPr>
                </pic:pic>
              </a:graphicData>
            </a:graphic>
          </wp:inline>
        </w:drawing>
      </w:r>
    </w:p>
    <w:p w:rsidR="00DE34F0" w:rsidRDefault="00DE34F0" w:rsidP="00824987">
      <w:pPr>
        <w:pStyle w:val="NoSpacing"/>
        <w:rPr>
          <w:rFonts w:ascii="Yu Gothic" w:eastAsia="Yu Gothic" w:hAnsi="Yu Gothic"/>
          <w:color w:val="385623" w:themeColor="accent6" w:themeShade="80"/>
          <w:sz w:val="32"/>
          <w:szCs w:val="32"/>
          <w:lang w:val="en-GB"/>
        </w:rPr>
      </w:pPr>
    </w:p>
    <w:p w:rsidR="0096505E" w:rsidRDefault="0096505E" w:rsidP="0096505E">
      <w:pPr>
        <w:pStyle w:val="NoSpacing"/>
        <w:jc w:val="cente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________________________________</w:t>
      </w:r>
    </w:p>
    <w:p w:rsidR="00EC4C75" w:rsidRPr="001F0023" w:rsidRDefault="00EC4C75" w:rsidP="00EC4C75">
      <w:pPr>
        <w:pStyle w:val="NoSpacing"/>
        <w:ind w:firstLine="720"/>
        <w:rPr>
          <w:rFonts w:ascii="Yu Gothic" w:eastAsia="Yu Gothic" w:hAnsi="Yu Gothic"/>
          <w:b/>
          <w:color w:val="1F3864" w:themeColor="accent1" w:themeShade="80"/>
          <w:sz w:val="32"/>
          <w:szCs w:val="32"/>
          <w:lang w:val="en-GB"/>
        </w:rPr>
      </w:pPr>
      <w:r w:rsidRPr="001F0023">
        <w:rPr>
          <w:rFonts w:ascii="Yu Gothic" w:eastAsia="Yu Gothic" w:hAnsi="Yu Gothic"/>
          <w:b/>
          <w:color w:val="1F3864" w:themeColor="accent1" w:themeShade="80"/>
          <w:sz w:val="32"/>
          <w:szCs w:val="32"/>
          <w:lang w:val="en-GB"/>
        </w:rPr>
        <w:t>Start coding in 5 simple steps: -</w:t>
      </w:r>
    </w:p>
    <w:p w:rsidR="00EC4C75" w:rsidRPr="005349F7" w:rsidRDefault="00EC4C75" w:rsidP="005110F1">
      <w:pPr>
        <w:pStyle w:val="NoSpacing"/>
        <w:numPr>
          <w:ilvl w:val="0"/>
          <w:numId w:val="19"/>
        </w:numPr>
        <w:rPr>
          <w:rFonts w:ascii="Yu Gothic" w:eastAsia="Yu Gothic" w:hAnsi="Yu Gothic"/>
          <w:color w:val="385623" w:themeColor="accent6" w:themeShade="80"/>
          <w:sz w:val="32"/>
          <w:szCs w:val="32"/>
          <w:lang w:val="en-GB"/>
        </w:rPr>
      </w:pPr>
      <w:r w:rsidRPr="001F0023">
        <w:rPr>
          <w:rFonts w:ascii="Yu Gothic" w:eastAsia="Yu Gothic" w:hAnsi="Yu Gothic"/>
          <w:color w:val="385623" w:themeColor="accent6" w:themeShade="80"/>
          <w:sz w:val="32"/>
          <w:szCs w:val="32"/>
          <w:lang w:val="en-GB"/>
        </w:rPr>
        <w:t xml:space="preserve">Bean </w:t>
      </w:r>
      <w:r>
        <w:rPr>
          <w:rFonts w:ascii="Yu Gothic" w:eastAsia="Yu Gothic" w:hAnsi="Yu Gothic"/>
          <w:color w:val="385623" w:themeColor="accent6" w:themeShade="80"/>
          <w:sz w:val="32"/>
          <w:szCs w:val="32"/>
          <w:lang w:val="en-GB"/>
        </w:rPr>
        <w:t xml:space="preserve">or model or POJO (plain old java objects) </w:t>
      </w:r>
      <w:r w:rsidRPr="005349F7">
        <w:rPr>
          <w:rFonts w:ascii="Yu Gothic" w:eastAsia="Yu Gothic" w:hAnsi="Yu Gothic"/>
          <w:color w:val="385623" w:themeColor="accent6" w:themeShade="80"/>
          <w:sz w:val="32"/>
          <w:szCs w:val="32"/>
          <w:lang w:val="en-GB"/>
        </w:rPr>
        <w:t>class</w:t>
      </w:r>
    </w:p>
    <w:p w:rsidR="00EC4C75" w:rsidRPr="001F0023" w:rsidRDefault="00EC4C75" w:rsidP="005110F1">
      <w:pPr>
        <w:pStyle w:val="NoSpacing"/>
        <w:numPr>
          <w:ilvl w:val="0"/>
          <w:numId w:val="19"/>
        </w:numPr>
        <w:rPr>
          <w:rFonts w:ascii="Yu Gothic" w:eastAsia="Yu Gothic" w:hAnsi="Yu Gothic"/>
          <w:color w:val="385623" w:themeColor="accent6" w:themeShade="80"/>
          <w:sz w:val="32"/>
          <w:szCs w:val="32"/>
          <w:lang w:val="en-GB"/>
        </w:rPr>
      </w:pPr>
      <w:r w:rsidRPr="001F0023">
        <w:rPr>
          <w:rFonts w:ascii="Yu Gothic" w:eastAsia="Yu Gothic" w:hAnsi="Yu Gothic"/>
          <w:color w:val="385623" w:themeColor="accent6" w:themeShade="80"/>
          <w:sz w:val="32"/>
          <w:szCs w:val="32"/>
          <w:lang w:val="en-GB"/>
        </w:rPr>
        <w:t>XML file</w:t>
      </w:r>
    </w:p>
    <w:p w:rsidR="00EC4C75" w:rsidRPr="001F0023" w:rsidRDefault="00EC4C75" w:rsidP="005110F1">
      <w:pPr>
        <w:pStyle w:val="NoSpacing"/>
        <w:numPr>
          <w:ilvl w:val="0"/>
          <w:numId w:val="19"/>
        </w:numPr>
        <w:rPr>
          <w:rFonts w:ascii="Yu Gothic" w:eastAsia="Yu Gothic" w:hAnsi="Yu Gothic"/>
          <w:color w:val="385623" w:themeColor="accent6" w:themeShade="80"/>
          <w:sz w:val="32"/>
          <w:szCs w:val="32"/>
          <w:lang w:val="en-GB"/>
        </w:rPr>
      </w:pPr>
      <w:r w:rsidRPr="001F0023">
        <w:rPr>
          <w:rFonts w:ascii="Yu Gothic" w:eastAsia="Yu Gothic" w:hAnsi="Yu Gothic"/>
          <w:color w:val="385623" w:themeColor="accent6" w:themeShade="80"/>
          <w:sz w:val="32"/>
          <w:szCs w:val="32"/>
          <w:lang w:val="en-GB"/>
        </w:rPr>
        <w:t>Demo class</w:t>
      </w:r>
      <w:r>
        <w:rPr>
          <w:rFonts w:ascii="Yu Gothic" w:eastAsia="Yu Gothic" w:hAnsi="Yu Gothic"/>
          <w:color w:val="385623" w:themeColor="accent6" w:themeShade="80"/>
          <w:sz w:val="32"/>
          <w:szCs w:val="32"/>
          <w:lang w:val="en-GB"/>
        </w:rPr>
        <w:t xml:space="preserve"> (main class)</w:t>
      </w:r>
    </w:p>
    <w:p w:rsidR="00EC4C75" w:rsidRPr="001F0023" w:rsidRDefault="00EC4C75" w:rsidP="005110F1">
      <w:pPr>
        <w:pStyle w:val="NoSpacing"/>
        <w:numPr>
          <w:ilvl w:val="0"/>
          <w:numId w:val="19"/>
        </w:numPr>
        <w:rPr>
          <w:rFonts w:ascii="Yu Gothic" w:eastAsia="Yu Gothic" w:hAnsi="Yu Gothic"/>
          <w:color w:val="385623" w:themeColor="accent6" w:themeShade="80"/>
          <w:sz w:val="32"/>
          <w:szCs w:val="32"/>
          <w:lang w:val="en-GB"/>
        </w:rPr>
      </w:pPr>
      <w:r w:rsidRPr="001F0023">
        <w:rPr>
          <w:rFonts w:ascii="Yu Gothic" w:eastAsia="Yu Gothic" w:hAnsi="Yu Gothic"/>
          <w:color w:val="385623" w:themeColor="accent6" w:themeShade="80"/>
          <w:sz w:val="32"/>
          <w:szCs w:val="32"/>
          <w:lang w:val="en-GB"/>
        </w:rPr>
        <w:t>Load jar files</w:t>
      </w:r>
    </w:p>
    <w:p w:rsidR="00EC4C75" w:rsidRDefault="00EC4C75" w:rsidP="005110F1">
      <w:pPr>
        <w:pStyle w:val="NoSpacing"/>
        <w:numPr>
          <w:ilvl w:val="0"/>
          <w:numId w:val="19"/>
        </w:numPr>
        <w:rPr>
          <w:rFonts w:ascii="Yu Gothic" w:eastAsia="Yu Gothic" w:hAnsi="Yu Gothic"/>
          <w:color w:val="385623" w:themeColor="accent6" w:themeShade="80"/>
          <w:sz w:val="32"/>
          <w:szCs w:val="32"/>
          <w:lang w:val="en-GB"/>
        </w:rPr>
      </w:pPr>
      <w:r w:rsidRPr="001F0023">
        <w:rPr>
          <w:rFonts w:ascii="Yu Gothic" w:eastAsia="Yu Gothic" w:hAnsi="Yu Gothic"/>
          <w:color w:val="385623" w:themeColor="accent6" w:themeShade="80"/>
          <w:sz w:val="32"/>
          <w:szCs w:val="32"/>
          <w:lang w:val="en-GB"/>
        </w:rPr>
        <w:t>Run</w:t>
      </w:r>
    </w:p>
    <w:p w:rsidR="009464B3" w:rsidRPr="001B1587" w:rsidRDefault="009464B3" w:rsidP="006962E5">
      <w:pPr>
        <w:pStyle w:val="NoSpacing"/>
        <w:ind w:firstLine="720"/>
        <w:rPr>
          <w:rFonts w:ascii="Yu Gothic" w:eastAsia="Yu Gothic" w:hAnsi="Yu Gothic"/>
          <w:color w:val="1F3864" w:themeColor="accent1" w:themeShade="80"/>
          <w:sz w:val="32"/>
          <w:szCs w:val="32"/>
          <w:u w:val="single"/>
          <w:lang w:val="en-GB"/>
        </w:rPr>
      </w:pPr>
      <w:r w:rsidRPr="001B1587">
        <w:rPr>
          <w:rFonts w:ascii="Yu Gothic" w:eastAsia="Yu Gothic" w:hAnsi="Yu Gothic"/>
          <w:color w:val="1F3864" w:themeColor="accent1" w:themeShade="80"/>
          <w:sz w:val="32"/>
          <w:szCs w:val="32"/>
          <w:u w:val="single"/>
          <w:lang w:val="en-GB"/>
        </w:rPr>
        <w:t>Example: -</w:t>
      </w:r>
    </w:p>
    <w:p w:rsidR="009464B3" w:rsidRPr="001B1587" w:rsidRDefault="009464B3" w:rsidP="006962E5">
      <w:pPr>
        <w:pStyle w:val="NoSpacing"/>
        <w:ind w:left="720" w:firstLine="720"/>
        <w:rPr>
          <w:rFonts w:ascii="Yu Gothic" w:eastAsia="Yu Gothic" w:hAnsi="Yu Gothic"/>
          <w:color w:val="1F3864" w:themeColor="accent1" w:themeShade="80"/>
          <w:sz w:val="32"/>
          <w:szCs w:val="32"/>
          <w:u w:val="single"/>
          <w:lang w:val="en-GB"/>
        </w:rPr>
      </w:pPr>
      <w:r w:rsidRPr="001B1587">
        <w:rPr>
          <w:rFonts w:ascii="Yu Gothic" w:eastAsia="Yu Gothic" w:hAnsi="Yu Gothic"/>
          <w:color w:val="1F3864" w:themeColor="accent1" w:themeShade="80"/>
          <w:sz w:val="32"/>
          <w:szCs w:val="32"/>
          <w:u w:val="single"/>
          <w:lang w:val="en-GB"/>
        </w:rPr>
        <w:t>Source code: -</w:t>
      </w:r>
    </w:p>
    <w:p w:rsidR="002B2319" w:rsidRPr="001B1587" w:rsidRDefault="002B2319" w:rsidP="006962E5">
      <w:pPr>
        <w:pStyle w:val="NoSpacing"/>
        <w:ind w:left="1440" w:firstLine="720"/>
        <w:rPr>
          <w:rFonts w:ascii="Yu Gothic" w:eastAsia="Yu Gothic" w:hAnsi="Yu Gothic"/>
          <w:color w:val="1F3864" w:themeColor="accent1" w:themeShade="80"/>
          <w:sz w:val="32"/>
          <w:szCs w:val="32"/>
          <w:u w:val="single"/>
          <w:lang w:val="en-GB"/>
        </w:rPr>
      </w:pPr>
      <w:r w:rsidRPr="001B1587">
        <w:rPr>
          <w:rFonts w:ascii="Yu Gothic" w:eastAsia="Yu Gothic" w:hAnsi="Yu Gothic"/>
          <w:color w:val="1F3864" w:themeColor="accent1" w:themeShade="80"/>
          <w:sz w:val="32"/>
          <w:szCs w:val="32"/>
          <w:u w:val="single"/>
          <w:lang w:val="en-GB"/>
        </w:rPr>
        <w:t>Package: -</w:t>
      </w:r>
      <w:r w:rsidR="001B1587">
        <w:rPr>
          <w:rFonts w:ascii="Yu Gothic" w:eastAsia="Yu Gothic" w:hAnsi="Yu Gothic"/>
          <w:color w:val="1F3864" w:themeColor="accent1" w:themeShade="80"/>
          <w:sz w:val="32"/>
          <w:szCs w:val="32"/>
          <w:u w:val="single"/>
          <w:lang w:val="en-GB"/>
        </w:rPr>
        <w:t xml:space="preserve"> </w:t>
      </w:r>
      <w:r w:rsidRPr="001B1587">
        <w:rPr>
          <w:rFonts w:ascii="Yu Gothic" w:eastAsia="Yu Gothic" w:hAnsi="Yu Gothic"/>
          <w:color w:val="1F3864" w:themeColor="accent1" w:themeShade="80"/>
          <w:sz w:val="32"/>
          <w:szCs w:val="32"/>
          <w:u w:val="single"/>
          <w:lang w:val="en-GB"/>
        </w:rPr>
        <w:t>com. edureka. Demo</w:t>
      </w:r>
    </w:p>
    <w:p w:rsidR="002B2319" w:rsidRPr="001B1587" w:rsidRDefault="002B2319" w:rsidP="006962E5">
      <w:pPr>
        <w:pStyle w:val="NoSpacing"/>
        <w:ind w:left="2160" w:firstLine="720"/>
        <w:rPr>
          <w:rFonts w:ascii="Yu Gothic" w:eastAsia="Yu Gothic" w:hAnsi="Yu Gothic"/>
          <w:color w:val="385623" w:themeColor="accent6" w:themeShade="80"/>
          <w:sz w:val="32"/>
          <w:szCs w:val="32"/>
          <w:u w:val="single"/>
          <w:lang w:val="en-GB"/>
        </w:rPr>
      </w:pPr>
      <w:r w:rsidRPr="001B1587">
        <w:rPr>
          <w:rFonts w:ascii="Yu Gothic" w:eastAsia="Yu Gothic" w:hAnsi="Yu Gothic"/>
          <w:color w:val="1F3864" w:themeColor="accent1" w:themeShade="80"/>
          <w:sz w:val="32"/>
          <w:szCs w:val="32"/>
          <w:u w:val="single"/>
          <w:lang w:val="en-GB"/>
        </w:rPr>
        <w:t>Main Class: - Client.java</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Pr>
          <w:rFonts w:ascii="Consolas" w:hAnsi="Consolas" w:cs="Consolas"/>
          <w:sz w:val="28"/>
          <w:szCs w:val="28"/>
          <w:lang w:val="en-IN"/>
        </w:rPr>
        <w:tab/>
      </w:r>
      <w:r>
        <w:rPr>
          <w:rFonts w:ascii="Consolas" w:hAnsi="Consolas" w:cs="Consolas"/>
          <w:sz w:val="28"/>
          <w:szCs w:val="28"/>
          <w:lang w:val="en-IN"/>
        </w:rPr>
        <w:tab/>
      </w:r>
      <w:r>
        <w:rPr>
          <w:rFonts w:ascii="Consolas" w:hAnsi="Consolas" w:cs="Consolas"/>
          <w:sz w:val="28"/>
          <w:szCs w:val="28"/>
          <w:lang w:val="en-IN"/>
        </w:rPr>
        <w:tab/>
      </w:r>
      <w:r w:rsidRPr="002B2319">
        <w:rPr>
          <w:rFonts w:ascii="Yu Gothic" w:eastAsia="Yu Gothic" w:hAnsi="Yu Gothic" w:cs="Consolas"/>
          <w:b/>
          <w:bCs/>
          <w:color w:val="7F0055"/>
          <w:sz w:val="28"/>
          <w:szCs w:val="28"/>
          <w:lang w:val="en-IN"/>
        </w:rPr>
        <w:t>package</w:t>
      </w:r>
      <w:r w:rsidRPr="002B2319">
        <w:rPr>
          <w:rFonts w:ascii="Yu Gothic" w:eastAsia="Yu Gothic" w:hAnsi="Yu Gothic" w:cs="Consolas"/>
          <w:color w:val="000000"/>
          <w:sz w:val="28"/>
          <w:szCs w:val="28"/>
          <w:lang w:val="en-IN"/>
        </w:rPr>
        <w:t xml:space="preserve"> </w:t>
      </w:r>
      <w:proofErr w:type="gramStart"/>
      <w:r w:rsidRPr="002B2319">
        <w:rPr>
          <w:rFonts w:ascii="Yu Gothic" w:eastAsia="Yu Gothic" w:hAnsi="Yu Gothic" w:cs="Consolas"/>
          <w:color w:val="000000"/>
          <w:sz w:val="28"/>
          <w:szCs w:val="28"/>
          <w:lang w:val="en-IN"/>
        </w:rPr>
        <w:t>com.edureka</w:t>
      </w:r>
      <w:proofErr w:type="gramEnd"/>
      <w:r w:rsidRPr="002B2319">
        <w:rPr>
          <w:rFonts w:ascii="Yu Gothic" w:eastAsia="Yu Gothic" w:hAnsi="Yu Gothic" w:cs="Consolas"/>
          <w:color w:val="000000"/>
          <w:sz w:val="28"/>
          <w:szCs w:val="28"/>
          <w:lang w:val="en-IN"/>
        </w:rPr>
        <w:t>.demo;</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p>
    <w:p w:rsidR="002B2319" w:rsidRPr="002B2319" w:rsidRDefault="002B2319" w:rsidP="002B2319">
      <w:pPr>
        <w:autoSpaceDE w:val="0"/>
        <w:autoSpaceDN w:val="0"/>
        <w:adjustRightInd w:val="0"/>
        <w:spacing w:after="0" w:line="240" w:lineRule="auto"/>
        <w:ind w:left="1440" w:firstLine="720"/>
        <w:rPr>
          <w:rFonts w:ascii="Yu Gothic" w:eastAsia="Yu Gothic" w:hAnsi="Yu Gothic" w:cs="Consolas"/>
          <w:sz w:val="28"/>
          <w:szCs w:val="28"/>
          <w:lang w:val="en-IN"/>
        </w:rPr>
      </w:pPr>
      <w:r w:rsidRPr="002B2319">
        <w:rPr>
          <w:rFonts w:ascii="Yu Gothic" w:eastAsia="Yu Gothic" w:hAnsi="Yu Gothic" w:cs="Consolas"/>
          <w:b/>
          <w:bCs/>
          <w:color w:val="7F0055"/>
          <w:sz w:val="28"/>
          <w:szCs w:val="28"/>
          <w:lang w:val="en-IN"/>
        </w:rPr>
        <w:t>import</w:t>
      </w:r>
      <w:r w:rsidRPr="002B2319">
        <w:rPr>
          <w:rFonts w:ascii="Yu Gothic" w:eastAsia="Yu Gothic" w:hAnsi="Yu Gothic" w:cs="Consolas"/>
          <w:color w:val="000000"/>
          <w:sz w:val="28"/>
          <w:szCs w:val="28"/>
          <w:lang w:val="en-IN"/>
        </w:rPr>
        <w:t xml:space="preserve"> org. </w:t>
      </w:r>
      <w:proofErr w:type="gramStart"/>
      <w:r w:rsidRPr="002B2319">
        <w:rPr>
          <w:rFonts w:ascii="Yu Gothic" w:eastAsia="Yu Gothic" w:hAnsi="Yu Gothic" w:cs="Consolas"/>
          <w:color w:val="000000"/>
          <w:sz w:val="28"/>
          <w:szCs w:val="28"/>
          <w:lang w:val="en-IN"/>
        </w:rPr>
        <w:t>springframework.context</w:t>
      </w:r>
      <w:proofErr w:type="gramEnd"/>
      <w:r w:rsidRPr="002B2319">
        <w:rPr>
          <w:rFonts w:ascii="Yu Gothic" w:eastAsia="Yu Gothic" w:hAnsi="Yu Gothic" w:cs="Consolas"/>
          <w:color w:val="000000"/>
          <w:sz w:val="28"/>
          <w:szCs w:val="28"/>
          <w:lang w:val="en-IN"/>
        </w:rPr>
        <w:t>.ApplicationContext;</w:t>
      </w:r>
    </w:p>
    <w:p w:rsidR="002B2319" w:rsidRPr="002B2319" w:rsidRDefault="002B2319" w:rsidP="002B2319">
      <w:pPr>
        <w:autoSpaceDE w:val="0"/>
        <w:autoSpaceDN w:val="0"/>
        <w:adjustRightInd w:val="0"/>
        <w:spacing w:after="0" w:line="240" w:lineRule="auto"/>
        <w:ind w:left="1440" w:firstLine="720"/>
        <w:rPr>
          <w:rFonts w:ascii="Yu Gothic" w:eastAsia="Yu Gothic" w:hAnsi="Yu Gothic" w:cs="Consolas"/>
          <w:sz w:val="28"/>
          <w:szCs w:val="28"/>
          <w:lang w:val="en-IN"/>
        </w:rPr>
      </w:pPr>
      <w:r w:rsidRPr="002B2319">
        <w:rPr>
          <w:rFonts w:ascii="Yu Gothic" w:eastAsia="Yu Gothic" w:hAnsi="Yu Gothic" w:cs="Consolas"/>
          <w:b/>
          <w:bCs/>
          <w:color w:val="7F0055"/>
          <w:sz w:val="28"/>
          <w:szCs w:val="28"/>
          <w:lang w:val="en-IN"/>
        </w:rPr>
        <w:t>import</w:t>
      </w:r>
      <w:r w:rsidR="008D20D5">
        <w:rPr>
          <w:rFonts w:ascii="Yu Gothic" w:eastAsia="Yu Gothic" w:hAnsi="Yu Gothic" w:cs="Consolas"/>
          <w:color w:val="000000"/>
          <w:sz w:val="28"/>
          <w:szCs w:val="28"/>
          <w:lang w:val="en-IN"/>
        </w:rPr>
        <w:t xml:space="preserve"> </w:t>
      </w:r>
      <w:proofErr w:type="gramStart"/>
      <w:r w:rsidRPr="002B2319">
        <w:rPr>
          <w:rFonts w:ascii="Yu Gothic" w:eastAsia="Yu Gothic" w:hAnsi="Yu Gothic" w:cs="Consolas"/>
          <w:color w:val="000000"/>
          <w:sz w:val="28"/>
          <w:szCs w:val="28"/>
          <w:lang w:val="en-IN"/>
        </w:rPr>
        <w:t>org.springframework</w:t>
      </w:r>
      <w:proofErr w:type="gramEnd"/>
      <w:r w:rsidRPr="002B2319">
        <w:rPr>
          <w:rFonts w:ascii="Yu Gothic" w:eastAsia="Yu Gothic" w:hAnsi="Yu Gothic" w:cs="Consolas"/>
          <w:color w:val="000000"/>
          <w:sz w:val="28"/>
          <w:szCs w:val="28"/>
          <w:lang w:val="en-IN"/>
        </w:rPr>
        <w:t>.context.support.ClassPathXmlApplicationContext;</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p>
    <w:p w:rsidR="002B2319" w:rsidRPr="002B2319" w:rsidRDefault="002B2319" w:rsidP="002B2319">
      <w:pPr>
        <w:autoSpaceDE w:val="0"/>
        <w:autoSpaceDN w:val="0"/>
        <w:adjustRightInd w:val="0"/>
        <w:spacing w:after="0" w:line="240" w:lineRule="auto"/>
        <w:ind w:left="1440" w:firstLine="720"/>
        <w:rPr>
          <w:rFonts w:ascii="Yu Gothic" w:eastAsia="Yu Gothic" w:hAnsi="Yu Gothic" w:cs="Consolas"/>
          <w:sz w:val="28"/>
          <w:szCs w:val="28"/>
          <w:lang w:val="en-IN"/>
        </w:rPr>
      </w:pPr>
      <w:r w:rsidRPr="002B2319">
        <w:rPr>
          <w:rFonts w:ascii="Yu Gothic" w:eastAsia="Yu Gothic" w:hAnsi="Yu Gothic" w:cs="Consolas"/>
          <w:b/>
          <w:bCs/>
          <w:color w:val="7F0055"/>
          <w:sz w:val="28"/>
          <w:szCs w:val="28"/>
          <w:lang w:val="en-IN"/>
        </w:rPr>
        <w:t>public</w:t>
      </w:r>
      <w:r w:rsidRPr="002B2319">
        <w:rPr>
          <w:rFonts w:ascii="Yu Gothic" w:eastAsia="Yu Gothic" w:hAnsi="Yu Gothic" w:cs="Consolas"/>
          <w:color w:val="000000"/>
          <w:sz w:val="28"/>
          <w:szCs w:val="28"/>
          <w:lang w:val="en-IN"/>
        </w:rPr>
        <w:t xml:space="preserve"> </w:t>
      </w:r>
      <w:r w:rsidRPr="002B2319">
        <w:rPr>
          <w:rFonts w:ascii="Yu Gothic" w:eastAsia="Yu Gothic" w:hAnsi="Yu Gothic" w:cs="Consolas"/>
          <w:b/>
          <w:bCs/>
          <w:color w:val="7F0055"/>
          <w:sz w:val="28"/>
          <w:szCs w:val="28"/>
          <w:lang w:val="en-IN"/>
        </w:rPr>
        <w:t>class</w:t>
      </w:r>
      <w:r w:rsidRPr="002B2319">
        <w:rPr>
          <w:rFonts w:ascii="Yu Gothic" w:eastAsia="Yu Gothic" w:hAnsi="Yu Gothic" w:cs="Consolas"/>
          <w:color w:val="000000"/>
          <w:sz w:val="28"/>
          <w:szCs w:val="28"/>
          <w:lang w:val="en-IN"/>
        </w:rPr>
        <w:t xml:space="preserve"> Client {</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646464"/>
          <w:sz w:val="28"/>
          <w:szCs w:val="28"/>
          <w:lang w:val="en-IN"/>
        </w:rPr>
        <w:t>@SuppressWarnings</w:t>
      </w:r>
      <w:r w:rsidRPr="002B2319">
        <w:rPr>
          <w:rFonts w:ascii="Yu Gothic" w:eastAsia="Yu Gothic" w:hAnsi="Yu Gothic" w:cs="Consolas"/>
          <w:color w:val="000000"/>
          <w:sz w:val="28"/>
          <w:szCs w:val="28"/>
          <w:lang w:val="en-IN"/>
        </w:rPr>
        <w:t>(</w:t>
      </w:r>
      <w:r w:rsidRPr="002B2319">
        <w:rPr>
          <w:rFonts w:ascii="Yu Gothic" w:eastAsia="Yu Gothic" w:hAnsi="Yu Gothic" w:cs="Consolas"/>
          <w:color w:val="2A00FF"/>
          <w:sz w:val="28"/>
          <w:szCs w:val="28"/>
          <w:lang w:val="en-IN"/>
        </w:rPr>
        <w:t>"resource"</w:t>
      </w:r>
      <w:r w:rsidRPr="002B2319">
        <w:rPr>
          <w:rFonts w:ascii="Yu Gothic" w:eastAsia="Yu Gothic" w:hAnsi="Yu Gothic" w:cs="Consolas"/>
          <w:color w:val="000000"/>
          <w:sz w:val="28"/>
          <w:szCs w:val="28"/>
          <w:lang w:val="en-IN"/>
        </w:rPr>
        <w:t>)</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b/>
          <w:bCs/>
          <w:color w:val="7F0055"/>
          <w:sz w:val="28"/>
          <w:szCs w:val="28"/>
          <w:lang w:val="en-IN"/>
        </w:rPr>
        <w:t>public</w:t>
      </w:r>
      <w:r w:rsidRPr="002B2319">
        <w:rPr>
          <w:rFonts w:ascii="Yu Gothic" w:eastAsia="Yu Gothic" w:hAnsi="Yu Gothic" w:cs="Consolas"/>
          <w:color w:val="000000"/>
          <w:sz w:val="28"/>
          <w:szCs w:val="28"/>
          <w:lang w:val="en-IN"/>
        </w:rPr>
        <w:t xml:space="preserve"> </w:t>
      </w:r>
      <w:r w:rsidRPr="002B2319">
        <w:rPr>
          <w:rFonts w:ascii="Yu Gothic" w:eastAsia="Yu Gothic" w:hAnsi="Yu Gothic" w:cs="Consolas"/>
          <w:b/>
          <w:bCs/>
          <w:color w:val="7F0055"/>
          <w:sz w:val="28"/>
          <w:szCs w:val="28"/>
          <w:lang w:val="en-IN"/>
        </w:rPr>
        <w:t>static</w:t>
      </w:r>
      <w:r w:rsidRPr="002B2319">
        <w:rPr>
          <w:rFonts w:ascii="Yu Gothic" w:eastAsia="Yu Gothic" w:hAnsi="Yu Gothic" w:cs="Consolas"/>
          <w:color w:val="000000"/>
          <w:sz w:val="28"/>
          <w:szCs w:val="28"/>
          <w:lang w:val="en-IN"/>
        </w:rPr>
        <w:t xml:space="preserve"> </w:t>
      </w:r>
      <w:r w:rsidRPr="002B2319">
        <w:rPr>
          <w:rFonts w:ascii="Yu Gothic" w:eastAsia="Yu Gothic" w:hAnsi="Yu Gothic" w:cs="Consolas"/>
          <w:b/>
          <w:bCs/>
          <w:color w:val="7F0055"/>
          <w:sz w:val="28"/>
          <w:szCs w:val="28"/>
          <w:lang w:val="en-IN"/>
        </w:rPr>
        <w:t>void</w:t>
      </w:r>
      <w:r w:rsidRPr="002B2319">
        <w:rPr>
          <w:rFonts w:ascii="Yu Gothic" w:eastAsia="Yu Gothic" w:hAnsi="Yu Gothic" w:cs="Consolas"/>
          <w:color w:val="000000"/>
          <w:sz w:val="28"/>
          <w:szCs w:val="28"/>
          <w:lang w:val="en-IN"/>
        </w:rPr>
        <w:t xml:space="preserve"> </w:t>
      </w:r>
      <w:proofErr w:type="gramStart"/>
      <w:r w:rsidRPr="002B2319">
        <w:rPr>
          <w:rFonts w:ascii="Yu Gothic" w:eastAsia="Yu Gothic" w:hAnsi="Yu Gothic" w:cs="Consolas"/>
          <w:color w:val="000000"/>
          <w:sz w:val="28"/>
          <w:szCs w:val="28"/>
          <w:lang w:val="en-IN"/>
        </w:rPr>
        <w:t>main(</w:t>
      </w:r>
      <w:proofErr w:type="gramEnd"/>
      <w:r w:rsidRPr="002B2319">
        <w:rPr>
          <w:rFonts w:ascii="Yu Gothic" w:eastAsia="Yu Gothic" w:hAnsi="Yu Gothic" w:cs="Consolas"/>
          <w:color w:val="000000"/>
          <w:sz w:val="28"/>
          <w:szCs w:val="28"/>
          <w:lang w:val="en-IN"/>
        </w:rPr>
        <w:t xml:space="preserve">String[] </w:t>
      </w:r>
      <w:r w:rsidRPr="002B2319">
        <w:rPr>
          <w:rFonts w:ascii="Yu Gothic" w:eastAsia="Yu Gothic" w:hAnsi="Yu Gothic" w:cs="Consolas"/>
          <w:color w:val="6A3E3E"/>
          <w:sz w:val="28"/>
          <w:szCs w:val="28"/>
          <w:lang w:val="en-IN"/>
        </w:rPr>
        <w:t>args</w:t>
      </w:r>
      <w:r w:rsidRPr="002B2319">
        <w:rPr>
          <w:rFonts w:ascii="Yu Gothic" w:eastAsia="Yu Gothic" w:hAnsi="Yu Gothic" w:cs="Consolas"/>
          <w:color w:val="000000"/>
          <w:sz w:val="28"/>
          <w:szCs w:val="28"/>
          <w:lang w:val="en-IN"/>
        </w:rPr>
        <w:t>) {</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3F7F5F"/>
          <w:sz w:val="28"/>
          <w:szCs w:val="28"/>
          <w:lang w:val="en-IN"/>
        </w:rPr>
        <w:t xml:space="preserve">// </w:t>
      </w:r>
      <w:r w:rsidRPr="002B2319">
        <w:rPr>
          <w:rFonts w:ascii="Yu Gothic" w:eastAsia="Yu Gothic" w:hAnsi="Yu Gothic" w:cs="Consolas"/>
          <w:b/>
          <w:bCs/>
          <w:color w:val="7F9FBF"/>
          <w:sz w:val="28"/>
          <w:szCs w:val="28"/>
          <w:lang w:val="en-IN"/>
        </w:rPr>
        <w:t>TODO</w:t>
      </w:r>
      <w:r w:rsidRPr="002B2319">
        <w:rPr>
          <w:rFonts w:ascii="Yu Gothic" w:eastAsia="Yu Gothic" w:hAnsi="Yu Gothic" w:cs="Consolas"/>
          <w:color w:val="3F7F5F"/>
          <w:sz w:val="28"/>
          <w:szCs w:val="28"/>
          <w:lang w:val="en-IN"/>
        </w:rPr>
        <w:t xml:space="preserve"> Auto-generated method stub</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t xml:space="preserve">Employee </w:t>
      </w:r>
      <w:r w:rsidRPr="002B2319">
        <w:rPr>
          <w:rFonts w:ascii="Yu Gothic" w:eastAsia="Yu Gothic" w:hAnsi="Yu Gothic" w:cs="Consolas"/>
          <w:color w:val="6A3E3E"/>
          <w:sz w:val="28"/>
          <w:szCs w:val="28"/>
          <w:lang w:val="en-IN"/>
        </w:rPr>
        <w:t>e</w:t>
      </w:r>
      <w:r w:rsidRPr="002B2319">
        <w:rPr>
          <w:rFonts w:ascii="Yu Gothic" w:eastAsia="Yu Gothic" w:hAnsi="Yu Gothic" w:cs="Consolas"/>
          <w:color w:val="000000"/>
          <w:sz w:val="28"/>
          <w:szCs w:val="28"/>
          <w:lang w:val="en-IN"/>
        </w:rPr>
        <w:t xml:space="preserve"> = </w:t>
      </w:r>
      <w:r w:rsidRPr="002B2319">
        <w:rPr>
          <w:rFonts w:ascii="Yu Gothic" w:eastAsia="Yu Gothic" w:hAnsi="Yu Gothic" w:cs="Consolas"/>
          <w:b/>
          <w:bCs/>
          <w:color w:val="7F0055"/>
          <w:sz w:val="28"/>
          <w:szCs w:val="28"/>
          <w:lang w:val="en-IN"/>
        </w:rPr>
        <w:t>new</w:t>
      </w:r>
      <w:r w:rsidRPr="002B2319">
        <w:rPr>
          <w:rFonts w:ascii="Yu Gothic" w:eastAsia="Yu Gothic" w:hAnsi="Yu Gothic" w:cs="Consolas"/>
          <w:color w:val="000000"/>
          <w:sz w:val="28"/>
          <w:szCs w:val="28"/>
          <w:lang w:val="en-IN"/>
        </w:rPr>
        <w:t xml:space="preserve"> </w:t>
      </w:r>
      <w:proofErr w:type="gramStart"/>
      <w:r w:rsidRPr="002B2319">
        <w:rPr>
          <w:rFonts w:ascii="Yu Gothic" w:eastAsia="Yu Gothic" w:hAnsi="Yu Gothic" w:cs="Consolas"/>
          <w:color w:val="000000"/>
          <w:sz w:val="28"/>
          <w:szCs w:val="28"/>
          <w:lang w:val="en-IN"/>
        </w:rPr>
        <w:t>Employee(</w:t>
      </w:r>
      <w:proofErr w:type="gramEnd"/>
      <w:r w:rsidRPr="002B2319">
        <w:rPr>
          <w:rFonts w:ascii="Yu Gothic" w:eastAsia="Yu Gothic" w:hAnsi="Yu Gothic" w:cs="Consolas"/>
          <w:color w:val="000000"/>
          <w:sz w:val="28"/>
          <w:szCs w:val="28"/>
          <w:lang w:val="en-IN"/>
        </w:rPr>
        <w:t>);</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proofErr w:type="gramStart"/>
      <w:r w:rsidRPr="002B2319">
        <w:rPr>
          <w:rFonts w:ascii="Yu Gothic" w:eastAsia="Yu Gothic" w:hAnsi="Yu Gothic" w:cs="Consolas"/>
          <w:color w:val="6A3E3E"/>
          <w:sz w:val="28"/>
          <w:szCs w:val="28"/>
          <w:lang w:val="en-IN"/>
        </w:rPr>
        <w:t>e</w:t>
      </w:r>
      <w:r w:rsidRPr="002B2319">
        <w:rPr>
          <w:rFonts w:ascii="Yu Gothic" w:eastAsia="Yu Gothic" w:hAnsi="Yu Gothic" w:cs="Consolas"/>
          <w:color w:val="000000"/>
          <w:sz w:val="28"/>
          <w:szCs w:val="28"/>
          <w:lang w:val="en-IN"/>
        </w:rPr>
        <w:t>.setId</w:t>
      </w:r>
      <w:proofErr w:type="gramEnd"/>
      <w:r w:rsidRPr="002B2319">
        <w:rPr>
          <w:rFonts w:ascii="Yu Gothic" w:eastAsia="Yu Gothic" w:hAnsi="Yu Gothic" w:cs="Consolas"/>
          <w:color w:val="000000"/>
          <w:sz w:val="28"/>
          <w:szCs w:val="28"/>
          <w:lang w:val="en-IN"/>
        </w:rPr>
        <w:t>(101);</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proofErr w:type="gramStart"/>
      <w:r w:rsidRPr="002B2319">
        <w:rPr>
          <w:rFonts w:ascii="Yu Gothic" w:eastAsia="Yu Gothic" w:hAnsi="Yu Gothic" w:cs="Consolas"/>
          <w:color w:val="6A3E3E"/>
          <w:sz w:val="28"/>
          <w:szCs w:val="28"/>
          <w:lang w:val="en-IN"/>
        </w:rPr>
        <w:t>e</w:t>
      </w:r>
      <w:r w:rsidRPr="002B2319">
        <w:rPr>
          <w:rFonts w:ascii="Yu Gothic" w:eastAsia="Yu Gothic" w:hAnsi="Yu Gothic" w:cs="Consolas"/>
          <w:color w:val="000000"/>
          <w:sz w:val="28"/>
          <w:szCs w:val="28"/>
          <w:lang w:val="en-IN"/>
        </w:rPr>
        <w:t>.setName</w:t>
      </w:r>
      <w:proofErr w:type="gramEnd"/>
      <w:r w:rsidRPr="002B2319">
        <w:rPr>
          <w:rFonts w:ascii="Yu Gothic" w:eastAsia="Yu Gothic" w:hAnsi="Yu Gothic" w:cs="Consolas"/>
          <w:color w:val="000000"/>
          <w:sz w:val="28"/>
          <w:szCs w:val="28"/>
          <w:lang w:val="en-IN"/>
        </w:rPr>
        <w:t>(</w:t>
      </w:r>
      <w:r w:rsidRPr="002B2319">
        <w:rPr>
          <w:rFonts w:ascii="Yu Gothic" w:eastAsia="Yu Gothic" w:hAnsi="Yu Gothic" w:cs="Consolas"/>
          <w:color w:val="2A00FF"/>
          <w:sz w:val="28"/>
          <w:szCs w:val="28"/>
          <w:lang w:val="en-IN"/>
        </w:rPr>
        <w:t>"valli"</w:t>
      </w:r>
      <w:r w:rsidRPr="002B2319">
        <w:rPr>
          <w:rFonts w:ascii="Yu Gothic" w:eastAsia="Yu Gothic" w:hAnsi="Yu Gothic" w:cs="Consolas"/>
          <w:color w:val="000000"/>
          <w:sz w:val="28"/>
          <w:szCs w:val="28"/>
          <w:lang w:val="en-IN"/>
        </w:rPr>
        <w:t>);</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proofErr w:type="gramStart"/>
      <w:r w:rsidRPr="002B2319">
        <w:rPr>
          <w:rFonts w:ascii="Yu Gothic" w:eastAsia="Yu Gothic" w:hAnsi="Yu Gothic" w:cs="Consolas"/>
          <w:color w:val="6A3E3E"/>
          <w:sz w:val="28"/>
          <w:szCs w:val="28"/>
          <w:lang w:val="en-IN"/>
        </w:rPr>
        <w:t>e</w:t>
      </w:r>
      <w:r w:rsidRPr="002B2319">
        <w:rPr>
          <w:rFonts w:ascii="Yu Gothic" w:eastAsia="Yu Gothic" w:hAnsi="Yu Gothic" w:cs="Consolas"/>
          <w:color w:val="000000"/>
          <w:sz w:val="28"/>
          <w:szCs w:val="28"/>
          <w:lang w:val="en-IN"/>
        </w:rPr>
        <w:t>.setSalary</w:t>
      </w:r>
      <w:proofErr w:type="gramEnd"/>
      <w:r w:rsidRPr="002B2319">
        <w:rPr>
          <w:rFonts w:ascii="Yu Gothic" w:eastAsia="Yu Gothic" w:hAnsi="Yu Gothic" w:cs="Consolas"/>
          <w:color w:val="000000"/>
          <w:sz w:val="28"/>
          <w:szCs w:val="28"/>
          <w:lang w:val="en-IN"/>
        </w:rPr>
        <w:t>(45000);</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t>System.</w:t>
      </w:r>
      <w:r w:rsidRPr="002B2319">
        <w:rPr>
          <w:rFonts w:ascii="Yu Gothic" w:eastAsia="Yu Gothic" w:hAnsi="Yu Gothic" w:cs="Consolas"/>
          <w:b/>
          <w:bCs/>
          <w:i/>
          <w:iCs/>
          <w:color w:val="0000C0"/>
          <w:sz w:val="28"/>
          <w:szCs w:val="28"/>
          <w:lang w:val="en-IN"/>
        </w:rPr>
        <w:t>out</w:t>
      </w:r>
      <w:r w:rsidRPr="002B2319">
        <w:rPr>
          <w:rFonts w:ascii="Yu Gothic" w:eastAsia="Yu Gothic" w:hAnsi="Yu Gothic" w:cs="Consolas"/>
          <w:color w:val="000000"/>
          <w:sz w:val="28"/>
          <w:szCs w:val="28"/>
          <w:lang w:val="en-IN"/>
        </w:rPr>
        <w:t>.println(</w:t>
      </w:r>
      <w:r w:rsidRPr="002B2319">
        <w:rPr>
          <w:rFonts w:ascii="Yu Gothic" w:eastAsia="Yu Gothic" w:hAnsi="Yu Gothic" w:cs="Consolas"/>
          <w:color w:val="2A00FF"/>
          <w:sz w:val="28"/>
          <w:szCs w:val="28"/>
          <w:lang w:val="en-IN"/>
        </w:rPr>
        <w:t>"=======Employee deatils without spring======="</w:t>
      </w:r>
      <w:r w:rsidRPr="002B2319">
        <w:rPr>
          <w:rFonts w:ascii="Yu Gothic" w:eastAsia="Yu Gothic" w:hAnsi="Yu Gothic" w:cs="Consolas"/>
          <w:color w:val="000000"/>
          <w:sz w:val="28"/>
          <w:szCs w:val="28"/>
          <w:lang w:val="en-IN"/>
        </w:rPr>
        <w:t>);</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t>System.</w:t>
      </w:r>
      <w:r w:rsidRPr="002B2319">
        <w:rPr>
          <w:rFonts w:ascii="Yu Gothic" w:eastAsia="Yu Gothic" w:hAnsi="Yu Gothic" w:cs="Consolas"/>
          <w:b/>
          <w:bCs/>
          <w:i/>
          <w:iCs/>
          <w:color w:val="0000C0"/>
          <w:sz w:val="28"/>
          <w:szCs w:val="28"/>
          <w:lang w:val="en-IN"/>
        </w:rPr>
        <w:t>out</w:t>
      </w:r>
      <w:r w:rsidRPr="002B2319">
        <w:rPr>
          <w:rFonts w:ascii="Yu Gothic" w:eastAsia="Yu Gothic" w:hAnsi="Yu Gothic" w:cs="Consolas"/>
          <w:color w:val="000000"/>
          <w:sz w:val="28"/>
          <w:szCs w:val="28"/>
          <w:lang w:val="en-IN"/>
        </w:rPr>
        <w:t>.println(</w:t>
      </w:r>
      <w:r w:rsidRPr="002B2319">
        <w:rPr>
          <w:rFonts w:ascii="Yu Gothic" w:eastAsia="Yu Gothic" w:hAnsi="Yu Gothic" w:cs="Consolas"/>
          <w:color w:val="2A00FF"/>
          <w:sz w:val="28"/>
          <w:szCs w:val="28"/>
          <w:lang w:val="en-IN"/>
        </w:rPr>
        <w:t>"</w:t>
      </w:r>
      <w:proofErr w:type="gramStart"/>
      <w:r w:rsidRPr="002B2319">
        <w:rPr>
          <w:rFonts w:ascii="Yu Gothic" w:eastAsia="Yu Gothic" w:hAnsi="Yu Gothic" w:cs="Consolas"/>
          <w:color w:val="2A00FF"/>
          <w:sz w:val="28"/>
          <w:szCs w:val="28"/>
          <w:lang w:val="en-IN"/>
        </w:rPr>
        <w:t>Id :</w:t>
      </w:r>
      <w:proofErr w:type="gramEnd"/>
      <w:r w:rsidRPr="002B2319">
        <w:rPr>
          <w:rFonts w:ascii="Yu Gothic" w:eastAsia="Yu Gothic" w:hAnsi="Yu Gothic" w:cs="Consolas"/>
          <w:color w:val="2A00FF"/>
          <w:sz w:val="28"/>
          <w:szCs w:val="28"/>
          <w:lang w:val="en-IN"/>
        </w:rPr>
        <w:t>"</w:t>
      </w:r>
      <w:r w:rsidRPr="002B2319">
        <w:rPr>
          <w:rFonts w:ascii="Yu Gothic" w:eastAsia="Yu Gothic" w:hAnsi="Yu Gothic" w:cs="Consolas"/>
          <w:color w:val="000000"/>
          <w:sz w:val="28"/>
          <w:szCs w:val="28"/>
          <w:lang w:val="en-IN"/>
        </w:rPr>
        <w:t>+</w:t>
      </w:r>
      <w:r w:rsidRPr="002B2319">
        <w:rPr>
          <w:rFonts w:ascii="Yu Gothic" w:eastAsia="Yu Gothic" w:hAnsi="Yu Gothic" w:cs="Consolas"/>
          <w:color w:val="6A3E3E"/>
          <w:sz w:val="28"/>
          <w:szCs w:val="28"/>
          <w:lang w:val="en-IN"/>
        </w:rPr>
        <w:t>e</w:t>
      </w:r>
      <w:r w:rsidRPr="002B2319">
        <w:rPr>
          <w:rFonts w:ascii="Yu Gothic" w:eastAsia="Yu Gothic" w:hAnsi="Yu Gothic" w:cs="Consolas"/>
          <w:color w:val="000000"/>
          <w:sz w:val="28"/>
          <w:szCs w:val="28"/>
          <w:lang w:val="en-IN"/>
        </w:rPr>
        <w:t>.getId());</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t>System.</w:t>
      </w:r>
      <w:r w:rsidRPr="002B2319">
        <w:rPr>
          <w:rFonts w:ascii="Yu Gothic" w:eastAsia="Yu Gothic" w:hAnsi="Yu Gothic" w:cs="Consolas"/>
          <w:b/>
          <w:bCs/>
          <w:i/>
          <w:iCs/>
          <w:color w:val="0000C0"/>
          <w:sz w:val="28"/>
          <w:szCs w:val="28"/>
          <w:lang w:val="en-IN"/>
        </w:rPr>
        <w:t>out</w:t>
      </w:r>
      <w:r w:rsidRPr="002B2319">
        <w:rPr>
          <w:rFonts w:ascii="Yu Gothic" w:eastAsia="Yu Gothic" w:hAnsi="Yu Gothic" w:cs="Consolas"/>
          <w:color w:val="000000"/>
          <w:sz w:val="28"/>
          <w:szCs w:val="28"/>
          <w:lang w:val="en-IN"/>
        </w:rPr>
        <w:t>.println(</w:t>
      </w:r>
      <w:r w:rsidRPr="002B2319">
        <w:rPr>
          <w:rFonts w:ascii="Yu Gothic" w:eastAsia="Yu Gothic" w:hAnsi="Yu Gothic" w:cs="Consolas"/>
          <w:color w:val="2A00FF"/>
          <w:sz w:val="28"/>
          <w:szCs w:val="28"/>
          <w:lang w:val="en-IN"/>
        </w:rPr>
        <w:t>"</w:t>
      </w:r>
      <w:proofErr w:type="gramStart"/>
      <w:r w:rsidRPr="002B2319">
        <w:rPr>
          <w:rFonts w:ascii="Yu Gothic" w:eastAsia="Yu Gothic" w:hAnsi="Yu Gothic" w:cs="Consolas"/>
          <w:color w:val="2A00FF"/>
          <w:sz w:val="28"/>
          <w:szCs w:val="28"/>
          <w:lang w:val="en-IN"/>
        </w:rPr>
        <w:t>Name :</w:t>
      </w:r>
      <w:proofErr w:type="gramEnd"/>
      <w:r w:rsidRPr="002B2319">
        <w:rPr>
          <w:rFonts w:ascii="Yu Gothic" w:eastAsia="Yu Gothic" w:hAnsi="Yu Gothic" w:cs="Consolas"/>
          <w:color w:val="2A00FF"/>
          <w:sz w:val="28"/>
          <w:szCs w:val="28"/>
          <w:lang w:val="en-IN"/>
        </w:rPr>
        <w:t>"</w:t>
      </w:r>
      <w:r w:rsidRPr="002B2319">
        <w:rPr>
          <w:rFonts w:ascii="Yu Gothic" w:eastAsia="Yu Gothic" w:hAnsi="Yu Gothic" w:cs="Consolas"/>
          <w:color w:val="000000"/>
          <w:sz w:val="28"/>
          <w:szCs w:val="28"/>
          <w:lang w:val="en-IN"/>
        </w:rPr>
        <w:t>+</w:t>
      </w:r>
      <w:r w:rsidRPr="002B2319">
        <w:rPr>
          <w:rFonts w:ascii="Yu Gothic" w:eastAsia="Yu Gothic" w:hAnsi="Yu Gothic" w:cs="Consolas"/>
          <w:color w:val="6A3E3E"/>
          <w:sz w:val="28"/>
          <w:szCs w:val="28"/>
          <w:lang w:val="en-IN"/>
        </w:rPr>
        <w:t>e</w:t>
      </w:r>
      <w:r w:rsidRPr="002B2319">
        <w:rPr>
          <w:rFonts w:ascii="Yu Gothic" w:eastAsia="Yu Gothic" w:hAnsi="Yu Gothic" w:cs="Consolas"/>
          <w:color w:val="000000"/>
          <w:sz w:val="28"/>
          <w:szCs w:val="28"/>
          <w:lang w:val="en-IN"/>
        </w:rPr>
        <w:t>.getName());</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t>System.</w:t>
      </w:r>
      <w:r w:rsidRPr="002B2319">
        <w:rPr>
          <w:rFonts w:ascii="Yu Gothic" w:eastAsia="Yu Gothic" w:hAnsi="Yu Gothic" w:cs="Consolas"/>
          <w:b/>
          <w:bCs/>
          <w:i/>
          <w:iCs/>
          <w:color w:val="0000C0"/>
          <w:sz w:val="28"/>
          <w:szCs w:val="28"/>
          <w:lang w:val="en-IN"/>
        </w:rPr>
        <w:t>out</w:t>
      </w:r>
      <w:r w:rsidRPr="002B2319">
        <w:rPr>
          <w:rFonts w:ascii="Yu Gothic" w:eastAsia="Yu Gothic" w:hAnsi="Yu Gothic" w:cs="Consolas"/>
          <w:color w:val="000000"/>
          <w:sz w:val="28"/>
          <w:szCs w:val="28"/>
          <w:lang w:val="en-IN"/>
        </w:rPr>
        <w:t>.println(</w:t>
      </w:r>
      <w:r w:rsidRPr="002B2319">
        <w:rPr>
          <w:rFonts w:ascii="Yu Gothic" w:eastAsia="Yu Gothic" w:hAnsi="Yu Gothic" w:cs="Consolas"/>
          <w:color w:val="2A00FF"/>
          <w:sz w:val="28"/>
          <w:szCs w:val="28"/>
          <w:lang w:val="en-IN"/>
        </w:rPr>
        <w:t>"</w:t>
      </w:r>
      <w:proofErr w:type="gramStart"/>
      <w:r w:rsidRPr="002B2319">
        <w:rPr>
          <w:rFonts w:ascii="Yu Gothic" w:eastAsia="Yu Gothic" w:hAnsi="Yu Gothic" w:cs="Consolas"/>
          <w:color w:val="2A00FF"/>
          <w:sz w:val="28"/>
          <w:szCs w:val="28"/>
          <w:lang w:val="en-IN"/>
        </w:rPr>
        <w:t>Salary :</w:t>
      </w:r>
      <w:proofErr w:type="gramEnd"/>
      <w:r w:rsidRPr="002B2319">
        <w:rPr>
          <w:rFonts w:ascii="Yu Gothic" w:eastAsia="Yu Gothic" w:hAnsi="Yu Gothic" w:cs="Consolas"/>
          <w:color w:val="2A00FF"/>
          <w:sz w:val="28"/>
          <w:szCs w:val="28"/>
          <w:lang w:val="en-IN"/>
        </w:rPr>
        <w:t>"</w:t>
      </w:r>
      <w:r w:rsidRPr="002B2319">
        <w:rPr>
          <w:rFonts w:ascii="Yu Gothic" w:eastAsia="Yu Gothic" w:hAnsi="Yu Gothic" w:cs="Consolas"/>
          <w:color w:val="000000"/>
          <w:sz w:val="28"/>
          <w:szCs w:val="28"/>
          <w:lang w:val="en-IN"/>
        </w:rPr>
        <w:t>+</w:t>
      </w:r>
      <w:r w:rsidRPr="002B2319">
        <w:rPr>
          <w:rFonts w:ascii="Yu Gothic" w:eastAsia="Yu Gothic" w:hAnsi="Yu Gothic" w:cs="Consolas"/>
          <w:color w:val="6A3E3E"/>
          <w:sz w:val="28"/>
          <w:szCs w:val="28"/>
          <w:lang w:val="en-IN"/>
        </w:rPr>
        <w:t>e</w:t>
      </w:r>
      <w:r w:rsidRPr="002B2319">
        <w:rPr>
          <w:rFonts w:ascii="Yu Gothic" w:eastAsia="Yu Gothic" w:hAnsi="Yu Gothic" w:cs="Consolas"/>
          <w:color w:val="000000"/>
          <w:sz w:val="28"/>
          <w:szCs w:val="28"/>
          <w:lang w:val="en-IN"/>
        </w:rPr>
        <w:t>.getSalary());</w:t>
      </w:r>
    </w:p>
    <w:p w:rsidR="002B2319" w:rsidRPr="006962E5" w:rsidRDefault="002B2319" w:rsidP="002B2319">
      <w:pPr>
        <w:autoSpaceDE w:val="0"/>
        <w:autoSpaceDN w:val="0"/>
        <w:adjustRightInd w:val="0"/>
        <w:spacing w:after="0" w:line="240" w:lineRule="auto"/>
        <w:rPr>
          <w:rFonts w:ascii="Yu Gothic" w:eastAsia="Yu Gothic" w:hAnsi="Yu Gothic" w:cs="Consolas"/>
          <w:color w:val="1F3864" w:themeColor="accent1" w:themeShade="80"/>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p>
    <w:p w:rsidR="002B2319" w:rsidRPr="006962E5" w:rsidRDefault="002B2319" w:rsidP="002B2319">
      <w:pPr>
        <w:autoSpaceDE w:val="0"/>
        <w:autoSpaceDN w:val="0"/>
        <w:adjustRightInd w:val="0"/>
        <w:spacing w:after="0" w:line="240" w:lineRule="auto"/>
        <w:rPr>
          <w:rFonts w:ascii="Yu Gothic" w:eastAsia="Yu Gothic" w:hAnsi="Yu Gothic" w:cs="Consolas"/>
          <w:color w:val="1F3864" w:themeColor="accent1" w:themeShade="80"/>
          <w:sz w:val="28"/>
          <w:szCs w:val="28"/>
          <w:lang w:val="en-IN"/>
        </w:rPr>
      </w:pPr>
      <w:r w:rsidRPr="006962E5">
        <w:rPr>
          <w:rFonts w:ascii="Yu Gothic" w:eastAsia="Yu Gothic" w:hAnsi="Yu Gothic" w:cs="Consolas"/>
          <w:color w:val="1F3864" w:themeColor="accent1" w:themeShade="80"/>
          <w:sz w:val="28"/>
          <w:szCs w:val="28"/>
          <w:lang w:val="en-IN"/>
        </w:rPr>
        <w:tab/>
      </w:r>
      <w:r w:rsidRPr="006962E5">
        <w:rPr>
          <w:rFonts w:ascii="Yu Gothic" w:eastAsia="Yu Gothic" w:hAnsi="Yu Gothic" w:cs="Consolas"/>
          <w:color w:val="1F3864" w:themeColor="accent1" w:themeShade="80"/>
          <w:sz w:val="28"/>
          <w:szCs w:val="28"/>
          <w:lang w:val="en-IN"/>
        </w:rPr>
        <w:tab/>
      </w:r>
      <w:r w:rsidR="006962E5" w:rsidRPr="006962E5">
        <w:rPr>
          <w:rFonts w:ascii="Yu Gothic" w:eastAsia="Yu Gothic" w:hAnsi="Yu Gothic" w:cs="Consolas"/>
          <w:color w:val="1F3864" w:themeColor="accent1" w:themeShade="80"/>
          <w:sz w:val="28"/>
          <w:szCs w:val="28"/>
          <w:lang w:val="en-IN"/>
        </w:rPr>
        <w:tab/>
      </w:r>
      <w:r w:rsidR="006962E5" w:rsidRPr="006962E5">
        <w:rPr>
          <w:rFonts w:ascii="Yu Gothic" w:eastAsia="Yu Gothic" w:hAnsi="Yu Gothic" w:cs="Consolas"/>
          <w:color w:val="1F3864" w:themeColor="accent1" w:themeShade="80"/>
          <w:sz w:val="28"/>
          <w:szCs w:val="28"/>
          <w:lang w:val="en-IN"/>
        </w:rPr>
        <w:tab/>
        <w:t>//ApplicationContext Usage</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t xml:space="preserve">ApplicationContext </w:t>
      </w:r>
      <w:proofErr w:type="gramStart"/>
      <w:r w:rsidRPr="002B2319">
        <w:rPr>
          <w:rFonts w:ascii="Yu Gothic" w:eastAsia="Yu Gothic" w:hAnsi="Yu Gothic" w:cs="Consolas"/>
          <w:color w:val="6A3E3E"/>
          <w:sz w:val="28"/>
          <w:szCs w:val="28"/>
          <w:lang w:val="en-IN"/>
        </w:rPr>
        <w:t>details</w:t>
      </w:r>
      <w:r w:rsidRPr="002B2319">
        <w:rPr>
          <w:rFonts w:ascii="Yu Gothic" w:eastAsia="Yu Gothic" w:hAnsi="Yu Gothic" w:cs="Consolas"/>
          <w:color w:val="000000"/>
          <w:sz w:val="28"/>
          <w:szCs w:val="28"/>
          <w:lang w:val="en-IN"/>
        </w:rPr>
        <w:t xml:space="preserve">  =</w:t>
      </w:r>
      <w:proofErr w:type="gramEnd"/>
      <w:r w:rsidRPr="002B2319">
        <w:rPr>
          <w:rFonts w:ascii="Yu Gothic" w:eastAsia="Yu Gothic" w:hAnsi="Yu Gothic" w:cs="Consolas"/>
          <w:color w:val="000000"/>
          <w:sz w:val="28"/>
          <w:szCs w:val="28"/>
          <w:lang w:val="en-IN"/>
        </w:rPr>
        <w:t xml:space="preserve"> </w:t>
      </w:r>
      <w:r w:rsidRPr="002B2319">
        <w:rPr>
          <w:rFonts w:ascii="Yu Gothic" w:eastAsia="Yu Gothic" w:hAnsi="Yu Gothic" w:cs="Consolas"/>
          <w:b/>
          <w:bCs/>
          <w:color w:val="7F0055"/>
          <w:sz w:val="28"/>
          <w:szCs w:val="28"/>
          <w:lang w:val="en-IN"/>
        </w:rPr>
        <w:t>new</w:t>
      </w:r>
      <w:r w:rsidRPr="002B2319">
        <w:rPr>
          <w:rFonts w:ascii="Yu Gothic" w:eastAsia="Yu Gothic" w:hAnsi="Yu Gothic" w:cs="Consolas"/>
          <w:color w:val="000000"/>
          <w:sz w:val="28"/>
          <w:szCs w:val="28"/>
          <w:lang w:val="en-IN"/>
        </w:rPr>
        <w:t xml:space="preserve"> ClassPathXmlApplicationContext(</w:t>
      </w:r>
      <w:r w:rsidRPr="002B2319">
        <w:rPr>
          <w:rFonts w:ascii="Yu Gothic" w:eastAsia="Yu Gothic" w:hAnsi="Yu Gothic" w:cs="Consolas"/>
          <w:color w:val="2A00FF"/>
          <w:sz w:val="28"/>
          <w:szCs w:val="28"/>
          <w:lang w:val="en-IN"/>
        </w:rPr>
        <w:t>"employeebeans.xml"</w:t>
      </w:r>
      <w:r w:rsidRPr="002B2319">
        <w:rPr>
          <w:rFonts w:ascii="Yu Gothic" w:eastAsia="Yu Gothic" w:hAnsi="Yu Gothic" w:cs="Consolas"/>
          <w:color w:val="000000"/>
          <w:sz w:val="28"/>
          <w:szCs w:val="28"/>
          <w:lang w:val="en-IN"/>
        </w:rPr>
        <w:t>);</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t xml:space="preserve">Employee </w:t>
      </w:r>
      <w:r w:rsidRPr="002B2319">
        <w:rPr>
          <w:rFonts w:ascii="Yu Gothic" w:eastAsia="Yu Gothic" w:hAnsi="Yu Gothic" w:cs="Consolas"/>
          <w:color w:val="6A3E3E"/>
          <w:sz w:val="28"/>
          <w:szCs w:val="28"/>
          <w:lang w:val="en-IN"/>
        </w:rPr>
        <w:t>e1</w:t>
      </w:r>
      <w:r w:rsidRPr="002B2319">
        <w:rPr>
          <w:rFonts w:ascii="Yu Gothic" w:eastAsia="Yu Gothic" w:hAnsi="Yu Gothic" w:cs="Consolas"/>
          <w:color w:val="000000"/>
          <w:sz w:val="28"/>
          <w:szCs w:val="28"/>
          <w:lang w:val="en-IN"/>
        </w:rPr>
        <w:t xml:space="preserve"> = (Employee) </w:t>
      </w:r>
      <w:proofErr w:type="gramStart"/>
      <w:r w:rsidRPr="002B2319">
        <w:rPr>
          <w:rFonts w:ascii="Yu Gothic" w:eastAsia="Yu Gothic" w:hAnsi="Yu Gothic" w:cs="Consolas"/>
          <w:color w:val="6A3E3E"/>
          <w:sz w:val="28"/>
          <w:szCs w:val="28"/>
          <w:lang w:val="en-IN"/>
        </w:rPr>
        <w:t>details</w:t>
      </w:r>
      <w:r w:rsidRPr="002B2319">
        <w:rPr>
          <w:rFonts w:ascii="Yu Gothic" w:eastAsia="Yu Gothic" w:hAnsi="Yu Gothic" w:cs="Consolas"/>
          <w:color w:val="000000"/>
          <w:sz w:val="28"/>
          <w:szCs w:val="28"/>
          <w:lang w:val="en-IN"/>
        </w:rPr>
        <w:t>.getBean</w:t>
      </w:r>
      <w:proofErr w:type="gramEnd"/>
      <w:r w:rsidRPr="002B2319">
        <w:rPr>
          <w:rFonts w:ascii="Yu Gothic" w:eastAsia="Yu Gothic" w:hAnsi="Yu Gothic" w:cs="Consolas"/>
          <w:color w:val="000000"/>
          <w:sz w:val="28"/>
          <w:szCs w:val="28"/>
          <w:lang w:val="en-IN"/>
        </w:rPr>
        <w:t>(</w:t>
      </w:r>
      <w:r w:rsidRPr="002B2319">
        <w:rPr>
          <w:rFonts w:ascii="Yu Gothic" w:eastAsia="Yu Gothic" w:hAnsi="Yu Gothic" w:cs="Consolas"/>
          <w:color w:val="2A00FF"/>
          <w:sz w:val="28"/>
          <w:szCs w:val="28"/>
          <w:lang w:val="en-IN"/>
        </w:rPr>
        <w:t>"emp1"</w:t>
      </w:r>
      <w:r w:rsidRPr="002B2319">
        <w:rPr>
          <w:rFonts w:ascii="Yu Gothic" w:eastAsia="Yu Gothic" w:hAnsi="Yu Gothic" w:cs="Consolas"/>
          <w:color w:val="000000"/>
          <w:sz w:val="28"/>
          <w:szCs w:val="28"/>
          <w:lang w:val="en-IN"/>
        </w:rPr>
        <w:t>);</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t>System.</w:t>
      </w:r>
      <w:r w:rsidRPr="002B2319">
        <w:rPr>
          <w:rFonts w:ascii="Yu Gothic" w:eastAsia="Yu Gothic" w:hAnsi="Yu Gothic" w:cs="Consolas"/>
          <w:b/>
          <w:bCs/>
          <w:i/>
          <w:iCs/>
          <w:color w:val="0000C0"/>
          <w:sz w:val="28"/>
          <w:szCs w:val="28"/>
          <w:lang w:val="en-IN"/>
        </w:rPr>
        <w:t>out</w:t>
      </w:r>
      <w:r w:rsidRPr="002B2319">
        <w:rPr>
          <w:rFonts w:ascii="Yu Gothic" w:eastAsia="Yu Gothic" w:hAnsi="Yu Gothic" w:cs="Consolas"/>
          <w:color w:val="000000"/>
          <w:sz w:val="28"/>
          <w:szCs w:val="28"/>
          <w:lang w:val="en-IN"/>
        </w:rPr>
        <w:t>.println(</w:t>
      </w:r>
      <w:r w:rsidRPr="002B2319">
        <w:rPr>
          <w:rFonts w:ascii="Yu Gothic" w:eastAsia="Yu Gothic" w:hAnsi="Yu Gothic" w:cs="Consolas"/>
          <w:color w:val="2A00FF"/>
          <w:sz w:val="28"/>
          <w:szCs w:val="28"/>
          <w:lang w:val="en-IN"/>
        </w:rPr>
        <w:t>"=======Employee deatils with spring======="</w:t>
      </w:r>
      <w:r w:rsidRPr="002B2319">
        <w:rPr>
          <w:rFonts w:ascii="Yu Gothic" w:eastAsia="Yu Gothic" w:hAnsi="Yu Gothic" w:cs="Consolas"/>
          <w:color w:val="000000"/>
          <w:sz w:val="28"/>
          <w:szCs w:val="28"/>
          <w:lang w:val="en-IN"/>
        </w:rPr>
        <w:t>);</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t>System.</w:t>
      </w:r>
      <w:r w:rsidRPr="002B2319">
        <w:rPr>
          <w:rFonts w:ascii="Yu Gothic" w:eastAsia="Yu Gothic" w:hAnsi="Yu Gothic" w:cs="Consolas"/>
          <w:b/>
          <w:bCs/>
          <w:i/>
          <w:iCs/>
          <w:color w:val="0000C0"/>
          <w:sz w:val="28"/>
          <w:szCs w:val="28"/>
          <w:lang w:val="en-IN"/>
        </w:rPr>
        <w:t>out</w:t>
      </w:r>
      <w:r w:rsidRPr="002B2319">
        <w:rPr>
          <w:rFonts w:ascii="Yu Gothic" w:eastAsia="Yu Gothic" w:hAnsi="Yu Gothic" w:cs="Consolas"/>
          <w:color w:val="000000"/>
          <w:sz w:val="28"/>
          <w:szCs w:val="28"/>
          <w:lang w:val="en-IN"/>
        </w:rPr>
        <w:t>.println(</w:t>
      </w:r>
      <w:r w:rsidRPr="002B2319">
        <w:rPr>
          <w:rFonts w:ascii="Yu Gothic" w:eastAsia="Yu Gothic" w:hAnsi="Yu Gothic" w:cs="Consolas"/>
          <w:color w:val="2A00FF"/>
          <w:sz w:val="28"/>
          <w:szCs w:val="28"/>
          <w:lang w:val="en-IN"/>
        </w:rPr>
        <w:t>"</w:t>
      </w:r>
      <w:proofErr w:type="gramStart"/>
      <w:r w:rsidRPr="002B2319">
        <w:rPr>
          <w:rFonts w:ascii="Yu Gothic" w:eastAsia="Yu Gothic" w:hAnsi="Yu Gothic" w:cs="Consolas"/>
          <w:color w:val="2A00FF"/>
          <w:sz w:val="28"/>
          <w:szCs w:val="28"/>
          <w:lang w:val="en-IN"/>
        </w:rPr>
        <w:t>Id :</w:t>
      </w:r>
      <w:proofErr w:type="gramEnd"/>
      <w:r w:rsidRPr="002B2319">
        <w:rPr>
          <w:rFonts w:ascii="Yu Gothic" w:eastAsia="Yu Gothic" w:hAnsi="Yu Gothic" w:cs="Consolas"/>
          <w:color w:val="2A00FF"/>
          <w:sz w:val="28"/>
          <w:szCs w:val="28"/>
          <w:lang w:val="en-IN"/>
        </w:rPr>
        <w:t>"</w:t>
      </w:r>
      <w:r w:rsidRPr="002B2319">
        <w:rPr>
          <w:rFonts w:ascii="Yu Gothic" w:eastAsia="Yu Gothic" w:hAnsi="Yu Gothic" w:cs="Consolas"/>
          <w:color w:val="000000"/>
          <w:sz w:val="28"/>
          <w:szCs w:val="28"/>
          <w:lang w:val="en-IN"/>
        </w:rPr>
        <w:t>+</w:t>
      </w:r>
      <w:r w:rsidRPr="002B2319">
        <w:rPr>
          <w:rFonts w:ascii="Yu Gothic" w:eastAsia="Yu Gothic" w:hAnsi="Yu Gothic" w:cs="Consolas"/>
          <w:color w:val="6A3E3E"/>
          <w:sz w:val="28"/>
          <w:szCs w:val="28"/>
          <w:lang w:val="en-IN"/>
        </w:rPr>
        <w:t>e1</w:t>
      </w:r>
      <w:r w:rsidRPr="002B2319">
        <w:rPr>
          <w:rFonts w:ascii="Yu Gothic" w:eastAsia="Yu Gothic" w:hAnsi="Yu Gothic" w:cs="Consolas"/>
          <w:color w:val="000000"/>
          <w:sz w:val="28"/>
          <w:szCs w:val="28"/>
          <w:lang w:val="en-IN"/>
        </w:rPr>
        <w:t>.getId());</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t>System.</w:t>
      </w:r>
      <w:r w:rsidRPr="002B2319">
        <w:rPr>
          <w:rFonts w:ascii="Yu Gothic" w:eastAsia="Yu Gothic" w:hAnsi="Yu Gothic" w:cs="Consolas"/>
          <w:b/>
          <w:bCs/>
          <w:i/>
          <w:iCs/>
          <w:color w:val="0000C0"/>
          <w:sz w:val="28"/>
          <w:szCs w:val="28"/>
          <w:lang w:val="en-IN"/>
        </w:rPr>
        <w:t>out</w:t>
      </w:r>
      <w:r w:rsidRPr="002B2319">
        <w:rPr>
          <w:rFonts w:ascii="Yu Gothic" w:eastAsia="Yu Gothic" w:hAnsi="Yu Gothic" w:cs="Consolas"/>
          <w:color w:val="000000"/>
          <w:sz w:val="28"/>
          <w:szCs w:val="28"/>
          <w:lang w:val="en-IN"/>
        </w:rPr>
        <w:t>.println(</w:t>
      </w:r>
      <w:r w:rsidRPr="002B2319">
        <w:rPr>
          <w:rFonts w:ascii="Yu Gothic" w:eastAsia="Yu Gothic" w:hAnsi="Yu Gothic" w:cs="Consolas"/>
          <w:color w:val="2A00FF"/>
          <w:sz w:val="28"/>
          <w:szCs w:val="28"/>
          <w:lang w:val="en-IN"/>
        </w:rPr>
        <w:t>"</w:t>
      </w:r>
      <w:proofErr w:type="gramStart"/>
      <w:r w:rsidRPr="002B2319">
        <w:rPr>
          <w:rFonts w:ascii="Yu Gothic" w:eastAsia="Yu Gothic" w:hAnsi="Yu Gothic" w:cs="Consolas"/>
          <w:color w:val="2A00FF"/>
          <w:sz w:val="28"/>
          <w:szCs w:val="28"/>
          <w:lang w:val="en-IN"/>
        </w:rPr>
        <w:t>Name :</w:t>
      </w:r>
      <w:proofErr w:type="gramEnd"/>
      <w:r w:rsidRPr="002B2319">
        <w:rPr>
          <w:rFonts w:ascii="Yu Gothic" w:eastAsia="Yu Gothic" w:hAnsi="Yu Gothic" w:cs="Consolas"/>
          <w:color w:val="2A00FF"/>
          <w:sz w:val="28"/>
          <w:szCs w:val="28"/>
          <w:lang w:val="en-IN"/>
        </w:rPr>
        <w:t>"</w:t>
      </w:r>
      <w:r w:rsidRPr="002B2319">
        <w:rPr>
          <w:rFonts w:ascii="Yu Gothic" w:eastAsia="Yu Gothic" w:hAnsi="Yu Gothic" w:cs="Consolas"/>
          <w:color w:val="000000"/>
          <w:sz w:val="28"/>
          <w:szCs w:val="28"/>
          <w:lang w:val="en-IN"/>
        </w:rPr>
        <w:t>+</w:t>
      </w:r>
      <w:r w:rsidRPr="002B2319">
        <w:rPr>
          <w:rFonts w:ascii="Yu Gothic" w:eastAsia="Yu Gothic" w:hAnsi="Yu Gothic" w:cs="Consolas"/>
          <w:color w:val="6A3E3E"/>
          <w:sz w:val="28"/>
          <w:szCs w:val="28"/>
          <w:lang w:val="en-IN"/>
        </w:rPr>
        <w:t>e1</w:t>
      </w:r>
      <w:r w:rsidRPr="002B2319">
        <w:rPr>
          <w:rFonts w:ascii="Yu Gothic" w:eastAsia="Yu Gothic" w:hAnsi="Yu Gothic" w:cs="Consolas"/>
          <w:color w:val="000000"/>
          <w:sz w:val="28"/>
          <w:szCs w:val="28"/>
          <w:lang w:val="en-IN"/>
        </w:rPr>
        <w:t>.getName());</w:t>
      </w:r>
    </w:p>
    <w:p w:rsidR="002B2319" w:rsidRDefault="002B2319" w:rsidP="002B2319">
      <w:pPr>
        <w:autoSpaceDE w:val="0"/>
        <w:autoSpaceDN w:val="0"/>
        <w:adjustRightInd w:val="0"/>
        <w:spacing w:after="0" w:line="240" w:lineRule="auto"/>
        <w:rPr>
          <w:rFonts w:ascii="Yu Gothic" w:eastAsia="Yu Gothic" w:hAnsi="Yu Gothic" w:cs="Consolas"/>
          <w:color w:val="000000"/>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t>System.</w:t>
      </w:r>
      <w:r w:rsidRPr="002B2319">
        <w:rPr>
          <w:rFonts w:ascii="Yu Gothic" w:eastAsia="Yu Gothic" w:hAnsi="Yu Gothic" w:cs="Consolas"/>
          <w:b/>
          <w:bCs/>
          <w:i/>
          <w:iCs/>
          <w:color w:val="0000C0"/>
          <w:sz w:val="28"/>
          <w:szCs w:val="28"/>
          <w:lang w:val="en-IN"/>
        </w:rPr>
        <w:t>out</w:t>
      </w:r>
      <w:r w:rsidRPr="002B2319">
        <w:rPr>
          <w:rFonts w:ascii="Yu Gothic" w:eastAsia="Yu Gothic" w:hAnsi="Yu Gothic" w:cs="Consolas"/>
          <w:color w:val="000000"/>
          <w:sz w:val="28"/>
          <w:szCs w:val="28"/>
          <w:lang w:val="en-IN"/>
        </w:rPr>
        <w:t>.println(</w:t>
      </w:r>
      <w:r w:rsidRPr="002B2319">
        <w:rPr>
          <w:rFonts w:ascii="Yu Gothic" w:eastAsia="Yu Gothic" w:hAnsi="Yu Gothic" w:cs="Consolas"/>
          <w:color w:val="2A00FF"/>
          <w:sz w:val="28"/>
          <w:szCs w:val="28"/>
          <w:lang w:val="en-IN"/>
        </w:rPr>
        <w:t>"</w:t>
      </w:r>
      <w:proofErr w:type="gramStart"/>
      <w:r w:rsidRPr="002B2319">
        <w:rPr>
          <w:rFonts w:ascii="Yu Gothic" w:eastAsia="Yu Gothic" w:hAnsi="Yu Gothic" w:cs="Consolas"/>
          <w:color w:val="2A00FF"/>
          <w:sz w:val="28"/>
          <w:szCs w:val="28"/>
          <w:lang w:val="en-IN"/>
        </w:rPr>
        <w:t>Salary :</w:t>
      </w:r>
      <w:proofErr w:type="gramEnd"/>
      <w:r w:rsidRPr="002B2319">
        <w:rPr>
          <w:rFonts w:ascii="Yu Gothic" w:eastAsia="Yu Gothic" w:hAnsi="Yu Gothic" w:cs="Consolas"/>
          <w:color w:val="2A00FF"/>
          <w:sz w:val="28"/>
          <w:szCs w:val="28"/>
          <w:lang w:val="en-IN"/>
        </w:rPr>
        <w:t>"</w:t>
      </w:r>
      <w:r w:rsidRPr="002B2319">
        <w:rPr>
          <w:rFonts w:ascii="Yu Gothic" w:eastAsia="Yu Gothic" w:hAnsi="Yu Gothic" w:cs="Consolas"/>
          <w:color w:val="000000"/>
          <w:sz w:val="28"/>
          <w:szCs w:val="28"/>
          <w:lang w:val="en-IN"/>
        </w:rPr>
        <w:t>+</w:t>
      </w:r>
      <w:r w:rsidRPr="002B2319">
        <w:rPr>
          <w:rFonts w:ascii="Yu Gothic" w:eastAsia="Yu Gothic" w:hAnsi="Yu Gothic" w:cs="Consolas"/>
          <w:color w:val="6A3E3E"/>
          <w:sz w:val="28"/>
          <w:szCs w:val="28"/>
          <w:lang w:val="en-IN"/>
        </w:rPr>
        <w:t>e1</w:t>
      </w:r>
      <w:r w:rsidRPr="002B2319">
        <w:rPr>
          <w:rFonts w:ascii="Yu Gothic" w:eastAsia="Yu Gothic" w:hAnsi="Yu Gothic" w:cs="Consolas"/>
          <w:color w:val="000000"/>
          <w:sz w:val="28"/>
          <w:szCs w:val="28"/>
          <w:lang w:val="en-IN"/>
        </w:rPr>
        <w:t>.getSalary());</w:t>
      </w:r>
    </w:p>
    <w:p w:rsidR="006962E5" w:rsidRPr="006962E5" w:rsidRDefault="006962E5" w:rsidP="002B2319">
      <w:pPr>
        <w:autoSpaceDE w:val="0"/>
        <w:autoSpaceDN w:val="0"/>
        <w:adjustRightInd w:val="0"/>
        <w:spacing w:after="0" w:line="240" w:lineRule="auto"/>
        <w:rPr>
          <w:rFonts w:ascii="Yu Gothic" w:eastAsia="Yu Gothic" w:hAnsi="Yu Gothic" w:cs="Consolas"/>
          <w:color w:val="1F3864" w:themeColor="accent1" w:themeShade="80"/>
          <w:sz w:val="28"/>
          <w:szCs w:val="28"/>
          <w:lang w:val="en-IN"/>
        </w:rPr>
      </w:pPr>
    </w:p>
    <w:p w:rsidR="006962E5" w:rsidRPr="006962E5" w:rsidRDefault="006962E5" w:rsidP="002B2319">
      <w:pPr>
        <w:autoSpaceDE w:val="0"/>
        <w:autoSpaceDN w:val="0"/>
        <w:adjustRightInd w:val="0"/>
        <w:spacing w:after="0" w:line="240" w:lineRule="auto"/>
        <w:rPr>
          <w:rFonts w:ascii="Yu Gothic" w:eastAsia="Yu Gothic" w:hAnsi="Yu Gothic" w:cs="Consolas"/>
          <w:color w:val="1F3864" w:themeColor="accent1" w:themeShade="80"/>
          <w:sz w:val="28"/>
          <w:szCs w:val="28"/>
          <w:lang w:val="en-IN"/>
        </w:rPr>
      </w:pPr>
      <w:r w:rsidRPr="006962E5">
        <w:rPr>
          <w:rFonts w:ascii="Yu Gothic" w:eastAsia="Yu Gothic" w:hAnsi="Yu Gothic" w:cs="Consolas"/>
          <w:color w:val="1F3864" w:themeColor="accent1" w:themeShade="80"/>
          <w:sz w:val="28"/>
          <w:szCs w:val="28"/>
          <w:lang w:val="en-IN"/>
        </w:rPr>
        <w:tab/>
      </w:r>
      <w:r w:rsidRPr="006962E5">
        <w:rPr>
          <w:rFonts w:ascii="Yu Gothic" w:eastAsia="Yu Gothic" w:hAnsi="Yu Gothic" w:cs="Consolas"/>
          <w:color w:val="1F3864" w:themeColor="accent1" w:themeShade="80"/>
          <w:sz w:val="28"/>
          <w:szCs w:val="28"/>
          <w:lang w:val="en-IN"/>
        </w:rPr>
        <w:tab/>
      </w:r>
      <w:r w:rsidRPr="006962E5">
        <w:rPr>
          <w:rFonts w:ascii="Yu Gothic" w:eastAsia="Yu Gothic" w:hAnsi="Yu Gothic" w:cs="Consolas"/>
          <w:color w:val="1F3864" w:themeColor="accent1" w:themeShade="80"/>
          <w:sz w:val="28"/>
          <w:szCs w:val="28"/>
          <w:lang w:val="en-IN"/>
        </w:rPr>
        <w:tab/>
      </w:r>
      <w:r w:rsidRPr="006962E5">
        <w:rPr>
          <w:rFonts w:ascii="Yu Gothic" w:eastAsia="Yu Gothic" w:hAnsi="Yu Gothic" w:cs="Consolas"/>
          <w:color w:val="1F3864" w:themeColor="accent1" w:themeShade="80"/>
          <w:sz w:val="28"/>
          <w:szCs w:val="28"/>
          <w:lang w:val="en-IN"/>
        </w:rPr>
        <w:tab/>
        <w:t>//BeanFactory Usage</w:t>
      </w:r>
    </w:p>
    <w:p w:rsidR="006962E5" w:rsidRDefault="006962E5" w:rsidP="006962E5">
      <w:pPr>
        <w:autoSpaceDE w:val="0"/>
        <w:autoSpaceDN w:val="0"/>
        <w:adjustRightInd w:val="0"/>
        <w:spacing w:after="0" w:line="240" w:lineRule="auto"/>
        <w:rPr>
          <w:rFonts w:ascii="Consolas" w:hAnsi="Consolas" w:cs="Consolas"/>
          <w:sz w:val="28"/>
          <w:szCs w:val="28"/>
          <w:lang w:val="en-IN"/>
        </w:rPr>
      </w:pPr>
      <w:r>
        <w:rPr>
          <w:rFonts w:ascii="Yu Gothic" w:eastAsia="Yu Gothic" w:hAnsi="Yu Gothic" w:cs="Consolas"/>
          <w:sz w:val="28"/>
          <w:szCs w:val="28"/>
          <w:lang w:val="en-IN"/>
        </w:rPr>
        <w:tab/>
      </w:r>
      <w:r>
        <w:rPr>
          <w:rFonts w:ascii="Yu Gothic" w:eastAsia="Yu Gothic" w:hAnsi="Yu Gothic" w:cs="Consolas"/>
          <w:sz w:val="28"/>
          <w:szCs w:val="28"/>
          <w:lang w:val="en-IN"/>
        </w:rPr>
        <w:tab/>
      </w:r>
      <w:r>
        <w:rPr>
          <w:rFonts w:ascii="Yu Gothic" w:eastAsia="Yu Gothic" w:hAnsi="Yu Gothic" w:cs="Consolas"/>
          <w:sz w:val="28"/>
          <w:szCs w:val="28"/>
          <w:lang w:val="en-IN"/>
        </w:rPr>
        <w:tab/>
      </w:r>
      <w:r>
        <w:rPr>
          <w:rFonts w:ascii="Yu Gothic" w:eastAsia="Yu Gothic" w:hAnsi="Yu Gothic" w:cs="Consolas"/>
          <w:sz w:val="28"/>
          <w:szCs w:val="28"/>
          <w:lang w:val="en-IN"/>
        </w:rPr>
        <w:tab/>
      </w:r>
      <w:r>
        <w:rPr>
          <w:rFonts w:ascii="Consolas" w:hAnsi="Consolas" w:cs="Consolas"/>
          <w:color w:val="000000"/>
          <w:sz w:val="28"/>
          <w:szCs w:val="28"/>
          <w:lang w:val="en-IN"/>
        </w:rPr>
        <w:t xml:space="preserve">Resource </w:t>
      </w:r>
      <w:r>
        <w:rPr>
          <w:rFonts w:ascii="Consolas" w:hAnsi="Consolas" w:cs="Consolas"/>
          <w:color w:val="6A3E3E"/>
          <w:sz w:val="28"/>
          <w:szCs w:val="28"/>
          <w:lang w:val="en-IN"/>
        </w:rPr>
        <w:t>details</w:t>
      </w:r>
      <w:proofErr w:type="gramStart"/>
      <w:r>
        <w:rPr>
          <w:rFonts w:ascii="Consolas" w:hAnsi="Consolas" w:cs="Consolas"/>
          <w:color w:val="6A3E3E"/>
          <w:sz w:val="28"/>
          <w:szCs w:val="28"/>
          <w:lang w:val="en-IN"/>
        </w:rPr>
        <w:t>1</w:t>
      </w:r>
      <w:r>
        <w:rPr>
          <w:rFonts w:ascii="Consolas" w:hAnsi="Consolas" w:cs="Consolas"/>
          <w:color w:val="000000"/>
          <w:sz w:val="28"/>
          <w:szCs w:val="28"/>
          <w:lang w:val="en-IN"/>
        </w:rPr>
        <w:t xml:space="preserve">  =</w:t>
      </w:r>
      <w:proofErr w:type="gramEnd"/>
      <w:r>
        <w:rPr>
          <w:rFonts w:ascii="Consolas" w:hAnsi="Consolas" w:cs="Consolas"/>
          <w:color w:val="000000"/>
          <w:sz w:val="28"/>
          <w:szCs w:val="28"/>
          <w:lang w:val="en-IN"/>
        </w:rPr>
        <w:t xml:space="preserve"> </w:t>
      </w:r>
      <w:r>
        <w:rPr>
          <w:rFonts w:ascii="Consolas" w:hAnsi="Consolas" w:cs="Consolas"/>
          <w:b/>
          <w:bCs/>
          <w:color w:val="7F0055"/>
          <w:sz w:val="28"/>
          <w:szCs w:val="28"/>
          <w:lang w:val="en-IN"/>
        </w:rPr>
        <w:t>new</w:t>
      </w:r>
      <w:r>
        <w:rPr>
          <w:rFonts w:ascii="Consolas" w:hAnsi="Consolas" w:cs="Consolas"/>
          <w:color w:val="000000"/>
          <w:sz w:val="28"/>
          <w:szCs w:val="28"/>
          <w:lang w:val="en-IN"/>
        </w:rPr>
        <w:t xml:space="preserve"> ClassPathResource(</w:t>
      </w:r>
      <w:r>
        <w:rPr>
          <w:rFonts w:ascii="Consolas" w:hAnsi="Consolas" w:cs="Consolas"/>
          <w:color w:val="2A00FF"/>
          <w:sz w:val="28"/>
          <w:szCs w:val="28"/>
          <w:lang w:val="en-IN"/>
        </w:rPr>
        <w:t>"employeebeans.xml"</w:t>
      </w:r>
      <w:r>
        <w:rPr>
          <w:rFonts w:ascii="Consolas" w:hAnsi="Consolas" w:cs="Consolas"/>
          <w:color w:val="000000"/>
          <w:sz w:val="28"/>
          <w:szCs w:val="28"/>
          <w:lang w:val="en-IN"/>
        </w:rPr>
        <w:t>);</w:t>
      </w:r>
    </w:p>
    <w:p w:rsidR="006962E5" w:rsidRDefault="006962E5" w:rsidP="006962E5">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3F7F5F"/>
          <w:sz w:val="28"/>
          <w:szCs w:val="28"/>
          <w:lang w:val="en-IN"/>
        </w:rPr>
        <w:t>//@SuppressWarnings("deprecation")</w:t>
      </w:r>
    </w:p>
    <w:p w:rsidR="006962E5" w:rsidRPr="006962E5" w:rsidRDefault="006962E5" w:rsidP="006962E5">
      <w:pPr>
        <w:autoSpaceDE w:val="0"/>
        <w:autoSpaceDN w:val="0"/>
        <w:adjustRightInd w:val="0"/>
        <w:spacing w:after="0" w:line="240" w:lineRule="auto"/>
        <w:rPr>
          <w:rFonts w:ascii="Yu Gothic" w:eastAsia="Yu Gothic" w:hAnsi="Yu Gothic"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r w:rsidRPr="006962E5">
        <w:rPr>
          <w:rFonts w:ascii="Yu Gothic" w:eastAsia="Yu Gothic" w:hAnsi="Yu Gothic" w:cs="Consolas"/>
          <w:color w:val="000000"/>
          <w:sz w:val="28"/>
          <w:szCs w:val="28"/>
          <w:lang w:val="en-IN"/>
        </w:rPr>
        <w:t xml:space="preserve">BeanFactory </w:t>
      </w:r>
      <w:r w:rsidRPr="006962E5">
        <w:rPr>
          <w:rFonts w:ascii="Yu Gothic" w:eastAsia="Yu Gothic" w:hAnsi="Yu Gothic" w:cs="Consolas"/>
          <w:color w:val="6A3E3E"/>
          <w:sz w:val="28"/>
          <w:szCs w:val="28"/>
          <w:lang w:val="en-IN"/>
        </w:rPr>
        <w:t>factory</w:t>
      </w:r>
      <w:r w:rsidRPr="006962E5">
        <w:rPr>
          <w:rFonts w:ascii="Yu Gothic" w:eastAsia="Yu Gothic" w:hAnsi="Yu Gothic" w:cs="Consolas"/>
          <w:color w:val="000000"/>
          <w:sz w:val="28"/>
          <w:szCs w:val="28"/>
          <w:lang w:val="en-IN"/>
        </w:rPr>
        <w:t xml:space="preserve"> = </w:t>
      </w:r>
      <w:r w:rsidRPr="006962E5">
        <w:rPr>
          <w:rFonts w:ascii="Yu Gothic" w:eastAsia="Yu Gothic" w:hAnsi="Yu Gothic" w:cs="Consolas"/>
          <w:b/>
          <w:bCs/>
          <w:color w:val="7F0055"/>
          <w:sz w:val="28"/>
          <w:szCs w:val="28"/>
          <w:lang w:val="en-IN"/>
        </w:rPr>
        <w:t>new</w:t>
      </w:r>
      <w:r w:rsidRPr="006962E5">
        <w:rPr>
          <w:rFonts w:ascii="Yu Gothic" w:eastAsia="Yu Gothic" w:hAnsi="Yu Gothic" w:cs="Consolas"/>
          <w:color w:val="000000"/>
          <w:sz w:val="28"/>
          <w:szCs w:val="28"/>
          <w:lang w:val="en-IN"/>
        </w:rPr>
        <w:t xml:space="preserve"> </w:t>
      </w:r>
      <w:proofErr w:type="gramStart"/>
      <w:r w:rsidRPr="006962E5">
        <w:rPr>
          <w:rFonts w:ascii="Yu Gothic" w:eastAsia="Yu Gothic" w:hAnsi="Yu Gothic" w:cs="Consolas"/>
          <w:strike/>
          <w:color w:val="000000"/>
          <w:sz w:val="28"/>
          <w:szCs w:val="28"/>
          <w:u w:val="single"/>
          <w:lang w:val="en-IN"/>
        </w:rPr>
        <w:t>XmlBeanFactory</w:t>
      </w:r>
      <w:r w:rsidRPr="006962E5">
        <w:rPr>
          <w:rFonts w:ascii="Yu Gothic" w:eastAsia="Yu Gothic" w:hAnsi="Yu Gothic" w:cs="Consolas"/>
          <w:color w:val="000000"/>
          <w:sz w:val="28"/>
          <w:szCs w:val="28"/>
          <w:u w:val="single"/>
          <w:lang w:val="en-IN"/>
        </w:rPr>
        <w:t>(</w:t>
      </w:r>
      <w:proofErr w:type="gramEnd"/>
      <w:r w:rsidRPr="006962E5">
        <w:rPr>
          <w:rFonts w:ascii="Yu Gothic" w:eastAsia="Yu Gothic" w:hAnsi="Yu Gothic" w:cs="Consolas"/>
          <w:color w:val="6A3E3E"/>
          <w:sz w:val="28"/>
          <w:szCs w:val="28"/>
          <w:u w:val="single"/>
          <w:lang w:val="en-IN"/>
        </w:rPr>
        <w:t>details1</w:t>
      </w:r>
      <w:r w:rsidRPr="006962E5">
        <w:rPr>
          <w:rFonts w:ascii="Yu Gothic" w:eastAsia="Yu Gothic" w:hAnsi="Yu Gothic" w:cs="Consolas"/>
          <w:color w:val="000000"/>
          <w:sz w:val="28"/>
          <w:szCs w:val="28"/>
          <w:u w:val="single"/>
          <w:lang w:val="en-IN"/>
        </w:rPr>
        <w:t xml:space="preserve"> )</w:t>
      </w:r>
      <w:r w:rsidRPr="006962E5">
        <w:rPr>
          <w:rFonts w:ascii="Yu Gothic" w:eastAsia="Yu Gothic" w:hAnsi="Yu Gothic" w:cs="Consolas"/>
          <w:color w:val="000000"/>
          <w:sz w:val="28"/>
          <w:szCs w:val="28"/>
          <w:lang w:val="en-IN"/>
        </w:rPr>
        <w:t>;</w:t>
      </w:r>
    </w:p>
    <w:p w:rsidR="006962E5" w:rsidRPr="006962E5" w:rsidRDefault="006962E5" w:rsidP="006962E5">
      <w:pPr>
        <w:autoSpaceDE w:val="0"/>
        <w:autoSpaceDN w:val="0"/>
        <w:adjustRightInd w:val="0"/>
        <w:spacing w:after="0" w:line="240" w:lineRule="auto"/>
        <w:rPr>
          <w:rFonts w:ascii="Yu Gothic" w:eastAsia="Yu Gothic" w:hAnsi="Yu Gothic" w:cs="Consolas"/>
          <w:sz w:val="28"/>
          <w:szCs w:val="28"/>
          <w:lang w:val="en-IN"/>
        </w:rPr>
      </w:pP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t xml:space="preserve">Employee </w:t>
      </w:r>
      <w:r w:rsidRPr="006962E5">
        <w:rPr>
          <w:rFonts w:ascii="Yu Gothic" w:eastAsia="Yu Gothic" w:hAnsi="Yu Gothic" w:cs="Consolas"/>
          <w:color w:val="6A3E3E"/>
          <w:sz w:val="28"/>
          <w:szCs w:val="28"/>
          <w:lang w:val="en-IN"/>
        </w:rPr>
        <w:t>e2</w:t>
      </w:r>
      <w:r w:rsidRPr="006962E5">
        <w:rPr>
          <w:rFonts w:ascii="Yu Gothic" w:eastAsia="Yu Gothic" w:hAnsi="Yu Gothic" w:cs="Consolas"/>
          <w:color w:val="000000"/>
          <w:sz w:val="28"/>
          <w:szCs w:val="28"/>
          <w:lang w:val="en-IN"/>
        </w:rPr>
        <w:t xml:space="preserve"> = (Employee) </w:t>
      </w:r>
      <w:proofErr w:type="gramStart"/>
      <w:r w:rsidRPr="006962E5">
        <w:rPr>
          <w:rFonts w:ascii="Yu Gothic" w:eastAsia="Yu Gothic" w:hAnsi="Yu Gothic" w:cs="Consolas"/>
          <w:color w:val="6A3E3E"/>
          <w:sz w:val="28"/>
          <w:szCs w:val="28"/>
          <w:lang w:val="en-IN"/>
        </w:rPr>
        <w:t>factory</w:t>
      </w:r>
      <w:r w:rsidRPr="006962E5">
        <w:rPr>
          <w:rFonts w:ascii="Yu Gothic" w:eastAsia="Yu Gothic" w:hAnsi="Yu Gothic" w:cs="Consolas"/>
          <w:color w:val="000000"/>
          <w:sz w:val="28"/>
          <w:szCs w:val="28"/>
          <w:lang w:val="en-IN"/>
        </w:rPr>
        <w:t>.getBean</w:t>
      </w:r>
      <w:proofErr w:type="gramEnd"/>
      <w:r w:rsidRPr="006962E5">
        <w:rPr>
          <w:rFonts w:ascii="Yu Gothic" w:eastAsia="Yu Gothic" w:hAnsi="Yu Gothic" w:cs="Consolas"/>
          <w:color w:val="000000"/>
          <w:sz w:val="28"/>
          <w:szCs w:val="28"/>
          <w:lang w:val="en-IN"/>
        </w:rPr>
        <w:t>(</w:t>
      </w:r>
      <w:r w:rsidRPr="006962E5">
        <w:rPr>
          <w:rFonts w:ascii="Yu Gothic" w:eastAsia="Yu Gothic" w:hAnsi="Yu Gothic" w:cs="Consolas"/>
          <w:color w:val="2A00FF"/>
          <w:sz w:val="28"/>
          <w:szCs w:val="28"/>
          <w:lang w:val="en-IN"/>
        </w:rPr>
        <w:t>"emp2"</w:t>
      </w:r>
      <w:r w:rsidRPr="006962E5">
        <w:rPr>
          <w:rFonts w:ascii="Yu Gothic" w:eastAsia="Yu Gothic" w:hAnsi="Yu Gothic" w:cs="Consolas"/>
          <w:color w:val="000000"/>
          <w:sz w:val="28"/>
          <w:szCs w:val="28"/>
          <w:lang w:val="en-IN"/>
        </w:rPr>
        <w:t>);</w:t>
      </w:r>
    </w:p>
    <w:p w:rsidR="006962E5" w:rsidRPr="006962E5" w:rsidRDefault="006962E5" w:rsidP="006962E5">
      <w:pPr>
        <w:autoSpaceDE w:val="0"/>
        <w:autoSpaceDN w:val="0"/>
        <w:adjustRightInd w:val="0"/>
        <w:spacing w:after="0" w:line="240" w:lineRule="auto"/>
        <w:rPr>
          <w:rFonts w:ascii="Yu Gothic" w:eastAsia="Yu Gothic" w:hAnsi="Yu Gothic" w:cs="Consolas"/>
          <w:sz w:val="28"/>
          <w:szCs w:val="28"/>
          <w:lang w:val="en-IN"/>
        </w:rPr>
      </w:pP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t>System.</w:t>
      </w:r>
      <w:r w:rsidRPr="006962E5">
        <w:rPr>
          <w:rFonts w:ascii="Yu Gothic" w:eastAsia="Yu Gothic" w:hAnsi="Yu Gothic" w:cs="Consolas"/>
          <w:b/>
          <w:bCs/>
          <w:i/>
          <w:iCs/>
          <w:color w:val="0000C0"/>
          <w:sz w:val="28"/>
          <w:szCs w:val="28"/>
          <w:lang w:val="en-IN"/>
        </w:rPr>
        <w:t>out</w:t>
      </w:r>
      <w:r w:rsidRPr="006962E5">
        <w:rPr>
          <w:rFonts w:ascii="Yu Gothic" w:eastAsia="Yu Gothic" w:hAnsi="Yu Gothic" w:cs="Consolas"/>
          <w:color w:val="000000"/>
          <w:sz w:val="28"/>
          <w:szCs w:val="28"/>
          <w:lang w:val="en-IN"/>
        </w:rPr>
        <w:t>.println(</w:t>
      </w:r>
      <w:r w:rsidRPr="006962E5">
        <w:rPr>
          <w:rFonts w:ascii="Yu Gothic" w:eastAsia="Yu Gothic" w:hAnsi="Yu Gothic" w:cs="Consolas"/>
          <w:color w:val="2A00FF"/>
          <w:sz w:val="28"/>
          <w:szCs w:val="28"/>
          <w:lang w:val="en-IN"/>
        </w:rPr>
        <w:t>"=======Employee deatils with spring======="</w:t>
      </w:r>
      <w:r w:rsidRPr="006962E5">
        <w:rPr>
          <w:rFonts w:ascii="Yu Gothic" w:eastAsia="Yu Gothic" w:hAnsi="Yu Gothic" w:cs="Consolas"/>
          <w:color w:val="000000"/>
          <w:sz w:val="28"/>
          <w:szCs w:val="28"/>
          <w:lang w:val="en-IN"/>
        </w:rPr>
        <w:t>);</w:t>
      </w:r>
    </w:p>
    <w:p w:rsidR="006962E5" w:rsidRPr="006962E5" w:rsidRDefault="006962E5" w:rsidP="006962E5">
      <w:pPr>
        <w:autoSpaceDE w:val="0"/>
        <w:autoSpaceDN w:val="0"/>
        <w:adjustRightInd w:val="0"/>
        <w:spacing w:after="0" w:line="240" w:lineRule="auto"/>
        <w:rPr>
          <w:rFonts w:ascii="Yu Gothic" w:eastAsia="Yu Gothic" w:hAnsi="Yu Gothic" w:cs="Consolas"/>
          <w:sz w:val="28"/>
          <w:szCs w:val="28"/>
          <w:lang w:val="en-IN"/>
        </w:rPr>
      </w:pP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t>System.</w:t>
      </w:r>
      <w:r w:rsidRPr="006962E5">
        <w:rPr>
          <w:rFonts w:ascii="Yu Gothic" w:eastAsia="Yu Gothic" w:hAnsi="Yu Gothic" w:cs="Consolas"/>
          <w:b/>
          <w:bCs/>
          <w:i/>
          <w:iCs/>
          <w:color w:val="0000C0"/>
          <w:sz w:val="28"/>
          <w:szCs w:val="28"/>
          <w:lang w:val="en-IN"/>
        </w:rPr>
        <w:t>out</w:t>
      </w:r>
      <w:r w:rsidRPr="006962E5">
        <w:rPr>
          <w:rFonts w:ascii="Yu Gothic" w:eastAsia="Yu Gothic" w:hAnsi="Yu Gothic" w:cs="Consolas"/>
          <w:color w:val="000000"/>
          <w:sz w:val="28"/>
          <w:szCs w:val="28"/>
          <w:lang w:val="en-IN"/>
        </w:rPr>
        <w:t>.println(</w:t>
      </w:r>
      <w:r w:rsidRPr="006962E5">
        <w:rPr>
          <w:rFonts w:ascii="Yu Gothic" w:eastAsia="Yu Gothic" w:hAnsi="Yu Gothic" w:cs="Consolas"/>
          <w:color w:val="2A00FF"/>
          <w:sz w:val="28"/>
          <w:szCs w:val="28"/>
          <w:lang w:val="en-IN"/>
        </w:rPr>
        <w:t>"</w:t>
      </w:r>
      <w:proofErr w:type="gramStart"/>
      <w:r w:rsidRPr="006962E5">
        <w:rPr>
          <w:rFonts w:ascii="Yu Gothic" w:eastAsia="Yu Gothic" w:hAnsi="Yu Gothic" w:cs="Consolas"/>
          <w:color w:val="2A00FF"/>
          <w:sz w:val="28"/>
          <w:szCs w:val="28"/>
          <w:lang w:val="en-IN"/>
        </w:rPr>
        <w:t>Id :</w:t>
      </w:r>
      <w:proofErr w:type="gramEnd"/>
      <w:r w:rsidRPr="006962E5">
        <w:rPr>
          <w:rFonts w:ascii="Yu Gothic" w:eastAsia="Yu Gothic" w:hAnsi="Yu Gothic" w:cs="Consolas"/>
          <w:color w:val="2A00FF"/>
          <w:sz w:val="28"/>
          <w:szCs w:val="28"/>
          <w:lang w:val="en-IN"/>
        </w:rPr>
        <w:t>"</w:t>
      </w:r>
      <w:r w:rsidRPr="006962E5">
        <w:rPr>
          <w:rFonts w:ascii="Yu Gothic" w:eastAsia="Yu Gothic" w:hAnsi="Yu Gothic" w:cs="Consolas"/>
          <w:color w:val="000000"/>
          <w:sz w:val="28"/>
          <w:szCs w:val="28"/>
          <w:lang w:val="en-IN"/>
        </w:rPr>
        <w:t>+</w:t>
      </w:r>
      <w:r w:rsidRPr="006962E5">
        <w:rPr>
          <w:rFonts w:ascii="Yu Gothic" w:eastAsia="Yu Gothic" w:hAnsi="Yu Gothic" w:cs="Consolas"/>
          <w:color w:val="6A3E3E"/>
          <w:sz w:val="28"/>
          <w:szCs w:val="28"/>
          <w:lang w:val="en-IN"/>
        </w:rPr>
        <w:t>e2</w:t>
      </w:r>
      <w:r w:rsidRPr="006962E5">
        <w:rPr>
          <w:rFonts w:ascii="Yu Gothic" w:eastAsia="Yu Gothic" w:hAnsi="Yu Gothic" w:cs="Consolas"/>
          <w:color w:val="000000"/>
          <w:sz w:val="28"/>
          <w:szCs w:val="28"/>
          <w:lang w:val="en-IN"/>
        </w:rPr>
        <w:t>.getId());</w:t>
      </w:r>
    </w:p>
    <w:p w:rsidR="006962E5" w:rsidRPr="006962E5" w:rsidRDefault="006962E5" w:rsidP="006962E5">
      <w:pPr>
        <w:autoSpaceDE w:val="0"/>
        <w:autoSpaceDN w:val="0"/>
        <w:adjustRightInd w:val="0"/>
        <w:spacing w:after="0" w:line="240" w:lineRule="auto"/>
        <w:rPr>
          <w:rFonts w:ascii="Yu Gothic" w:eastAsia="Yu Gothic" w:hAnsi="Yu Gothic" w:cs="Consolas"/>
          <w:sz w:val="28"/>
          <w:szCs w:val="28"/>
          <w:lang w:val="en-IN"/>
        </w:rPr>
      </w:pP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t>System.</w:t>
      </w:r>
      <w:r w:rsidRPr="006962E5">
        <w:rPr>
          <w:rFonts w:ascii="Yu Gothic" w:eastAsia="Yu Gothic" w:hAnsi="Yu Gothic" w:cs="Consolas"/>
          <w:b/>
          <w:bCs/>
          <w:i/>
          <w:iCs/>
          <w:color w:val="0000C0"/>
          <w:sz w:val="28"/>
          <w:szCs w:val="28"/>
          <w:lang w:val="en-IN"/>
        </w:rPr>
        <w:t>out</w:t>
      </w:r>
      <w:r w:rsidRPr="006962E5">
        <w:rPr>
          <w:rFonts w:ascii="Yu Gothic" w:eastAsia="Yu Gothic" w:hAnsi="Yu Gothic" w:cs="Consolas"/>
          <w:color w:val="000000"/>
          <w:sz w:val="28"/>
          <w:szCs w:val="28"/>
          <w:lang w:val="en-IN"/>
        </w:rPr>
        <w:t>.println(</w:t>
      </w:r>
      <w:r w:rsidRPr="006962E5">
        <w:rPr>
          <w:rFonts w:ascii="Yu Gothic" w:eastAsia="Yu Gothic" w:hAnsi="Yu Gothic" w:cs="Consolas"/>
          <w:color w:val="2A00FF"/>
          <w:sz w:val="28"/>
          <w:szCs w:val="28"/>
          <w:lang w:val="en-IN"/>
        </w:rPr>
        <w:t>"</w:t>
      </w:r>
      <w:proofErr w:type="gramStart"/>
      <w:r w:rsidRPr="006962E5">
        <w:rPr>
          <w:rFonts w:ascii="Yu Gothic" w:eastAsia="Yu Gothic" w:hAnsi="Yu Gothic" w:cs="Consolas"/>
          <w:color w:val="2A00FF"/>
          <w:sz w:val="28"/>
          <w:szCs w:val="28"/>
          <w:lang w:val="en-IN"/>
        </w:rPr>
        <w:t>Name :</w:t>
      </w:r>
      <w:proofErr w:type="gramEnd"/>
      <w:r w:rsidRPr="006962E5">
        <w:rPr>
          <w:rFonts w:ascii="Yu Gothic" w:eastAsia="Yu Gothic" w:hAnsi="Yu Gothic" w:cs="Consolas"/>
          <w:color w:val="2A00FF"/>
          <w:sz w:val="28"/>
          <w:szCs w:val="28"/>
          <w:lang w:val="en-IN"/>
        </w:rPr>
        <w:t>"</w:t>
      </w:r>
      <w:r w:rsidRPr="006962E5">
        <w:rPr>
          <w:rFonts w:ascii="Yu Gothic" w:eastAsia="Yu Gothic" w:hAnsi="Yu Gothic" w:cs="Consolas"/>
          <w:color w:val="000000"/>
          <w:sz w:val="28"/>
          <w:szCs w:val="28"/>
          <w:lang w:val="en-IN"/>
        </w:rPr>
        <w:t>+</w:t>
      </w:r>
      <w:r w:rsidRPr="006962E5">
        <w:rPr>
          <w:rFonts w:ascii="Yu Gothic" w:eastAsia="Yu Gothic" w:hAnsi="Yu Gothic" w:cs="Consolas"/>
          <w:color w:val="6A3E3E"/>
          <w:sz w:val="28"/>
          <w:szCs w:val="28"/>
          <w:lang w:val="en-IN"/>
        </w:rPr>
        <w:t>e2</w:t>
      </w:r>
      <w:r w:rsidRPr="006962E5">
        <w:rPr>
          <w:rFonts w:ascii="Yu Gothic" w:eastAsia="Yu Gothic" w:hAnsi="Yu Gothic" w:cs="Consolas"/>
          <w:color w:val="000000"/>
          <w:sz w:val="28"/>
          <w:szCs w:val="28"/>
          <w:lang w:val="en-IN"/>
        </w:rPr>
        <w:t>.getName());</w:t>
      </w:r>
    </w:p>
    <w:p w:rsidR="006962E5" w:rsidRPr="002B2319" w:rsidRDefault="006962E5" w:rsidP="006962E5">
      <w:pPr>
        <w:autoSpaceDE w:val="0"/>
        <w:autoSpaceDN w:val="0"/>
        <w:adjustRightInd w:val="0"/>
        <w:spacing w:after="0" w:line="240" w:lineRule="auto"/>
        <w:rPr>
          <w:rFonts w:ascii="Yu Gothic" w:eastAsia="Yu Gothic" w:hAnsi="Yu Gothic" w:cs="Consolas"/>
          <w:sz w:val="28"/>
          <w:szCs w:val="28"/>
          <w:lang w:val="en-IN"/>
        </w:rPr>
      </w:pP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r>
      <w:r w:rsidRPr="006962E5">
        <w:rPr>
          <w:rFonts w:ascii="Yu Gothic" w:eastAsia="Yu Gothic" w:hAnsi="Yu Gothic" w:cs="Consolas"/>
          <w:color w:val="000000"/>
          <w:sz w:val="28"/>
          <w:szCs w:val="28"/>
          <w:lang w:val="en-IN"/>
        </w:rPr>
        <w:tab/>
        <w:t>System.</w:t>
      </w:r>
      <w:r w:rsidRPr="006962E5">
        <w:rPr>
          <w:rFonts w:ascii="Yu Gothic" w:eastAsia="Yu Gothic" w:hAnsi="Yu Gothic" w:cs="Consolas"/>
          <w:b/>
          <w:bCs/>
          <w:i/>
          <w:iCs/>
          <w:color w:val="0000C0"/>
          <w:sz w:val="28"/>
          <w:szCs w:val="28"/>
          <w:lang w:val="en-IN"/>
        </w:rPr>
        <w:t>out</w:t>
      </w:r>
      <w:r w:rsidRPr="006962E5">
        <w:rPr>
          <w:rFonts w:ascii="Yu Gothic" w:eastAsia="Yu Gothic" w:hAnsi="Yu Gothic" w:cs="Consolas"/>
          <w:color w:val="000000"/>
          <w:sz w:val="28"/>
          <w:szCs w:val="28"/>
          <w:lang w:val="en-IN"/>
        </w:rPr>
        <w:t>.println(</w:t>
      </w:r>
      <w:r w:rsidRPr="006962E5">
        <w:rPr>
          <w:rFonts w:ascii="Yu Gothic" w:eastAsia="Yu Gothic" w:hAnsi="Yu Gothic" w:cs="Consolas"/>
          <w:color w:val="2A00FF"/>
          <w:sz w:val="28"/>
          <w:szCs w:val="28"/>
          <w:lang w:val="en-IN"/>
        </w:rPr>
        <w:t>"</w:t>
      </w:r>
      <w:proofErr w:type="gramStart"/>
      <w:r w:rsidRPr="006962E5">
        <w:rPr>
          <w:rFonts w:ascii="Yu Gothic" w:eastAsia="Yu Gothic" w:hAnsi="Yu Gothic" w:cs="Consolas"/>
          <w:color w:val="2A00FF"/>
          <w:sz w:val="28"/>
          <w:szCs w:val="28"/>
          <w:lang w:val="en-IN"/>
        </w:rPr>
        <w:t>Salary :</w:t>
      </w:r>
      <w:proofErr w:type="gramEnd"/>
      <w:r w:rsidRPr="006962E5">
        <w:rPr>
          <w:rFonts w:ascii="Yu Gothic" w:eastAsia="Yu Gothic" w:hAnsi="Yu Gothic" w:cs="Consolas"/>
          <w:color w:val="2A00FF"/>
          <w:sz w:val="28"/>
          <w:szCs w:val="28"/>
          <w:lang w:val="en-IN"/>
        </w:rPr>
        <w:t>"</w:t>
      </w:r>
      <w:r w:rsidRPr="006962E5">
        <w:rPr>
          <w:rFonts w:ascii="Yu Gothic" w:eastAsia="Yu Gothic" w:hAnsi="Yu Gothic" w:cs="Consolas"/>
          <w:color w:val="000000"/>
          <w:sz w:val="28"/>
          <w:szCs w:val="28"/>
          <w:lang w:val="en-IN"/>
        </w:rPr>
        <w:t>+</w:t>
      </w:r>
      <w:r w:rsidRPr="006962E5">
        <w:rPr>
          <w:rFonts w:ascii="Yu Gothic" w:eastAsia="Yu Gothic" w:hAnsi="Yu Gothic" w:cs="Consolas"/>
          <w:color w:val="6A3E3E"/>
          <w:sz w:val="28"/>
          <w:szCs w:val="28"/>
          <w:lang w:val="en-IN"/>
        </w:rPr>
        <w:t>e2</w:t>
      </w:r>
      <w:r w:rsidRPr="006962E5">
        <w:rPr>
          <w:rFonts w:ascii="Yu Gothic" w:eastAsia="Yu Gothic" w:hAnsi="Yu Gothic" w:cs="Consolas"/>
          <w:color w:val="000000"/>
          <w:sz w:val="28"/>
          <w:szCs w:val="28"/>
          <w:lang w:val="en-IN"/>
        </w:rPr>
        <w:t>.getSalary());</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r>
      <w:r w:rsidRPr="002B2319">
        <w:rPr>
          <w:rFonts w:ascii="Yu Gothic" w:eastAsia="Yu Gothic" w:hAnsi="Yu Gothic" w:cs="Consolas"/>
          <w:color w:val="000000"/>
          <w:sz w:val="28"/>
          <w:szCs w:val="28"/>
          <w:lang w:val="en-IN"/>
        </w:rPr>
        <w:tab/>
        <w:t>}</w:t>
      </w:r>
    </w:p>
    <w:p w:rsidR="002B2319" w:rsidRPr="002B2319" w:rsidRDefault="002B2319" w:rsidP="002B2319">
      <w:pPr>
        <w:autoSpaceDE w:val="0"/>
        <w:autoSpaceDN w:val="0"/>
        <w:adjustRightInd w:val="0"/>
        <w:spacing w:after="0" w:line="240" w:lineRule="auto"/>
        <w:rPr>
          <w:rFonts w:ascii="Yu Gothic" w:eastAsia="Yu Gothic" w:hAnsi="Yu Gothic" w:cs="Consolas"/>
          <w:sz w:val="28"/>
          <w:szCs w:val="28"/>
          <w:lang w:val="en-IN"/>
        </w:rPr>
      </w:pPr>
    </w:p>
    <w:p w:rsidR="002B2319" w:rsidRDefault="002B2319" w:rsidP="002B2319">
      <w:pPr>
        <w:autoSpaceDE w:val="0"/>
        <w:autoSpaceDN w:val="0"/>
        <w:adjustRightInd w:val="0"/>
        <w:spacing w:after="0" w:line="240" w:lineRule="auto"/>
        <w:ind w:left="1440" w:firstLine="720"/>
        <w:rPr>
          <w:rFonts w:ascii="Yu Gothic" w:eastAsia="Yu Gothic" w:hAnsi="Yu Gothic" w:cs="Consolas"/>
          <w:color w:val="000000"/>
          <w:sz w:val="28"/>
          <w:szCs w:val="28"/>
          <w:lang w:val="en-IN"/>
        </w:rPr>
      </w:pPr>
      <w:r w:rsidRPr="002B2319">
        <w:rPr>
          <w:rFonts w:ascii="Yu Gothic" w:eastAsia="Yu Gothic" w:hAnsi="Yu Gothic" w:cs="Consolas"/>
          <w:color w:val="000000"/>
          <w:sz w:val="28"/>
          <w:szCs w:val="28"/>
          <w:lang w:val="en-IN"/>
        </w:rPr>
        <w:t>}</w:t>
      </w:r>
    </w:p>
    <w:p w:rsidR="001B1587" w:rsidRDefault="001B1587" w:rsidP="002B2319">
      <w:pPr>
        <w:autoSpaceDE w:val="0"/>
        <w:autoSpaceDN w:val="0"/>
        <w:adjustRightInd w:val="0"/>
        <w:spacing w:after="0" w:line="240" w:lineRule="auto"/>
        <w:ind w:left="1440" w:firstLine="720"/>
        <w:rPr>
          <w:rFonts w:ascii="Yu Gothic" w:eastAsia="Yu Gothic" w:hAnsi="Yu Gothic" w:cs="Consolas"/>
          <w:color w:val="000000"/>
          <w:sz w:val="28"/>
          <w:szCs w:val="28"/>
          <w:lang w:val="en-IN"/>
        </w:rPr>
      </w:pPr>
    </w:p>
    <w:p w:rsidR="002B2319" w:rsidRPr="001B1587" w:rsidRDefault="002B2319" w:rsidP="002B2319">
      <w:pPr>
        <w:autoSpaceDE w:val="0"/>
        <w:autoSpaceDN w:val="0"/>
        <w:adjustRightInd w:val="0"/>
        <w:spacing w:after="0" w:line="240" w:lineRule="auto"/>
        <w:ind w:left="1440" w:firstLine="720"/>
        <w:rPr>
          <w:rFonts w:ascii="Yu Gothic" w:eastAsia="Yu Gothic" w:hAnsi="Yu Gothic" w:cs="Consolas"/>
          <w:color w:val="1F3864" w:themeColor="accent1" w:themeShade="80"/>
          <w:sz w:val="28"/>
          <w:szCs w:val="28"/>
          <w:u w:val="single"/>
          <w:lang w:val="en-IN"/>
        </w:rPr>
      </w:pPr>
      <w:r w:rsidRPr="001B1587">
        <w:rPr>
          <w:rFonts w:ascii="Yu Gothic" w:eastAsia="Yu Gothic" w:hAnsi="Yu Gothic" w:cs="Consolas"/>
          <w:color w:val="1F3864" w:themeColor="accent1" w:themeShade="80"/>
          <w:sz w:val="28"/>
          <w:szCs w:val="28"/>
          <w:u w:val="single"/>
          <w:lang w:val="en-IN"/>
        </w:rPr>
        <w:t>POJO CLASS: - Employee.java</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Pr>
          <w:rFonts w:ascii="Yu Gothic" w:eastAsia="Yu Gothic" w:hAnsi="Yu Gothic" w:cs="Consolas"/>
          <w:color w:val="538135" w:themeColor="accent6" w:themeShade="BF"/>
          <w:sz w:val="28"/>
          <w:szCs w:val="28"/>
          <w:lang w:val="en-IN"/>
        </w:rPr>
        <w:tab/>
      </w:r>
      <w:r>
        <w:rPr>
          <w:rFonts w:ascii="Yu Gothic" w:eastAsia="Yu Gothic" w:hAnsi="Yu Gothic" w:cs="Consolas"/>
          <w:color w:val="538135" w:themeColor="accent6" w:themeShade="BF"/>
          <w:sz w:val="28"/>
          <w:szCs w:val="28"/>
          <w:lang w:val="en-IN"/>
        </w:rPr>
        <w:tab/>
      </w:r>
      <w:r>
        <w:rPr>
          <w:rFonts w:ascii="Yu Gothic" w:eastAsia="Yu Gothic" w:hAnsi="Yu Gothic" w:cs="Consolas"/>
          <w:color w:val="538135" w:themeColor="accent6" w:themeShade="BF"/>
          <w:sz w:val="28"/>
          <w:szCs w:val="28"/>
          <w:lang w:val="en-IN"/>
        </w:rPr>
        <w:tab/>
      </w:r>
      <w:r>
        <w:rPr>
          <w:rFonts w:ascii="Yu Gothic" w:eastAsia="Yu Gothic" w:hAnsi="Yu Gothic" w:cs="Consolas"/>
          <w:color w:val="538135" w:themeColor="accent6" w:themeShade="BF"/>
          <w:sz w:val="28"/>
          <w:szCs w:val="28"/>
          <w:lang w:val="en-IN"/>
        </w:rPr>
        <w:tab/>
      </w:r>
      <w:r w:rsidRPr="001B1587">
        <w:rPr>
          <w:rFonts w:ascii="Yu Gothic" w:eastAsia="Yu Gothic" w:hAnsi="Yu Gothic" w:cs="Consolas"/>
          <w:b/>
          <w:bCs/>
          <w:color w:val="7F0055"/>
          <w:sz w:val="28"/>
          <w:szCs w:val="28"/>
          <w:lang w:val="en-IN"/>
        </w:rPr>
        <w:t>package</w:t>
      </w:r>
      <w:r w:rsidRPr="001B1587">
        <w:rPr>
          <w:rFonts w:ascii="Yu Gothic" w:eastAsia="Yu Gothic" w:hAnsi="Yu Gothic" w:cs="Consolas"/>
          <w:color w:val="000000"/>
          <w:sz w:val="28"/>
          <w:szCs w:val="28"/>
          <w:lang w:val="en-IN"/>
        </w:rPr>
        <w:t xml:space="preserve"> </w:t>
      </w:r>
      <w:proofErr w:type="gramStart"/>
      <w:r w:rsidRPr="001B1587">
        <w:rPr>
          <w:rFonts w:ascii="Yu Gothic" w:eastAsia="Yu Gothic" w:hAnsi="Yu Gothic" w:cs="Consolas"/>
          <w:color w:val="000000"/>
          <w:sz w:val="28"/>
          <w:szCs w:val="28"/>
          <w:lang w:val="en-IN"/>
        </w:rPr>
        <w:t>com.edureka</w:t>
      </w:r>
      <w:proofErr w:type="gramEnd"/>
      <w:r w:rsidRPr="001B1587">
        <w:rPr>
          <w:rFonts w:ascii="Yu Gothic" w:eastAsia="Yu Gothic" w:hAnsi="Yu Gothic" w:cs="Consolas"/>
          <w:color w:val="000000"/>
          <w:sz w:val="28"/>
          <w:szCs w:val="28"/>
          <w:lang w:val="en-IN"/>
        </w:rPr>
        <w:t>.demo;</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p>
    <w:p w:rsidR="002B2319" w:rsidRPr="001B1587" w:rsidRDefault="002B2319" w:rsidP="002B2319">
      <w:pPr>
        <w:autoSpaceDE w:val="0"/>
        <w:autoSpaceDN w:val="0"/>
        <w:adjustRightInd w:val="0"/>
        <w:spacing w:after="0" w:line="240" w:lineRule="auto"/>
        <w:ind w:left="2880" w:firstLine="720"/>
        <w:rPr>
          <w:rFonts w:ascii="Yu Gothic" w:eastAsia="Yu Gothic" w:hAnsi="Yu Gothic" w:cs="Consolas"/>
          <w:sz w:val="28"/>
          <w:szCs w:val="28"/>
          <w:lang w:val="en-IN"/>
        </w:rPr>
      </w:pPr>
      <w:r w:rsidRPr="001B1587">
        <w:rPr>
          <w:rFonts w:ascii="Yu Gothic" w:eastAsia="Yu Gothic" w:hAnsi="Yu Gothic" w:cs="Consolas"/>
          <w:b/>
          <w:bCs/>
          <w:color w:val="7F0055"/>
          <w:sz w:val="28"/>
          <w:szCs w:val="28"/>
          <w:lang w:val="en-IN"/>
        </w:rPr>
        <w:t>public</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b/>
          <w:bCs/>
          <w:color w:val="7F0055"/>
          <w:sz w:val="28"/>
          <w:szCs w:val="28"/>
          <w:lang w:val="en-IN"/>
        </w:rPr>
        <w:t>class</w:t>
      </w:r>
      <w:r w:rsidRPr="001B1587">
        <w:rPr>
          <w:rFonts w:ascii="Yu Gothic" w:eastAsia="Yu Gothic" w:hAnsi="Yu Gothic" w:cs="Consolas"/>
          <w:color w:val="000000"/>
          <w:sz w:val="28"/>
          <w:szCs w:val="28"/>
          <w:lang w:val="en-IN"/>
        </w:rPr>
        <w:t xml:space="preserve"> Employee {</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private</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b/>
          <w:bCs/>
          <w:color w:val="7F0055"/>
          <w:sz w:val="28"/>
          <w:szCs w:val="28"/>
          <w:lang w:val="en-IN"/>
        </w:rPr>
        <w:t>int</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color w:val="0000C0"/>
          <w:sz w:val="28"/>
          <w:szCs w:val="28"/>
          <w:lang w:val="en-IN"/>
        </w:rPr>
        <w:t>id</w:t>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private</w:t>
      </w:r>
      <w:r w:rsidRPr="001B1587">
        <w:rPr>
          <w:rFonts w:ascii="Yu Gothic" w:eastAsia="Yu Gothic" w:hAnsi="Yu Gothic" w:cs="Consolas"/>
          <w:color w:val="000000"/>
          <w:sz w:val="28"/>
          <w:szCs w:val="28"/>
          <w:lang w:val="en-IN"/>
        </w:rPr>
        <w:t xml:space="preserve"> String </w:t>
      </w:r>
      <w:r w:rsidRPr="001B1587">
        <w:rPr>
          <w:rFonts w:ascii="Yu Gothic" w:eastAsia="Yu Gothic" w:hAnsi="Yu Gothic" w:cs="Consolas"/>
          <w:color w:val="0000C0"/>
          <w:sz w:val="28"/>
          <w:szCs w:val="28"/>
          <w:lang w:val="en-IN"/>
        </w:rPr>
        <w:t>name</w:t>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private</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b/>
          <w:bCs/>
          <w:color w:val="7F0055"/>
          <w:sz w:val="28"/>
          <w:szCs w:val="28"/>
          <w:lang w:val="en-IN"/>
        </w:rPr>
        <w:t>int</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color w:val="0000C0"/>
          <w:sz w:val="28"/>
          <w:szCs w:val="28"/>
          <w:lang w:val="en-IN"/>
        </w:rPr>
        <w:t>Salary</w:t>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3F7F5F"/>
          <w:sz w:val="28"/>
          <w:szCs w:val="28"/>
          <w:lang w:val="en-IN"/>
        </w:rPr>
        <w:t xml:space="preserve">//constructor without fields </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public</w:t>
      </w:r>
      <w:r w:rsidRPr="001B1587">
        <w:rPr>
          <w:rFonts w:ascii="Yu Gothic" w:eastAsia="Yu Gothic" w:hAnsi="Yu Gothic" w:cs="Consolas"/>
          <w:color w:val="000000"/>
          <w:sz w:val="28"/>
          <w:szCs w:val="28"/>
          <w:lang w:val="en-IN"/>
        </w:rPr>
        <w:t xml:space="preserve"> </w:t>
      </w:r>
      <w:proofErr w:type="gramStart"/>
      <w:r w:rsidRPr="001B1587">
        <w:rPr>
          <w:rFonts w:ascii="Yu Gothic" w:eastAsia="Yu Gothic" w:hAnsi="Yu Gothic" w:cs="Consolas"/>
          <w:color w:val="000000"/>
          <w:sz w:val="28"/>
          <w:szCs w:val="28"/>
          <w:lang w:val="en-IN"/>
        </w:rPr>
        <w:t>Employee(</w:t>
      </w:r>
      <w:proofErr w:type="gramEnd"/>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3F7F5F"/>
          <w:sz w:val="28"/>
          <w:szCs w:val="28"/>
          <w:lang w:val="en-IN"/>
        </w:rPr>
        <w:t xml:space="preserve">//constructor with fields </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public</w:t>
      </w:r>
      <w:r w:rsidRPr="001B1587">
        <w:rPr>
          <w:rFonts w:ascii="Yu Gothic" w:eastAsia="Yu Gothic" w:hAnsi="Yu Gothic" w:cs="Consolas"/>
          <w:color w:val="000000"/>
          <w:sz w:val="28"/>
          <w:szCs w:val="28"/>
          <w:lang w:val="en-IN"/>
        </w:rPr>
        <w:t xml:space="preserve"> </w:t>
      </w:r>
      <w:proofErr w:type="gramStart"/>
      <w:r w:rsidRPr="001B1587">
        <w:rPr>
          <w:rFonts w:ascii="Yu Gothic" w:eastAsia="Yu Gothic" w:hAnsi="Yu Gothic" w:cs="Consolas"/>
          <w:color w:val="000000"/>
          <w:sz w:val="28"/>
          <w:szCs w:val="28"/>
          <w:lang w:val="en-IN"/>
        </w:rPr>
        <w:t>Employee(</w:t>
      </w:r>
      <w:proofErr w:type="gramEnd"/>
      <w:r w:rsidRPr="001B1587">
        <w:rPr>
          <w:rFonts w:ascii="Yu Gothic" w:eastAsia="Yu Gothic" w:hAnsi="Yu Gothic" w:cs="Consolas"/>
          <w:b/>
          <w:bCs/>
          <w:color w:val="7F0055"/>
          <w:sz w:val="28"/>
          <w:szCs w:val="28"/>
          <w:lang w:val="en-IN"/>
        </w:rPr>
        <w:t>int</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color w:val="6A3E3E"/>
          <w:sz w:val="28"/>
          <w:szCs w:val="28"/>
          <w:lang w:val="en-IN"/>
        </w:rPr>
        <w:t>id</w:t>
      </w:r>
      <w:r w:rsidRPr="001B1587">
        <w:rPr>
          <w:rFonts w:ascii="Yu Gothic" w:eastAsia="Yu Gothic" w:hAnsi="Yu Gothic" w:cs="Consolas"/>
          <w:color w:val="000000"/>
          <w:sz w:val="28"/>
          <w:szCs w:val="28"/>
          <w:lang w:val="en-IN"/>
        </w:rPr>
        <w:t xml:space="preserve">, String </w:t>
      </w:r>
      <w:r w:rsidRPr="001B1587">
        <w:rPr>
          <w:rFonts w:ascii="Yu Gothic" w:eastAsia="Yu Gothic" w:hAnsi="Yu Gothic" w:cs="Consolas"/>
          <w:color w:val="6A3E3E"/>
          <w:sz w:val="28"/>
          <w:szCs w:val="28"/>
          <w:lang w:val="en-IN"/>
        </w:rPr>
        <w:t>name</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b/>
          <w:bCs/>
          <w:color w:val="7F0055"/>
          <w:sz w:val="28"/>
          <w:szCs w:val="28"/>
          <w:lang w:val="en-IN"/>
        </w:rPr>
        <w:t>int</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color w:val="6A3E3E"/>
          <w:sz w:val="28"/>
          <w:szCs w:val="28"/>
          <w:lang w:val="en-IN"/>
        </w:rPr>
        <w:t>salary</w:t>
      </w:r>
      <w:r w:rsidRPr="001B1587">
        <w:rPr>
          <w:rFonts w:ascii="Yu Gothic" w:eastAsia="Yu Gothic" w:hAnsi="Yu Gothic" w:cs="Consolas"/>
          <w:color w:val="000000"/>
          <w:sz w:val="28"/>
          <w:szCs w:val="28"/>
          <w:lang w:val="en-IN"/>
        </w:rPr>
        <w:t>) {</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proofErr w:type="gramStart"/>
      <w:r w:rsidRPr="001B1587">
        <w:rPr>
          <w:rFonts w:ascii="Yu Gothic" w:eastAsia="Yu Gothic" w:hAnsi="Yu Gothic" w:cs="Consolas"/>
          <w:b/>
          <w:bCs/>
          <w:color w:val="7F0055"/>
          <w:sz w:val="28"/>
          <w:szCs w:val="28"/>
          <w:lang w:val="en-IN"/>
        </w:rPr>
        <w:t>super</w:t>
      </w:r>
      <w:r w:rsidRPr="001B1587">
        <w:rPr>
          <w:rFonts w:ascii="Yu Gothic" w:eastAsia="Yu Gothic" w:hAnsi="Yu Gothic" w:cs="Consolas"/>
          <w:color w:val="000000"/>
          <w:sz w:val="28"/>
          <w:szCs w:val="28"/>
          <w:lang w:val="en-IN"/>
        </w:rPr>
        <w:t>(</w:t>
      </w:r>
      <w:proofErr w:type="gramEnd"/>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this</w:t>
      </w:r>
      <w:r w:rsidRPr="001B1587">
        <w:rPr>
          <w:rFonts w:ascii="Yu Gothic" w:eastAsia="Yu Gothic" w:hAnsi="Yu Gothic" w:cs="Consolas"/>
          <w:color w:val="000000"/>
          <w:sz w:val="28"/>
          <w:szCs w:val="28"/>
          <w:lang w:val="en-IN"/>
        </w:rPr>
        <w:t>.</w:t>
      </w:r>
      <w:r w:rsidRPr="001B1587">
        <w:rPr>
          <w:rFonts w:ascii="Yu Gothic" w:eastAsia="Yu Gothic" w:hAnsi="Yu Gothic" w:cs="Consolas"/>
          <w:color w:val="0000C0"/>
          <w:sz w:val="28"/>
          <w:szCs w:val="28"/>
          <w:lang w:val="en-IN"/>
        </w:rPr>
        <w:t>id</w:t>
      </w:r>
      <w:r w:rsidRPr="001B1587">
        <w:rPr>
          <w:rFonts w:ascii="Yu Gothic" w:eastAsia="Yu Gothic" w:hAnsi="Yu Gothic" w:cs="Consolas"/>
          <w:color w:val="000000"/>
          <w:sz w:val="28"/>
          <w:szCs w:val="28"/>
          <w:lang w:val="en-IN"/>
        </w:rPr>
        <w:t xml:space="preserve"> = </w:t>
      </w:r>
      <w:r w:rsidRPr="001B1587">
        <w:rPr>
          <w:rFonts w:ascii="Yu Gothic" w:eastAsia="Yu Gothic" w:hAnsi="Yu Gothic" w:cs="Consolas"/>
          <w:color w:val="6A3E3E"/>
          <w:sz w:val="28"/>
          <w:szCs w:val="28"/>
          <w:lang w:val="en-IN"/>
        </w:rPr>
        <w:t>id</w:t>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this</w:t>
      </w:r>
      <w:r w:rsidRPr="001B1587">
        <w:rPr>
          <w:rFonts w:ascii="Yu Gothic" w:eastAsia="Yu Gothic" w:hAnsi="Yu Gothic" w:cs="Consolas"/>
          <w:color w:val="000000"/>
          <w:sz w:val="28"/>
          <w:szCs w:val="28"/>
          <w:lang w:val="en-IN"/>
        </w:rPr>
        <w:t>.</w:t>
      </w:r>
      <w:r w:rsidRPr="001B1587">
        <w:rPr>
          <w:rFonts w:ascii="Yu Gothic" w:eastAsia="Yu Gothic" w:hAnsi="Yu Gothic" w:cs="Consolas"/>
          <w:color w:val="0000C0"/>
          <w:sz w:val="28"/>
          <w:szCs w:val="28"/>
          <w:lang w:val="en-IN"/>
        </w:rPr>
        <w:t>name</w:t>
      </w:r>
      <w:r w:rsidRPr="001B1587">
        <w:rPr>
          <w:rFonts w:ascii="Yu Gothic" w:eastAsia="Yu Gothic" w:hAnsi="Yu Gothic" w:cs="Consolas"/>
          <w:color w:val="000000"/>
          <w:sz w:val="28"/>
          <w:szCs w:val="28"/>
          <w:lang w:val="en-IN"/>
        </w:rPr>
        <w:t xml:space="preserve"> = </w:t>
      </w:r>
      <w:r w:rsidRPr="001B1587">
        <w:rPr>
          <w:rFonts w:ascii="Yu Gothic" w:eastAsia="Yu Gothic" w:hAnsi="Yu Gothic" w:cs="Consolas"/>
          <w:color w:val="6A3E3E"/>
          <w:sz w:val="28"/>
          <w:szCs w:val="28"/>
          <w:lang w:val="en-IN"/>
        </w:rPr>
        <w:t>name</w:t>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C0"/>
          <w:sz w:val="28"/>
          <w:szCs w:val="28"/>
          <w:lang w:val="en-IN"/>
        </w:rPr>
        <w:t>Salary</w:t>
      </w:r>
      <w:r w:rsidRPr="001B1587">
        <w:rPr>
          <w:rFonts w:ascii="Yu Gothic" w:eastAsia="Yu Gothic" w:hAnsi="Yu Gothic" w:cs="Consolas"/>
          <w:color w:val="000000"/>
          <w:sz w:val="28"/>
          <w:szCs w:val="28"/>
          <w:lang w:val="en-IN"/>
        </w:rPr>
        <w:t xml:space="preserve"> = </w:t>
      </w:r>
      <w:r w:rsidRPr="001B1587">
        <w:rPr>
          <w:rFonts w:ascii="Yu Gothic" w:eastAsia="Yu Gothic" w:hAnsi="Yu Gothic" w:cs="Consolas"/>
          <w:color w:val="6A3E3E"/>
          <w:sz w:val="28"/>
          <w:szCs w:val="28"/>
          <w:lang w:val="en-IN"/>
        </w:rPr>
        <w:t>salary</w:t>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3F7F5F"/>
          <w:sz w:val="28"/>
          <w:szCs w:val="28"/>
          <w:lang w:val="en-IN"/>
        </w:rPr>
        <w:t>//toString</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646464"/>
          <w:sz w:val="28"/>
          <w:szCs w:val="28"/>
          <w:lang w:val="en-IN"/>
        </w:rPr>
        <w:t>@Override</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public</w:t>
      </w:r>
      <w:r w:rsidRPr="001B1587">
        <w:rPr>
          <w:rFonts w:ascii="Yu Gothic" w:eastAsia="Yu Gothic" w:hAnsi="Yu Gothic" w:cs="Consolas"/>
          <w:color w:val="000000"/>
          <w:sz w:val="28"/>
          <w:szCs w:val="28"/>
          <w:lang w:val="en-IN"/>
        </w:rPr>
        <w:t xml:space="preserve"> String </w:t>
      </w:r>
      <w:proofErr w:type="gramStart"/>
      <w:r w:rsidRPr="001B1587">
        <w:rPr>
          <w:rFonts w:ascii="Yu Gothic" w:eastAsia="Yu Gothic" w:hAnsi="Yu Gothic" w:cs="Consolas"/>
          <w:color w:val="000000"/>
          <w:sz w:val="28"/>
          <w:szCs w:val="28"/>
          <w:lang w:val="en-IN"/>
        </w:rPr>
        <w:t>toString(</w:t>
      </w:r>
      <w:proofErr w:type="gramEnd"/>
      <w:r w:rsidRPr="001B1587">
        <w:rPr>
          <w:rFonts w:ascii="Yu Gothic" w:eastAsia="Yu Gothic" w:hAnsi="Yu Gothic" w:cs="Consolas"/>
          <w:color w:val="000000"/>
          <w:sz w:val="28"/>
          <w:szCs w:val="28"/>
          <w:lang w:val="en-IN"/>
        </w:rPr>
        <w:t>) {</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return</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color w:val="2A00FF"/>
          <w:sz w:val="28"/>
          <w:szCs w:val="28"/>
          <w:lang w:val="en-IN"/>
        </w:rPr>
        <w:t>"Employee [id="</w:t>
      </w:r>
      <w:r w:rsidRPr="001B1587">
        <w:rPr>
          <w:rFonts w:ascii="Yu Gothic" w:eastAsia="Yu Gothic" w:hAnsi="Yu Gothic" w:cs="Consolas"/>
          <w:color w:val="000000"/>
          <w:sz w:val="28"/>
          <w:szCs w:val="28"/>
          <w:lang w:val="en-IN"/>
        </w:rPr>
        <w:t xml:space="preserve"> + </w:t>
      </w:r>
      <w:r w:rsidRPr="001B1587">
        <w:rPr>
          <w:rFonts w:ascii="Yu Gothic" w:eastAsia="Yu Gothic" w:hAnsi="Yu Gothic" w:cs="Consolas"/>
          <w:color w:val="0000C0"/>
          <w:sz w:val="28"/>
          <w:szCs w:val="28"/>
          <w:lang w:val="en-IN"/>
        </w:rPr>
        <w:t>id</w:t>
      </w:r>
      <w:r w:rsidRPr="001B1587">
        <w:rPr>
          <w:rFonts w:ascii="Yu Gothic" w:eastAsia="Yu Gothic" w:hAnsi="Yu Gothic" w:cs="Consolas"/>
          <w:color w:val="000000"/>
          <w:sz w:val="28"/>
          <w:szCs w:val="28"/>
          <w:lang w:val="en-IN"/>
        </w:rPr>
        <w:t xml:space="preserve"> + </w:t>
      </w:r>
      <w:r w:rsidRPr="001B1587">
        <w:rPr>
          <w:rFonts w:ascii="Yu Gothic" w:eastAsia="Yu Gothic" w:hAnsi="Yu Gothic" w:cs="Consolas"/>
          <w:color w:val="2A00FF"/>
          <w:sz w:val="28"/>
          <w:szCs w:val="28"/>
          <w:lang w:val="en-IN"/>
        </w:rPr>
        <w:t>", name="</w:t>
      </w:r>
      <w:r w:rsidRPr="001B1587">
        <w:rPr>
          <w:rFonts w:ascii="Yu Gothic" w:eastAsia="Yu Gothic" w:hAnsi="Yu Gothic" w:cs="Consolas"/>
          <w:color w:val="000000"/>
          <w:sz w:val="28"/>
          <w:szCs w:val="28"/>
          <w:lang w:val="en-IN"/>
        </w:rPr>
        <w:t xml:space="preserve"> + </w:t>
      </w:r>
      <w:r w:rsidRPr="001B1587">
        <w:rPr>
          <w:rFonts w:ascii="Yu Gothic" w:eastAsia="Yu Gothic" w:hAnsi="Yu Gothic" w:cs="Consolas"/>
          <w:color w:val="0000C0"/>
          <w:sz w:val="28"/>
          <w:szCs w:val="28"/>
          <w:lang w:val="en-IN"/>
        </w:rPr>
        <w:t>name</w:t>
      </w:r>
      <w:r w:rsidRPr="001B1587">
        <w:rPr>
          <w:rFonts w:ascii="Yu Gothic" w:eastAsia="Yu Gothic" w:hAnsi="Yu Gothic" w:cs="Consolas"/>
          <w:color w:val="000000"/>
          <w:sz w:val="28"/>
          <w:szCs w:val="28"/>
          <w:lang w:val="en-IN"/>
        </w:rPr>
        <w:t xml:space="preserve"> + </w:t>
      </w:r>
      <w:r w:rsidRPr="001B1587">
        <w:rPr>
          <w:rFonts w:ascii="Yu Gothic" w:eastAsia="Yu Gothic" w:hAnsi="Yu Gothic" w:cs="Consolas"/>
          <w:color w:val="2A00FF"/>
          <w:sz w:val="28"/>
          <w:szCs w:val="28"/>
          <w:lang w:val="en-IN"/>
        </w:rPr>
        <w:t>", Salary="</w:t>
      </w:r>
      <w:r w:rsidRPr="001B1587">
        <w:rPr>
          <w:rFonts w:ascii="Yu Gothic" w:eastAsia="Yu Gothic" w:hAnsi="Yu Gothic" w:cs="Consolas"/>
          <w:color w:val="000000"/>
          <w:sz w:val="28"/>
          <w:szCs w:val="28"/>
          <w:lang w:val="en-IN"/>
        </w:rPr>
        <w:t xml:space="preserve"> + </w:t>
      </w:r>
      <w:r w:rsidRPr="001B1587">
        <w:rPr>
          <w:rFonts w:ascii="Yu Gothic" w:eastAsia="Yu Gothic" w:hAnsi="Yu Gothic" w:cs="Consolas"/>
          <w:color w:val="0000C0"/>
          <w:sz w:val="28"/>
          <w:szCs w:val="28"/>
          <w:lang w:val="en-IN"/>
        </w:rPr>
        <w:t>Salary</w:t>
      </w:r>
      <w:r w:rsidRPr="001B1587">
        <w:rPr>
          <w:rFonts w:ascii="Yu Gothic" w:eastAsia="Yu Gothic" w:hAnsi="Yu Gothic" w:cs="Consolas"/>
          <w:color w:val="000000"/>
          <w:sz w:val="28"/>
          <w:szCs w:val="28"/>
          <w:lang w:val="en-IN"/>
        </w:rPr>
        <w:t xml:space="preserve"> + </w:t>
      </w:r>
      <w:r w:rsidRPr="001B1587">
        <w:rPr>
          <w:rFonts w:ascii="Yu Gothic" w:eastAsia="Yu Gothic" w:hAnsi="Yu Gothic" w:cs="Consolas"/>
          <w:color w:val="2A00FF"/>
          <w:sz w:val="28"/>
          <w:szCs w:val="28"/>
          <w:lang w:val="en-IN"/>
        </w:rPr>
        <w:t>"]"</w:t>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3F7F5F"/>
          <w:sz w:val="28"/>
          <w:szCs w:val="28"/>
          <w:lang w:val="en-IN"/>
        </w:rPr>
        <w:t>//setter and getters</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public</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b/>
          <w:bCs/>
          <w:color w:val="7F0055"/>
          <w:sz w:val="28"/>
          <w:szCs w:val="28"/>
          <w:lang w:val="en-IN"/>
        </w:rPr>
        <w:t>int</w:t>
      </w:r>
      <w:r w:rsidRPr="001B1587">
        <w:rPr>
          <w:rFonts w:ascii="Yu Gothic" w:eastAsia="Yu Gothic" w:hAnsi="Yu Gothic" w:cs="Consolas"/>
          <w:color w:val="000000"/>
          <w:sz w:val="28"/>
          <w:szCs w:val="28"/>
          <w:lang w:val="en-IN"/>
        </w:rPr>
        <w:t xml:space="preserve"> </w:t>
      </w:r>
      <w:proofErr w:type="gramStart"/>
      <w:r w:rsidRPr="001B1587">
        <w:rPr>
          <w:rFonts w:ascii="Yu Gothic" w:eastAsia="Yu Gothic" w:hAnsi="Yu Gothic" w:cs="Consolas"/>
          <w:color w:val="000000"/>
          <w:sz w:val="28"/>
          <w:szCs w:val="28"/>
          <w:lang w:val="en-IN"/>
        </w:rPr>
        <w:t>getId(</w:t>
      </w:r>
      <w:proofErr w:type="gramEnd"/>
      <w:r w:rsidRPr="001B1587">
        <w:rPr>
          <w:rFonts w:ascii="Yu Gothic" w:eastAsia="Yu Gothic" w:hAnsi="Yu Gothic" w:cs="Consolas"/>
          <w:color w:val="000000"/>
          <w:sz w:val="28"/>
          <w:szCs w:val="28"/>
          <w:lang w:val="en-IN"/>
        </w:rPr>
        <w:t>) {</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return</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color w:val="0000C0"/>
          <w:sz w:val="28"/>
          <w:szCs w:val="28"/>
          <w:lang w:val="en-IN"/>
        </w:rPr>
        <w:t>id</w:t>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public</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b/>
          <w:bCs/>
          <w:color w:val="7F0055"/>
          <w:sz w:val="28"/>
          <w:szCs w:val="28"/>
          <w:lang w:val="en-IN"/>
        </w:rPr>
        <w:t>void</w:t>
      </w:r>
      <w:r w:rsidRPr="001B1587">
        <w:rPr>
          <w:rFonts w:ascii="Yu Gothic" w:eastAsia="Yu Gothic" w:hAnsi="Yu Gothic" w:cs="Consolas"/>
          <w:color w:val="000000"/>
          <w:sz w:val="28"/>
          <w:szCs w:val="28"/>
          <w:lang w:val="en-IN"/>
        </w:rPr>
        <w:t xml:space="preserve"> </w:t>
      </w:r>
      <w:proofErr w:type="gramStart"/>
      <w:r w:rsidRPr="001B1587">
        <w:rPr>
          <w:rFonts w:ascii="Yu Gothic" w:eastAsia="Yu Gothic" w:hAnsi="Yu Gothic" w:cs="Consolas"/>
          <w:color w:val="000000"/>
          <w:sz w:val="28"/>
          <w:szCs w:val="28"/>
          <w:lang w:val="en-IN"/>
        </w:rPr>
        <w:t>setId(</w:t>
      </w:r>
      <w:proofErr w:type="gramEnd"/>
      <w:r w:rsidRPr="001B1587">
        <w:rPr>
          <w:rFonts w:ascii="Yu Gothic" w:eastAsia="Yu Gothic" w:hAnsi="Yu Gothic" w:cs="Consolas"/>
          <w:b/>
          <w:bCs/>
          <w:color w:val="7F0055"/>
          <w:sz w:val="28"/>
          <w:szCs w:val="28"/>
          <w:lang w:val="en-IN"/>
        </w:rPr>
        <w:t>int</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color w:val="6A3E3E"/>
          <w:sz w:val="28"/>
          <w:szCs w:val="28"/>
          <w:lang w:val="en-IN"/>
        </w:rPr>
        <w:t>id</w:t>
      </w:r>
      <w:r w:rsidRPr="001B1587">
        <w:rPr>
          <w:rFonts w:ascii="Yu Gothic" w:eastAsia="Yu Gothic" w:hAnsi="Yu Gothic" w:cs="Consolas"/>
          <w:color w:val="000000"/>
          <w:sz w:val="28"/>
          <w:szCs w:val="28"/>
          <w:lang w:val="en-IN"/>
        </w:rPr>
        <w:t>) {</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this</w:t>
      </w:r>
      <w:r w:rsidRPr="001B1587">
        <w:rPr>
          <w:rFonts w:ascii="Yu Gothic" w:eastAsia="Yu Gothic" w:hAnsi="Yu Gothic" w:cs="Consolas"/>
          <w:color w:val="000000"/>
          <w:sz w:val="28"/>
          <w:szCs w:val="28"/>
          <w:lang w:val="en-IN"/>
        </w:rPr>
        <w:t>.</w:t>
      </w:r>
      <w:r w:rsidRPr="001B1587">
        <w:rPr>
          <w:rFonts w:ascii="Yu Gothic" w:eastAsia="Yu Gothic" w:hAnsi="Yu Gothic" w:cs="Consolas"/>
          <w:color w:val="0000C0"/>
          <w:sz w:val="28"/>
          <w:szCs w:val="28"/>
          <w:lang w:val="en-IN"/>
        </w:rPr>
        <w:t>id</w:t>
      </w:r>
      <w:r w:rsidRPr="001B1587">
        <w:rPr>
          <w:rFonts w:ascii="Yu Gothic" w:eastAsia="Yu Gothic" w:hAnsi="Yu Gothic" w:cs="Consolas"/>
          <w:color w:val="000000"/>
          <w:sz w:val="28"/>
          <w:szCs w:val="28"/>
          <w:lang w:val="en-IN"/>
        </w:rPr>
        <w:t xml:space="preserve"> = </w:t>
      </w:r>
      <w:r w:rsidRPr="001B1587">
        <w:rPr>
          <w:rFonts w:ascii="Yu Gothic" w:eastAsia="Yu Gothic" w:hAnsi="Yu Gothic" w:cs="Consolas"/>
          <w:color w:val="6A3E3E"/>
          <w:sz w:val="28"/>
          <w:szCs w:val="28"/>
          <w:lang w:val="en-IN"/>
        </w:rPr>
        <w:t>id</w:t>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public</w:t>
      </w:r>
      <w:r w:rsidRPr="001B1587">
        <w:rPr>
          <w:rFonts w:ascii="Yu Gothic" w:eastAsia="Yu Gothic" w:hAnsi="Yu Gothic" w:cs="Consolas"/>
          <w:color w:val="000000"/>
          <w:sz w:val="28"/>
          <w:szCs w:val="28"/>
          <w:lang w:val="en-IN"/>
        </w:rPr>
        <w:t xml:space="preserve"> String </w:t>
      </w:r>
      <w:proofErr w:type="gramStart"/>
      <w:r w:rsidRPr="001B1587">
        <w:rPr>
          <w:rFonts w:ascii="Yu Gothic" w:eastAsia="Yu Gothic" w:hAnsi="Yu Gothic" w:cs="Consolas"/>
          <w:color w:val="000000"/>
          <w:sz w:val="28"/>
          <w:szCs w:val="28"/>
          <w:lang w:val="en-IN"/>
        </w:rPr>
        <w:t>getName(</w:t>
      </w:r>
      <w:proofErr w:type="gramEnd"/>
      <w:r w:rsidRPr="001B1587">
        <w:rPr>
          <w:rFonts w:ascii="Yu Gothic" w:eastAsia="Yu Gothic" w:hAnsi="Yu Gothic" w:cs="Consolas"/>
          <w:color w:val="000000"/>
          <w:sz w:val="28"/>
          <w:szCs w:val="28"/>
          <w:lang w:val="en-IN"/>
        </w:rPr>
        <w:t>) {</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return</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color w:val="0000C0"/>
          <w:sz w:val="28"/>
          <w:szCs w:val="28"/>
          <w:lang w:val="en-IN"/>
        </w:rPr>
        <w:t>name</w:t>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public</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b/>
          <w:bCs/>
          <w:color w:val="7F0055"/>
          <w:sz w:val="28"/>
          <w:szCs w:val="28"/>
          <w:lang w:val="en-IN"/>
        </w:rPr>
        <w:t>void</w:t>
      </w:r>
      <w:r w:rsidRPr="001B1587">
        <w:rPr>
          <w:rFonts w:ascii="Yu Gothic" w:eastAsia="Yu Gothic" w:hAnsi="Yu Gothic" w:cs="Consolas"/>
          <w:color w:val="000000"/>
          <w:sz w:val="28"/>
          <w:szCs w:val="28"/>
          <w:lang w:val="en-IN"/>
        </w:rPr>
        <w:t xml:space="preserve"> </w:t>
      </w:r>
      <w:proofErr w:type="gramStart"/>
      <w:r w:rsidRPr="001B1587">
        <w:rPr>
          <w:rFonts w:ascii="Yu Gothic" w:eastAsia="Yu Gothic" w:hAnsi="Yu Gothic" w:cs="Consolas"/>
          <w:color w:val="000000"/>
          <w:sz w:val="28"/>
          <w:szCs w:val="28"/>
          <w:lang w:val="en-IN"/>
        </w:rPr>
        <w:t>setName(</w:t>
      </w:r>
      <w:proofErr w:type="gramEnd"/>
      <w:r w:rsidRPr="001B1587">
        <w:rPr>
          <w:rFonts w:ascii="Yu Gothic" w:eastAsia="Yu Gothic" w:hAnsi="Yu Gothic" w:cs="Consolas"/>
          <w:color w:val="000000"/>
          <w:sz w:val="28"/>
          <w:szCs w:val="28"/>
          <w:lang w:val="en-IN"/>
        </w:rPr>
        <w:t xml:space="preserve">String </w:t>
      </w:r>
      <w:r w:rsidRPr="001B1587">
        <w:rPr>
          <w:rFonts w:ascii="Yu Gothic" w:eastAsia="Yu Gothic" w:hAnsi="Yu Gothic" w:cs="Consolas"/>
          <w:color w:val="6A3E3E"/>
          <w:sz w:val="28"/>
          <w:szCs w:val="28"/>
          <w:lang w:val="en-IN"/>
        </w:rPr>
        <w:t>name</w:t>
      </w:r>
      <w:r w:rsidRPr="001B1587">
        <w:rPr>
          <w:rFonts w:ascii="Yu Gothic" w:eastAsia="Yu Gothic" w:hAnsi="Yu Gothic" w:cs="Consolas"/>
          <w:color w:val="000000"/>
          <w:sz w:val="28"/>
          <w:szCs w:val="28"/>
          <w:lang w:val="en-IN"/>
        </w:rPr>
        <w:t>) {</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this</w:t>
      </w:r>
      <w:r w:rsidRPr="001B1587">
        <w:rPr>
          <w:rFonts w:ascii="Yu Gothic" w:eastAsia="Yu Gothic" w:hAnsi="Yu Gothic" w:cs="Consolas"/>
          <w:color w:val="000000"/>
          <w:sz w:val="28"/>
          <w:szCs w:val="28"/>
          <w:lang w:val="en-IN"/>
        </w:rPr>
        <w:t>.</w:t>
      </w:r>
      <w:r w:rsidRPr="001B1587">
        <w:rPr>
          <w:rFonts w:ascii="Yu Gothic" w:eastAsia="Yu Gothic" w:hAnsi="Yu Gothic" w:cs="Consolas"/>
          <w:color w:val="0000C0"/>
          <w:sz w:val="28"/>
          <w:szCs w:val="28"/>
          <w:lang w:val="en-IN"/>
        </w:rPr>
        <w:t>name</w:t>
      </w:r>
      <w:r w:rsidRPr="001B1587">
        <w:rPr>
          <w:rFonts w:ascii="Yu Gothic" w:eastAsia="Yu Gothic" w:hAnsi="Yu Gothic" w:cs="Consolas"/>
          <w:color w:val="000000"/>
          <w:sz w:val="28"/>
          <w:szCs w:val="28"/>
          <w:lang w:val="en-IN"/>
        </w:rPr>
        <w:t xml:space="preserve"> = </w:t>
      </w:r>
      <w:r w:rsidRPr="001B1587">
        <w:rPr>
          <w:rFonts w:ascii="Yu Gothic" w:eastAsia="Yu Gothic" w:hAnsi="Yu Gothic" w:cs="Consolas"/>
          <w:color w:val="6A3E3E"/>
          <w:sz w:val="28"/>
          <w:szCs w:val="28"/>
          <w:lang w:val="en-IN"/>
        </w:rPr>
        <w:t>name</w:t>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public</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b/>
          <w:bCs/>
          <w:color w:val="7F0055"/>
          <w:sz w:val="28"/>
          <w:szCs w:val="28"/>
          <w:lang w:val="en-IN"/>
        </w:rPr>
        <w:t>int</w:t>
      </w:r>
      <w:r w:rsidRPr="001B1587">
        <w:rPr>
          <w:rFonts w:ascii="Yu Gothic" w:eastAsia="Yu Gothic" w:hAnsi="Yu Gothic" w:cs="Consolas"/>
          <w:color w:val="000000"/>
          <w:sz w:val="28"/>
          <w:szCs w:val="28"/>
          <w:lang w:val="en-IN"/>
        </w:rPr>
        <w:t xml:space="preserve"> </w:t>
      </w:r>
      <w:proofErr w:type="gramStart"/>
      <w:r w:rsidRPr="001B1587">
        <w:rPr>
          <w:rFonts w:ascii="Yu Gothic" w:eastAsia="Yu Gothic" w:hAnsi="Yu Gothic" w:cs="Consolas"/>
          <w:color w:val="000000"/>
          <w:sz w:val="28"/>
          <w:szCs w:val="28"/>
          <w:lang w:val="en-IN"/>
        </w:rPr>
        <w:t>getSalary(</w:t>
      </w:r>
      <w:proofErr w:type="gramEnd"/>
      <w:r w:rsidRPr="001B1587">
        <w:rPr>
          <w:rFonts w:ascii="Yu Gothic" w:eastAsia="Yu Gothic" w:hAnsi="Yu Gothic" w:cs="Consolas"/>
          <w:color w:val="000000"/>
          <w:sz w:val="28"/>
          <w:szCs w:val="28"/>
          <w:lang w:val="en-IN"/>
        </w:rPr>
        <w:t>) {</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return</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color w:val="0000C0"/>
          <w:sz w:val="28"/>
          <w:szCs w:val="28"/>
          <w:lang w:val="en-IN"/>
        </w:rPr>
        <w:t>Salary</w:t>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Pr="001B1587">
        <w:rPr>
          <w:rFonts w:ascii="Yu Gothic" w:eastAsia="Yu Gothic" w:hAnsi="Yu Gothic" w:cs="Consolas"/>
          <w:b/>
          <w:bCs/>
          <w:color w:val="7F0055"/>
          <w:sz w:val="28"/>
          <w:szCs w:val="28"/>
          <w:lang w:val="en-IN"/>
        </w:rPr>
        <w:t>public</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b/>
          <w:bCs/>
          <w:color w:val="7F0055"/>
          <w:sz w:val="28"/>
          <w:szCs w:val="28"/>
          <w:lang w:val="en-IN"/>
        </w:rPr>
        <w:t>void</w:t>
      </w:r>
      <w:r w:rsidRPr="001B1587">
        <w:rPr>
          <w:rFonts w:ascii="Yu Gothic" w:eastAsia="Yu Gothic" w:hAnsi="Yu Gothic" w:cs="Consolas"/>
          <w:color w:val="000000"/>
          <w:sz w:val="28"/>
          <w:szCs w:val="28"/>
          <w:lang w:val="en-IN"/>
        </w:rPr>
        <w:t xml:space="preserve"> </w:t>
      </w:r>
      <w:proofErr w:type="gramStart"/>
      <w:r w:rsidRPr="001B1587">
        <w:rPr>
          <w:rFonts w:ascii="Yu Gothic" w:eastAsia="Yu Gothic" w:hAnsi="Yu Gothic" w:cs="Consolas"/>
          <w:color w:val="000000"/>
          <w:sz w:val="28"/>
          <w:szCs w:val="28"/>
          <w:lang w:val="en-IN"/>
        </w:rPr>
        <w:t>setSalary(</w:t>
      </w:r>
      <w:proofErr w:type="gramEnd"/>
      <w:r w:rsidRPr="001B1587">
        <w:rPr>
          <w:rFonts w:ascii="Yu Gothic" w:eastAsia="Yu Gothic" w:hAnsi="Yu Gothic" w:cs="Consolas"/>
          <w:b/>
          <w:bCs/>
          <w:color w:val="7F0055"/>
          <w:sz w:val="28"/>
          <w:szCs w:val="28"/>
          <w:lang w:val="en-IN"/>
        </w:rPr>
        <w:t>int</w:t>
      </w: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color w:val="6A3E3E"/>
          <w:sz w:val="28"/>
          <w:szCs w:val="28"/>
          <w:lang w:val="en-IN"/>
        </w:rPr>
        <w:t>salary</w:t>
      </w:r>
      <w:r w:rsidRPr="001B1587">
        <w:rPr>
          <w:rFonts w:ascii="Yu Gothic" w:eastAsia="Yu Gothic" w:hAnsi="Yu Gothic" w:cs="Consolas"/>
          <w:color w:val="000000"/>
          <w:sz w:val="28"/>
          <w:szCs w:val="28"/>
          <w:lang w:val="en-IN"/>
        </w:rPr>
        <w:t>) {</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Pr="001B1587">
        <w:rPr>
          <w:rFonts w:ascii="Yu Gothic" w:eastAsia="Yu Gothic" w:hAnsi="Yu Gothic" w:cs="Consolas"/>
          <w:color w:val="0000C0"/>
          <w:sz w:val="28"/>
          <w:szCs w:val="28"/>
          <w:lang w:val="en-IN"/>
        </w:rPr>
        <w:t>Salary</w:t>
      </w:r>
      <w:r w:rsidRPr="001B1587">
        <w:rPr>
          <w:rFonts w:ascii="Yu Gothic" w:eastAsia="Yu Gothic" w:hAnsi="Yu Gothic" w:cs="Consolas"/>
          <w:color w:val="000000"/>
          <w:sz w:val="28"/>
          <w:szCs w:val="28"/>
          <w:lang w:val="en-IN"/>
        </w:rPr>
        <w:t xml:space="preserve"> = </w:t>
      </w:r>
      <w:r w:rsidRPr="001B1587">
        <w:rPr>
          <w:rFonts w:ascii="Yu Gothic" w:eastAsia="Yu Gothic" w:hAnsi="Yu Gothic" w:cs="Consolas"/>
          <w:color w:val="6A3E3E"/>
          <w:sz w:val="28"/>
          <w:szCs w:val="28"/>
          <w:lang w:val="en-IN"/>
        </w:rPr>
        <w:t>salary</w:t>
      </w:r>
      <w:r w:rsidRPr="001B1587">
        <w:rPr>
          <w:rFonts w:ascii="Yu Gothic" w:eastAsia="Yu Gothic" w:hAnsi="Yu Gothic" w:cs="Consolas"/>
          <w:color w:val="000000"/>
          <w:sz w:val="28"/>
          <w:szCs w:val="28"/>
          <w:lang w:val="en-IN"/>
        </w:rPr>
        <w:t>;</w:t>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001B1587"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w:t>
      </w:r>
      <w:r w:rsidRPr="001B1587">
        <w:rPr>
          <w:rFonts w:ascii="Yu Gothic" w:eastAsia="Yu Gothic" w:hAnsi="Yu Gothic" w:cs="Consolas"/>
          <w:color w:val="000000"/>
          <w:sz w:val="28"/>
          <w:szCs w:val="28"/>
          <w:lang w:val="en-IN"/>
        </w:rPr>
        <w:tab/>
      </w:r>
    </w:p>
    <w:p w:rsidR="002B2319" w:rsidRPr="001B1587" w:rsidRDefault="002B2319" w:rsidP="002B2319">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p>
    <w:p w:rsidR="002B2319" w:rsidRDefault="002B2319" w:rsidP="001B1587">
      <w:pPr>
        <w:autoSpaceDE w:val="0"/>
        <w:autoSpaceDN w:val="0"/>
        <w:adjustRightInd w:val="0"/>
        <w:spacing w:after="0" w:line="240" w:lineRule="auto"/>
        <w:ind w:left="1440" w:firstLine="720"/>
        <w:rPr>
          <w:rFonts w:ascii="Yu Gothic" w:eastAsia="Yu Gothic" w:hAnsi="Yu Gothic" w:cs="Consolas"/>
          <w:color w:val="000000"/>
          <w:sz w:val="28"/>
          <w:szCs w:val="28"/>
          <w:lang w:val="en-IN"/>
        </w:rPr>
      </w:pPr>
      <w:r w:rsidRPr="001B1587">
        <w:rPr>
          <w:rFonts w:ascii="Yu Gothic" w:eastAsia="Yu Gothic" w:hAnsi="Yu Gothic" w:cs="Consolas"/>
          <w:color w:val="000000"/>
          <w:sz w:val="28"/>
          <w:szCs w:val="28"/>
          <w:lang w:val="en-IN"/>
        </w:rPr>
        <w:t>}</w:t>
      </w:r>
    </w:p>
    <w:p w:rsidR="001B1587" w:rsidRDefault="001B1587" w:rsidP="001B1587">
      <w:pPr>
        <w:autoSpaceDE w:val="0"/>
        <w:autoSpaceDN w:val="0"/>
        <w:adjustRightInd w:val="0"/>
        <w:spacing w:after="0" w:line="240" w:lineRule="auto"/>
        <w:ind w:left="1440" w:firstLine="720"/>
        <w:rPr>
          <w:rFonts w:ascii="Yu Gothic" w:eastAsia="Yu Gothic" w:hAnsi="Yu Gothic" w:cs="Consolas"/>
          <w:color w:val="000000"/>
          <w:sz w:val="28"/>
          <w:szCs w:val="28"/>
          <w:lang w:val="en-IN"/>
        </w:rPr>
      </w:pPr>
    </w:p>
    <w:p w:rsidR="001B1587" w:rsidRPr="001B1587" w:rsidRDefault="001B1587" w:rsidP="001B1587">
      <w:pPr>
        <w:autoSpaceDE w:val="0"/>
        <w:autoSpaceDN w:val="0"/>
        <w:adjustRightInd w:val="0"/>
        <w:spacing w:after="0" w:line="240" w:lineRule="auto"/>
        <w:ind w:left="1440" w:firstLine="720"/>
        <w:rPr>
          <w:rFonts w:ascii="Yu Gothic" w:eastAsia="Yu Gothic" w:hAnsi="Yu Gothic" w:cs="Consolas"/>
          <w:color w:val="1F3864" w:themeColor="accent1" w:themeShade="80"/>
          <w:sz w:val="28"/>
          <w:szCs w:val="28"/>
          <w:u w:val="single"/>
          <w:lang w:val="en-IN"/>
        </w:rPr>
      </w:pPr>
      <w:r w:rsidRPr="001B1587">
        <w:rPr>
          <w:rFonts w:ascii="Yu Gothic" w:eastAsia="Yu Gothic" w:hAnsi="Yu Gothic" w:cs="Consolas"/>
          <w:color w:val="1F3864" w:themeColor="accent1" w:themeShade="80"/>
          <w:sz w:val="28"/>
          <w:szCs w:val="28"/>
          <w:u w:val="single"/>
          <w:lang w:val="en-IN"/>
        </w:rPr>
        <w:t xml:space="preserve">XML file: </w:t>
      </w:r>
      <w:r>
        <w:rPr>
          <w:rFonts w:ascii="Yu Gothic" w:eastAsia="Yu Gothic" w:hAnsi="Yu Gothic" w:cs="Consolas"/>
          <w:color w:val="1F3864" w:themeColor="accent1" w:themeShade="80"/>
          <w:sz w:val="28"/>
          <w:szCs w:val="28"/>
          <w:u w:val="single"/>
          <w:lang w:val="en-IN"/>
        </w:rPr>
        <w:t>- employeebeans.xml</w:t>
      </w:r>
    </w:p>
    <w:p w:rsidR="001B1587" w:rsidRPr="001B1587" w:rsidRDefault="001B1587" w:rsidP="001B1587">
      <w:pPr>
        <w:autoSpaceDE w:val="0"/>
        <w:autoSpaceDN w:val="0"/>
        <w:adjustRightInd w:val="0"/>
        <w:spacing w:after="0" w:line="240" w:lineRule="auto"/>
        <w:rPr>
          <w:rFonts w:ascii="Yu Gothic" w:eastAsia="Yu Gothic" w:hAnsi="Yu Gothic" w:cs="Consolas"/>
          <w:sz w:val="28"/>
          <w:szCs w:val="28"/>
          <w:lang w:val="en-IN"/>
        </w:rPr>
      </w:pPr>
      <w:r>
        <w:rPr>
          <w:rFonts w:ascii="Yu Gothic" w:eastAsia="Yu Gothic" w:hAnsi="Yu Gothic" w:cs="Consolas"/>
          <w:color w:val="538135" w:themeColor="accent6" w:themeShade="BF"/>
          <w:sz w:val="28"/>
          <w:szCs w:val="28"/>
          <w:lang w:val="en-IN"/>
        </w:rPr>
        <w:tab/>
      </w:r>
      <w:r>
        <w:rPr>
          <w:rFonts w:ascii="Yu Gothic" w:eastAsia="Yu Gothic" w:hAnsi="Yu Gothic" w:cs="Consolas"/>
          <w:color w:val="538135" w:themeColor="accent6" w:themeShade="BF"/>
          <w:sz w:val="28"/>
          <w:szCs w:val="28"/>
          <w:lang w:val="en-IN"/>
        </w:rPr>
        <w:tab/>
      </w:r>
      <w:r>
        <w:rPr>
          <w:rFonts w:ascii="Yu Gothic" w:eastAsia="Yu Gothic" w:hAnsi="Yu Gothic" w:cs="Consolas"/>
          <w:color w:val="538135" w:themeColor="accent6" w:themeShade="BF"/>
          <w:sz w:val="28"/>
          <w:szCs w:val="28"/>
          <w:lang w:val="en-IN"/>
        </w:rPr>
        <w:tab/>
      </w:r>
      <w:r>
        <w:rPr>
          <w:rFonts w:ascii="Yu Gothic" w:eastAsia="Yu Gothic" w:hAnsi="Yu Gothic" w:cs="Consolas"/>
          <w:color w:val="538135" w:themeColor="accent6" w:themeShade="BF"/>
          <w:sz w:val="28"/>
          <w:szCs w:val="28"/>
          <w:lang w:val="en-IN"/>
        </w:rPr>
        <w:tab/>
      </w:r>
      <w:r w:rsidRPr="001B1587">
        <w:rPr>
          <w:rFonts w:ascii="Yu Gothic" w:eastAsia="Yu Gothic" w:hAnsi="Yu Gothic" w:cs="Consolas"/>
          <w:color w:val="008080"/>
          <w:sz w:val="28"/>
          <w:szCs w:val="28"/>
          <w:lang w:val="en-IN"/>
        </w:rPr>
        <w:t>&lt;?</w:t>
      </w:r>
      <w:r w:rsidRPr="001B1587">
        <w:rPr>
          <w:rFonts w:ascii="Yu Gothic" w:eastAsia="Yu Gothic" w:hAnsi="Yu Gothic" w:cs="Consolas"/>
          <w:color w:val="3F7F7F"/>
          <w:sz w:val="28"/>
          <w:szCs w:val="28"/>
          <w:lang w:val="en-IN"/>
        </w:rPr>
        <w:t>xml</w:t>
      </w:r>
      <w:r w:rsidRPr="001B1587">
        <w:rPr>
          <w:rFonts w:ascii="Yu Gothic" w:eastAsia="Yu Gothic" w:hAnsi="Yu Gothic" w:cs="Consolas"/>
          <w:sz w:val="28"/>
          <w:szCs w:val="28"/>
          <w:lang w:val="en-IN"/>
        </w:rPr>
        <w:t xml:space="preserve"> </w:t>
      </w:r>
      <w:r w:rsidRPr="001B1587">
        <w:rPr>
          <w:rFonts w:ascii="Yu Gothic" w:eastAsia="Yu Gothic" w:hAnsi="Yu Gothic" w:cs="Consolas"/>
          <w:color w:val="7F007F"/>
          <w:sz w:val="28"/>
          <w:szCs w:val="28"/>
          <w:lang w:val="en-IN"/>
        </w:rPr>
        <w:t>version</w:t>
      </w:r>
      <w:r w:rsidRPr="001B1587">
        <w:rPr>
          <w:rFonts w:ascii="Yu Gothic" w:eastAsia="Yu Gothic" w:hAnsi="Yu Gothic" w:cs="Consolas"/>
          <w:color w:val="000000"/>
          <w:sz w:val="28"/>
          <w:szCs w:val="28"/>
          <w:lang w:val="en-IN"/>
        </w:rPr>
        <w:t>=</w:t>
      </w:r>
      <w:r w:rsidRPr="001B1587">
        <w:rPr>
          <w:rFonts w:ascii="Yu Gothic" w:eastAsia="Yu Gothic" w:hAnsi="Yu Gothic" w:cs="Consolas"/>
          <w:i/>
          <w:iCs/>
          <w:color w:val="2A00FF"/>
          <w:sz w:val="28"/>
          <w:szCs w:val="28"/>
          <w:lang w:val="en-IN"/>
        </w:rPr>
        <w:t>"1.0"</w:t>
      </w:r>
      <w:r w:rsidRPr="001B1587">
        <w:rPr>
          <w:rFonts w:ascii="Yu Gothic" w:eastAsia="Yu Gothic" w:hAnsi="Yu Gothic" w:cs="Consolas"/>
          <w:sz w:val="28"/>
          <w:szCs w:val="28"/>
          <w:lang w:val="en-IN"/>
        </w:rPr>
        <w:t xml:space="preserve"> </w:t>
      </w:r>
      <w:r w:rsidRPr="001B1587">
        <w:rPr>
          <w:rFonts w:ascii="Yu Gothic" w:eastAsia="Yu Gothic" w:hAnsi="Yu Gothic" w:cs="Consolas"/>
          <w:color w:val="7F007F"/>
          <w:sz w:val="28"/>
          <w:szCs w:val="28"/>
          <w:lang w:val="en-IN"/>
        </w:rPr>
        <w:t>encoding</w:t>
      </w:r>
      <w:r w:rsidRPr="001B1587">
        <w:rPr>
          <w:rFonts w:ascii="Yu Gothic" w:eastAsia="Yu Gothic" w:hAnsi="Yu Gothic" w:cs="Consolas"/>
          <w:color w:val="000000"/>
          <w:sz w:val="28"/>
          <w:szCs w:val="28"/>
          <w:lang w:val="en-IN"/>
        </w:rPr>
        <w:t>=</w:t>
      </w:r>
      <w:r w:rsidRPr="001B1587">
        <w:rPr>
          <w:rFonts w:ascii="Yu Gothic" w:eastAsia="Yu Gothic" w:hAnsi="Yu Gothic" w:cs="Consolas"/>
          <w:i/>
          <w:iCs/>
          <w:color w:val="2A00FF"/>
          <w:sz w:val="28"/>
          <w:szCs w:val="28"/>
          <w:lang w:val="en-IN"/>
        </w:rPr>
        <w:t>"UTF-8"</w:t>
      </w:r>
      <w:r w:rsidRPr="001B1587">
        <w:rPr>
          <w:rFonts w:ascii="Yu Gothic" w:eastAsia="Yu Gothic" w:hAnsi="Yu Gothic" w:cs="Consolas"/>
          <w:color w:val="008080"/>
          <w:sz w:val="28"/>
          <w:szCs w:val="28"/>
          <w:lang w:val="en-IN"/>
        </w:rPr>
        <w:t>?&gt;</w:t>
      </w:r>
    </w:p>
    <w:p w:rsidR="001B1587" w:rsidRPr="001B1587" w:rsidRDefault="001B1587" w:rsidP="001B1587">
      <w:pPr>
        <w:autoSpaceDE w:val="0"/>
        <w:autoSpaceDN w:val="0"/>
        <w:adjustRightInd w:val="0"/>
        <w:spacing w:after="0" w:line="240" w:lineRule="auto"/>
        <w:ind w:left="2160" w:firstLine="720"/>
        <w:rPr>
          <w:rFonts w:ascii="Yu Gothic" w:eastAsia="Yu Gothic" w:hAnsi="Yu Gothic" w:cs="Consolas"/>
          <w:sz w:val="28"/>
          <w:szCs w:val="28"/>
          <w:lang w:val="en-IN"/>
        </w:rPr>
      </w:pPr>
      <w:r w:rsidRPr="001B1587">
        <w:rPr>
          <w:rFonts w:ascii="Yu Gothic" w:eastAsia="Yu Gothic" w:hAnsi="Yu Gothic" w:cs="Consolas"/>
          <w:color w:val="008080"/>
          <w:sz w:val="28"/>
          <w:szCs w:val="28"/>
          <w:lang w:val="en-IN"/>
        </w:rPr>
        <w:t>&lt;</w:t>
      </w:r>
      <w:r w:rsidRPr="001B1587">
        <w:rPr>
          <w:rFonts w:ascii="Yu Gothic" w:eastAsia="Yu Gothic" w:hAnsi="Yu Gothic" w:cs="Consolas"/>
          <w:color w:val="3F7F7F"/>
          <w:sz w:val="28"/>
          <w:szCs w:val="28"/>
          <w:lang w:val="en-IN"/>
        </w:rPr>
        <w:t>beans</w:t>
      </w:r>
      <w:r w:rsidRPr="001B1587">
        <w:rPr>
          <w:rFonts w:ascii="Yu Gothic" w:eastAsia="Yu Gothic" w:hAnsi="Yu Gothic" w:cs="Consolas"/>
          <w:sz w:val="28"/>
          <w:szCs w:val="28"/>
          <w:lang w:val="en-IN"/>
        </w:rPr>
        <w:t xml:space="preserve"> </w:t>
      </w:r>
      <w:r w:rsidRPr="001B1587">
        <w:rPr>
          <w:rFonts w:ascii="Yu Gothic" w:eastAsia="Yu Gothic" w:hAnsi="Yu Gothic" w:cs="Consolas"/>
          <w:color w:val="7F007F"/>
          <w:sz w:val="28"/>
          <w:szCs w:val="28"/>
          <w:lang w:val="en-IN"/>
        </w:rPr>
        <w:t>xmlns</w:t>
      </w:r>
      <w:r w:rsidRPr="001B1587">
        <w:rPr>
          <w:rFonts w:ascii="Yu Gothic" w:eastAsia="Yu Gothic" w:hAnsi="Yu Gothic" w:cs="Consolas"/>
          <w:color w:val="000000"/>
          <w:sz w:val="28"/>
          <w:szCs w:val="28"/>
          <w:lang w:val="en-IN"/>
        </w:rPr>
        <w:t>=</w:t>
      </w:r>
      <w:r w:rsidRPr="001B1587">
        <w:rPr>
          <w:rFonts w:ascii="Yu Gothic" w:eastAsia="Yu Gothic" w:hAnsi="Yu Gothic" w:cs="Consolas"/>
          <w:i/>
          <w:iCs/>
          <w:color w:val="2A00FF"/>
          <w:sz w:val="28"/>
          <w:szCs w:val="28"/>
          <w:lang w:val="en-IN"/>
        </w:rPr>
        <w:t>"http://www.springframework.org/schema/beans"</w:t>
      </w:r>
    </w:p>
    <w:p w:rsidR="001B1587" w:rsidRPr="001B1587" w:rsidRDefault="001B1587" w:rsidP="001B1587">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sz w:val="28"/>
          <w:szCs w:val="28"/>
          <w:lang w:val="en-IN"/>
        </w:rPr>
        <w:t xml:space="preserve">       </w:t>
      </w:r>
      <w:r w:rsidRPr="001B1587">
        <w:rPr>
          <w:rFonts w:ascii="Yu Gothic" w:eastAsia="Yu Gothic" w:hAnsi="Yu Gothic" w:cs="Consolas"/>
          <w:sz w:val="28"/>
          <w:szCs w:val="28"/>
          <w:lang w:val="en-IN"/>
        </w:rPr>
        <w:tab/>
      </w:r>
      <w:r w:rsidRPr="001B1587">
        <w:rPr>
          <w:rFonts w:ascii="Yu Gothic" w:eastAsia="Yu Gothic" w:hAnsi="Yu Gothic" w:cs="Consolas"/>
          <w:sz w:val="28"/>
          <w:szCs w:val="28"/>
          <w:lang w:val="en-IN"/>
        </w:rPr>
        <w:tab/>
      </w:r>
      <w:r w:rsidRPr="001B1587">
        <w:rPr>
          <w:rFonts w:ascii="Yu Gothic" w:eastAsia="Yu Gothic" w:hAnsi="Yu Gothic" w:cs="Consolas"/>
          <w:sz w:val="28"/>
          <w:szCs w:val="28"/>
          <w:lang w:val="en-IN"/>
        </w:rPr>
        <w:tab/>
      </w:r>
      <w:r w:rsidRPr="001B1587">
        <w:rPr>
          <w:rFonts w:ascii="Yu Gothic" w:eastAsia="Yu Gothic" w:hAnsi="Yu Gothic" w:cs="Consolas"/>
          <w:sz w:val="28"/>
          <w:szCs w:val="28"/>
          <w:lang w:val="en-IN"/>
        </w:rPr>
        <w:tab/>
        <w:t xml:space="preserve">  </w:t>
      </w:r>
      <w:proofErr w:type="gramStart"/>
      <w:r w:rsidRPr="001B1587">
        <w:rPr>
          <w:rFonts w:ascii="Yu Gothic" w:eastAsia="Yu Gothic" w:hAnsi="Yu Gothic" w:cs="Consolas"/>
          <w:color w:val="7F007F"/>
          <w:sz w:val="28"/>
          <w:szCs w:val="28"/>
          <w:lang w:val="en-IN"/>
        </w:rPr>
        <w:t>xmlns:xsi</w:t>
      </w:r>
      <w:proofErr w:type="gramEnd"/>
      <w:r w:rsidRPr="001B1587">
        <w:rPr>
          <w:rFonts w:ascii="Yu Gothic" w:eastAsia="Yu Gothic" w:hAnsi="Yu Gothic" w:cs="Consolas"/>
          <w:color w:val="000000"/>
          <w:sz w:val="28"/>
          <w:szCs w:val="28"/>
          <w:lang w:val="en-IN"/>
        </w:rPr>
        <w:t>=</w:t>
      </w:r>
      <w:r w:rsidRPr="001B1587">
        <w:rPr>
          <w:rFonts w:ascii="Yu Gothic" w:eastAsia="Yu Gothic" w:hAnsi="Yu Gothic" w:cs="Consolas"/>
          <w:i/>
          <w:iCs/>
          <w:color w:val="2A00FF"/>
          <w:sz w:val="28"/>
          <w:szCs w:val="28"/>
          <w:lang w:val="en-IN"/>
        </w:rPr>
        <w:t>"http://www.w3.org/2001/XMLSchema-instance"</w:t>
      </w:r>
    </w:p>
    <w:p w:rsidR="001B1587" w:rsidRPr="001B1587" w:rsidRDefault="001B1587" w:rsidP="001B1587">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sz w:val="28"/>
          <w:szCs w:val="28"/>
          <w:lang w:val="en-IN"/>
        </w:rPr>
        <w:t xml:space="preserve">       </w:t>
      </w:r>
      <w:r w:rsidRPr="001B1587">
        <w:rPr>
          <w:rFonts w:ascii="Yu Gothic" w:eastAsia="Yu Gothic" w:hAnsi="Yu Gothic" w:cs="Consolas"/>
          <w:sz w:val="28"/>
          <w:szCs w:val="28"/>
          <w:lang w:val="en-IN"/>
        </w:rPr>
        <w:tab/>
      </w:r>
      <w:r w:rsidRPr="001B1587">
        <w:rPr>
          <w:rFonts w:ascii="Yu Gothic" w:eastAsia="Yu Gothic" w:hAnsi="Yu Gothic" w:cs="Consolas"/>
          <w:sz w:val="28"/>
          <w:szCs w:val="28"/>
          <w:lang w:val="en-IN"/>
        </w:rPr>
        <w:tab/>
      </w:r>
      <w:r w:rsidRPr="001B1587">
        <w:rPr>
          <w:rFonts w:ascii="Yu Gothic" w:eastAsia="Yu Gothic" w:hAnsi="Yu Gothic" w:cs="Consolas"/>
          <w:sz w:val="28"/>
          <w:szCs w:val="28"/>
          <w:lang w:val="en-IN"/>
        </w:rPr>
        <w:tab/>
      </w:r>
      <w:r w:rsidRPr="001B1587">
        <w:rPr>
          <w:rFonts w:ascii="Yu Gothic" w:eastAsia="Yu Gothic" w:hAnsi="Yu Gothic" w:cs="Consolas"/>
          <w:sz w:val="28"/>
          <w:szCs w:val="28"/>
          <w:lang w:val="en-IN"/>
        </w:rPr>
        <w:tab/>
        <w:t xml:space="preserve">  </w:t>
      </w:r>
      <w:proofErr w:type="gramStart"/>
      <w:r w:rsidRPr="001B1587">
        <w:rPr>
          <w:rFonts w:ascii="Yu Gothic" w:eastAsia="Yu Gothic" w:hAnsi="Yu Gothic" w:cs="Consolas"/>
          <w:color w:val="7F007F"/>
          <w:sz w:val="28"/>
          <w:szCs w:val="28"/>
          <w:lang w:val="en-IN"/>
        </w:rPr>
        <w:t>xsi:schemaLocation</w:t>
      </w:r>
      <w:proofErr w:type="gramEnd"/>
      <w:r w:rsidRPr="001B1587">
        <w:rPr>
          <w:rFonts w:ascii="Yu Gothic" w:eastAsia="Yu Gothic" w:hAnsi="Yu Gothic" w:cs="Consolas"/>
          <w:color w:val="000000"/>
          <w:sz w:val="28"/>
          <w:szCs w:val="28"/>
          <w:lang w:val="en-IN"/>
        </w:rPr>
        <w:t>=</w:t>
      </w:r>
      <w:r w:rsidRPr="001B1587">
        <w:rPr>
          <w:rFonts w:ascii="Yu Gothic" w:eastAsia="Yu Gothic" w:hAnsi="Yu Gothic" w:cs="Consolas"/>
          <w:i/>
          <w:iCs/>
          <w:color w:val="2A00FF"/>
          <w:sz w:val="28"/>
          <w:szCs w:val="28"/>
          <w:lang w:val="en-IN"/>
        </w:rPr>
        <w:t>"http://www.springframework.org/schema/beans</w:t>
      </w:r>
    </w:p>
    <w:p w:rsidR="001B1587" w:rsidRPr="001B1587" w:rsidRDefault="001B1587" w:rsidP="001B1587">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i/>
          <w:iCs/>
          <w:color w:val="2A00FF"/>
          <w:sz w:val="28"/>
          <w:szCs w:val="28"/>
          <w:lang w:val="en-IN"/>
        </w:rPr>
        <w:t xml:space="preserve">       </w:t>
      </w:r>
      <w:r w:rsidRPr="001B1587">
        <w:rPr>
          <w:rFonts w:ascii="Yu Gothic" w:eastAsia="Yu Gothic" w:hAnsi="Yu Gothic" w:cs="Consolas"/>
          <w:i/>
          <w:iCs/>
          <w:color w:val="2A00FF"/>
          <w:sz w:val="28"/>
          <w:szCs w:val="28"/>
          <w:lang w:val="en-IN"/>
        </w:rPr>
        <w:tab/>
      </w:r>
      <w:r w:rsidRPr="001B1587">
        <w:rPr>
          <w:rFonts w:ascii="Yu Gothic" w:eastAsia="Yu Gothic" w:hAnsi="Yu Gothic" w:cs="Consolas"/>
          <w:i/>
          <w:iCs/>
          <w:color w:val="2A00FF"/>
          <w:sz w:val="28"/>
          <w:szCs w:val="28"/>
          <w:lang w:val="en-IN"/>
        </w:rPr>
        <w:tab/>
      </w:r>
      <w:r w:rsidRPr="001B1587">
        <w:rPr>
          <w:rFonts w:ascii="Yu Gothic" w:eastAsia="Yu Gothic" w:hAnsi="Yu Gothic" w:cs="Consolas"/>
          <w:i/>
          <w:iCs/>
          <w:color w:val="2A00FF"/>
          <w:sz w:val="28"/>
          <w:szCs w:val="28"/>
          <w:lang w:val="en-IN"/>
        </w:rPr>
        <w:tab/>
      </w:r>
      <w:r w:rsidRPr="001B1587">
        <w:rPr>
          <w:rFonts w:ascii="Yu Gothic" w:eastAsia="Yu Gothic" w:hAnsi="Yu Gothic" w:cs="Consolas"/>
          <w:i/>
          <w:iCs/>
          <w:color w:val="2A00FF"/>
          <w:sz w:val="28"/>
          <w:szCs w:val="28"/>
          <w:lang w:val="en-IN"/>
        </w:rPr>
        <w:tab/>
        <w:t xml:space="preserve">  http://www.springframework.org/schema/beans/spring-beans.xsd"</w:t>
      </w:r>
      <w:r w:rsidRPr="001B1587">
        <w:rPr>
          <w:rFonts w:ascii="Yu Gothic" w:eastAsia="Yu Gothic" w:hAnsi="Yu Gothic" w:cs="Consolas"/>
          <w:color w:val="008080"/>
          <w:sz w:val="28"/>
          <w:szCs w:val="28"/>
          <w:lang w:val="en-IN"/>
        </w:rPr>
        <w:t>&gt;</w:t>
      </w:r>
    </w:p>
    <w:p w:rsidR="001B1587" w:rsidRPr="001B1587" w:rsidRDefault="001B1587" w:rsidP="001B1587">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8080"/>
          <w:sz w:val="28"/>
          <w:szCs w:val="28"/>
          <w:lang w:val="en-IN"/>
        </w:rPr>
        <w:t>&lt;</w:t>
      </w:r>
      <w:r w:rsidRPr="001B1587">
        <w:rPr>
          <w:rFonts w:ascii="Yu Gothic" w:eastAsia="Yu Gothic" w:hAnsi="Yu Gothic" w:cs="Consolas"/>
          <w:color w:val="3F7F7F"/>
          <w:sz w:val="28"/>
          <w:szCs w:val="28"/>
          <w:lang w:val="en-IN"/>
        </w:rPr>
        <w:t>bean</w:t>
      </w:r>
      <w:r w:rsidRPr="001B1587">
        <w:rPr>
          <w:rFonts w:ascii="Yu Gothic" w:eastAsia="Yu Gothic" w:hAnsi="Yu Gothic" w:cs="Consolas"/>
          <w:sz w:val="28"/>
          <w:szCs w:val="28"/>
          <w:lang w:val="en-IN"/>
        </w:rPr>
        <w:t xml:space="preserve"> </w:t>
      </w:r>
      <w:r w:rsidRPr="001B1587">
        <w:rPr>
          <w:rFonts w:ascii="Yu Gothic" w:eastAsia="Yu Gothic" w:hAnsi="Yu Gothic" w:cs="Consolas"/>
          <w:color w:val="7F007F"/>
          <w:sz w:val="28"/>
          <w:szCs w:val="28"/>
          <w:lang w:val="en-IN"/>
        </w:rPr>
        <w:t>id</w:t>
      </w:r>
      <w:r w:rsidRPr="001B1587">
        <w:rPr>
          <w:rFonts w:ascii="Yu Gothic" w:eastAsia="Yu Gothic" w:hAnsi="Yu Gothic" w:cs="Consolas"/>
          <w:color w:val="000000"/>
          <w:sz w:val="28"/>
          <w:szCs w:val="28"/>
          <w:lang w:val="en-IN"/>
        </w:rPr>
        <w:t>=</w:t>
      </w:r>
      <w:r w:rsidRPr="001B1587">
        <w:rPr>
          <w:rFonts w:ascii="Yu Gothic" w:eastAsia="Yu Gothic" w:hAnsi="Yu Gothic" w:cs="Consolas"/>
          <w:i/>
          <w:iCs/>
          <w:color w:val="2A00FF"/>
          <w:sz w:val="28"/>
          <w:szCs w:val="28"/>
          <w:lang w:val="en-IN"/>
        </w:rPr>
        <w:t>"emp1"</w:t>
      </w:r>
      <w:r w:rsidRPr="001B1587">
        <w:rPr>
          <w:rFonts w:ascii="Yu Gothic" w:eastAsia="Yu Gothic" w:hAnsi="Yu Gothic" w:cs="Consolas"/>
          <w:sz w:val="28"/>
          <w:szCs w:val="28"/>
          <w:lang w:val="en-IN"/>
        </w:rPr>
        <w:t xml:space="preserve"> </w:t>
      </w:r>
      <w:r w:rsidRPr="001B1587">
        <w:rPr>
          <w:rFonts w:ascii="Yu Gothic" w:eastAsia="Yu Gothic" w:hAnsi="Yu Gothic" w:cs="Consolas"/>
          <w:color w:val="7F007F"/>
          <w:sz w:val="28"/>
          <w:szCs w:val="28"/>
          <w:lang w:val="en-IN"/>
        </w:rPr>
        <w:t>class</w:t>
      </w:r>
      <w:r w:rsidRPr="001B1587">
        <w:rPr>
          <w:rFonts w:ascii="Yu Gothic" w:eastAsia="Yu Gothic" w:hAnsi="Yu Gothic" w:cs="Consolas"/>
          <w:color w:val="000000"/>
          <w:sz w:val="28"/>
          <w:szCs w:val="28"/>
          <w:lang w:val="en-IN"/>
        </w:rPr>
        <w:t>=</w:t>
      </w:r>
      <w:r w:rsidRPr="001B1587">
        <w:rPr>
          <w:rFonts w:ascii="Yu Gothic" w:eastAsia="Yu Gothic" w:hAnsi="Yu Gothic" w:cs="Consolas"/>
          <w:i/>
          <w:iCs/>
          <w:color w:val="2A00FF"/>
          <w:sz w:val="28"/>
          <w:szCs w:val="28"/>
          <w:lang w:val="en-IN"/>
        </w:rPr>
        <w:t>"</w:t>
      </w:r>
      <w:proofErr w:type="gramStart"/>
      <w:r w:rsidRPr="001B1587">
        <w:rPr>
          <w:rFonts w:ascii="Yu Gothic" w:eastAsia="Yu Gothic" w:hAnsi="Yu Gothic" w:cs="Consolas"/>
          <w:i/>
          <w:iCs/>
          <w:color w:val="2A00FF"/>
          <w:sz w:val="28"/>
          <w:szCs w:val="28"/>
          <w:lang w:val="en-IN"/>
        </w:rPr>
        <w:t>com.edureka</w:t>
      </w:r>
      <w:proofErr w:type="gramEnd"/>
      <w:r w:rsidRPr="001B1587">
        <w:rPr>
          <w:rFonts w:ascii="Yu Gothic" w:eastAsia="Yu Gothic" w:hAnsi="Yu Gothic" w:cs="Consolas"/>
          <w:i/>
          <w:iCs/>
          <w:color w:val="2A00FF"/>
          <w:sz w:val="28"/>
          <w:szCs w:val="28"/>
          <w:lang w:val="en-IN"/>
        </w:rPr>
        <w:t>.demo.Employee"</w:t>
      </w:r>
      <w:r w:rsidRPr="001B1587">
        <w:rPr>
          <w:rFonts w:ascii="Yu Gothic" w:eastAsia="Yu Gothic" w:hAnsi="Yu Gothic" w:cs="Consolas"/>
          <w:color w:val="008080"/>
          <w:sz w:val="28"/>
          <w:szCs w:val="28"/>
          <w:lang w:val="en-IN"/>
        </w:rPr>
        <w:t>&gt;</w:t>
      </w:r>
    </w:p>
    <w:p w:rsidR="001B1587" w:rsidRPr="001B1587" w:rsidRDefault="001B1587" w:rsidP="001B1587">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8080"/>
          <w:sz w:val="28"/>
          <w:szCs w:val="28"/>
          <w:lang w:val="en-IN"/>
        </w:rPr>
        <w:t>&lt;</w:t>
      </w:r>
      <w:r w:rsidRPr="001B1587">
        <w:rPr>
          <w:rFonts w:ascii="Yu Gothic" w:eastAsia="Yu Gothic" w:hAnsi="Yu Gothic" w:cs="Consolas"/>
          <w:color w:val="3F7F7F"/>
          <w:sz w:val="28"/>
          <w:szCs w:val="28"/>
          <w:lang w:val="en-IN"/>
        </w:rPr>
        <w:t>property</w:t>
      </w:r>
      <w:r w:rsidRPr="001B1587">
        <w:rPr>
          <w:rFonts w:ascii="Yu Gothic" w:eastAsia="Yu Gothic" w:hAnsi="Yu Gothic" w:cs="Consolas"/>
          <w:sz w:val="28"/>
          <w:szCs w:val="28"/>
          <w:lang w:val="en-IN"/>
        </w:rPr>
        <w:t xml:space="preserve"> </w:t>
      </w:r>
      <w:r w:rsidRPr="001B1587">
        <w:rPr>
          <w:rFonts w:ascii="Yu Gothic" w:eastAsia="Yu Gothic" w:hAnsi="Yu Gothic" w:cs="Consolas"/>
          <w:color w:val="7F007F"/>
          <w:sz w:val="28"/>
          <w:szCs w:val="28"/>
          <w:lang w:val="en-IN"/>
        </w:rPr>
        <w:t>name</w:t>
      </w:r>
      <w:r w:rsidRPr="001B1587">
        <w:rPr>
          <w:rFonts w:ascii="Yu Gothic" w:eastAsia="Yu Gothic" w:hAnsi="Yu Gothic" w:cs="Consolas"/>
          <w:color w:val="000000"/>
          <w:sz w:val="28"/>
          <w:szCs w:val="28"/>
          <w:lang w:val="en-IN"/>
        </w:rPr>
        <w:t>=</w:t>
      </w:r>
      <w:r w:rsidRPr="001B1587">
        <w:rPr>
          <w:rFonts w:ascii="Yu Gothic" w:eastAsia="Yu Gothic" w:hAnsi="Yu Gothic" w:cs="Consolas"/>
          <w:i/>
          <w:iCs/>
          <w:color w:val="2A00FF"/>
          <w:sz w:val="28"/>
          <w:szCs w:val="28"/>
          <w:lang w:val="en-IN"/>
        </w:rPr>
        <w:t>"id"</w:t>
      </w:r>
      <w:r w:rsidRPr="001B1587">
        <w:rPr>
          <w:rFonts w:ascii="Yu Gothic" w:eastAsia="Yu Gothic" w:hAnsi="Yu Gothic" w:cs="Consolas"/>
          <w:sz w:val="28"/>
          <w:szCs w:val="28"/>
          <w:lang w:val="en-IN"/>
        </w:rPr>
        <w:t xml:space="preserve"> </w:t>
      </w:r>
      <w:r w:rsidRPr="001B1587">
        <w:rPr>
          <w:rFonts w:ascii="Yu Gothic" w:eastAsia="Yu Gothic" w:hAnsi="Yu Gothic" w:cs="Consolas"/>
          <w:color w:val="7F007F"/>
          <w:sz w:val="28"/>
          <w:szCs w:val="28"/>
          <w:lang w:val="en-IN"/>
        </w:rPr>
        <w:t>value</w:t>
      </w:r>
      <w:r w:rsidRPr="001B1587">
        <w:rPr>
          <w:rFonts w:ascii="Yu Gothic" w:eastAsia="Yu Gothic" w:hAnsi="Yu Gothic" w:cs="Consolas"/>
          <w:color w:val="000000"/>
          <w:sz w:val="28"/>
          <w:szCs w:val="28"/>
          <w:lang w:val="en-IN"/>
        </w:rPr>
        <w:t>=</w:t>
      </w:r>
      <w:r w:rsidRPr="001B1587">
        <w:rPr>
          <w:rFonts w:ascii="Yu Gothic" w:eastAsia="Yu Gothic" w:hAnsi="Yu Gothic" w:cs="Consolas"/>
          <w:i/>
          <w:iCs/>
          <w:color w:val="2A00FF"/>
          <w:sz w:val="28"/>
          <w:szCs w:val="28"/>
          <w:lang w:val="en-IN"/>
        </w:rPr>
        <w:t>"102"</w:t>
      </w:r>
      <w:r w:rsidRPr="001B1587">
        <w:rPr>
          <w:rFonts w:ascii="Yu Gothic" w:eastAsia="Yu Gothic" w:hAnsi="Yu Gothic" w:cs="Consolas"/>
          <w:color w:val="008080"/>
          <w:sz w:val="28"/>
          <w:szCs w:val="28"/>
          <w:lang w:val="en-IN"/>
        </w:rPr>
        <w:t>/&gt;</w:t>
      </w:r>
    </w:p>
    <w:p w:rsidR="001B1587" w:rsidRPr="001B1587" w:rsidRDefault="001B1587" w:rsidP="001B1587">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8080"/>
          <w:sz w:val="28"/>
          <w:szCs w:val="28"/>
          <w:lang w:val="en-IN"/>
        </w:rPr>
        <w:t>&lt;</w:t>
      </w:r>
      <w:r w:rsidRPr="001B1587">
        <w:rPr>
          <w:rFonts w:ascii="Yu Gothic" w:eastAsia="Yu Gothic" w:hAnsi="Yu Gothic" w:cs="Consolas"/>
          <w:color w:val="3F7F7F"/>
          <w:sz w:val="28"/>
          <w:szCs w:val="28"/>
          <w:lang w:val="en-IN"/>
        </w:rPr>
        <w:t>property</w:t>
      </w:r>
      <w:r w:rsidRPr="001B1587">
        <w:rPr>
          <w:rFonts w:ascii="Yu Gothic" w:eastAsia="Yu Gothic" w:hAnsi="Yu Gothic" w:cs="Consolas"/>
          <w:sz w:val="28"/>
          <w:szCs w:val="28"/>
          <w:lang w:val="en-IN"/>
        </w:rPr>
        <w:t xml:space="preserve"> </w:t>
      </w:r>
      <w:r w:rsidRPr="001B1587">
        <w:rPr>
          <w:rFonts w:ascii="Yu Gothic" w:eastAsia="Yu Gothic" w:hAnsi="Yu Gothic" w:cs="Consolas"/>
          <w:color w:val="7F007F"/>
          <w:sz w:val="28"/>
          <w:szCs w:val="28"/>
          <w:lang w:val="en-IN"/>
        </w:rPr>
        <w:t>name</w:t>
      </w:r>
      <w:r w:rsidRPr="001B1587">
        <w:rPr>
          <w:rFonts w:ascii="Yu Gothic" w:eastAsia="Yu Gothic" w:hAnsi="Yu Gothic" w:cs="Consolas"/>
          <w:color w:val="000000"/>
          <w:sz w:val="28"/>
          <w:szCs w:val="28"/>
          <w:lang w:val="en-IN"/>
        </w:rPr>
        <w:t>=</w:t>
      </w:r>
      <w:r w:rsidRPr="001B1587">
        <w:rPr>
          <w:rFonts w:ascii="Yu Gothic" w:eastAsia="Yu Gothic" w:hAnsi="Yu Gothic" w:cs="Consolas"/>
          <w:i/>
          <w:iCs/>
          <w:color w:val="2A00FF"/>
          <w:sz w:val="28"/>
          <w:szCs w:val="28"/>
          <w:lang w:val="en-IN"/>
        </w:rPr>
        <w:t>"name"</w:t>
      </w:r>
      <w:r w:rsidRPr="001B1587">
        <w:rPr>
          <w:rFonts w:ascii="Yu Gothic" w:eastAsia="Yu Gothic" w:hAnsi="Yu Gothic" w:cs="Consolas"/>
          <w:sz w:val="28"/>
          <w:szCs w:val="28"/>
          <w:lang w:val="en-IN"/>
        </w:rPr>
        <w:t xml:space="preserve"> </w:t>
      </w:r>
      <w:r w:rsidRPr="001B1587">
        <w:rPr>
          <w:rFonts w:ascii="Yu Gothic" w:eastAsia="Yu Gothic" w:hAnsi="Yu Gothic" w:cs="Consolas"/>
          <w:color w:val="7F007F"/>
          <w:sz w:val="28"/>
          <w:szCs w:val="28"/>
          <w:lang w:val="en-IN"/>
        </w:rPr>
        <w:t>value</w:t>
      </w:r>
      <w:r w:rsidRPr="001B1587">
        <w:rPr>
          <w:rFonts w:ascii="Yu Gothic" w:eastAsia="Yu Gothic" w:hAnsi="Yu Gothic" w:cs="Consolas"/>
          <w:color w:val="000000"/>
          <w:sz w:val="28"/>
          <w:szCs w:val="28"/>
          <w:lang w:val="en-IN"/>
        </w:rPr>
        <w:t>=</w:t>
      </w:r>
      <w:r w:rsidRPr="001B1587">
        <w:rPr>
          <w:rFonts w:ascii="Yu Gothic" w:eastAsia="Yu Gothic" w:hAnsi="Yu Gothic" w:cs="Consolas"/>
          <w:i/>
          <w:iCs/>
          <w:color w:val="2A00FF"/>
          <w:sz w:val="28"/>
          <w:szCs w:val="28"/>
          <w:lang w:val="en-IN"/>
        </w:rPr>
        <w:t>"Lohit"</w:t>
      </w:r>
      <w:r w:rsidRPr="001B1587">
        <w:rPr>
          <w:rFonts w:ascii="Yu Gothic" w:eastAsia="Yu Gothic" w:hAnsi="Yu Gothic" w:cs="Consolas"/>
          <w:color w:val="008080"/>
          <w:sz w:val="28"/>
          <w:szCs w:val="28"/>
          <w:lang w:val="en-IN"/>
        </w:rPr>
        <w:t>/&gt;</w:t>
      </w:r>
    </w:p>
    <w:p w:rsidR="001B1587" w:rsidRPr="001B1587" w:rsidRDefault="001B1587" w:rsidP="001B1587">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 xml:space="preserve">  </w:t>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8080"/>
          <w:sz w:val="28"/>
          <w:szCs w:val="28"/>
          <w:lang w:val="en-IN"/>
        </w:rPr>
        <w:t>&lt;</w:t>
      </w:r>
      <w:r w:rsidRPr="001B1587">
        <w:rPr>
          <w:rFonts w:ascii="Yu Gothic" w:eastAsia="Yu Gothic" w:hAnsi="Yu Gothic" w:cs="Consolas"/>
          <w:color w:val="3F7F7F"/>
          <w:sz w:val="28"/>
          <w:szCs w:val="28"/>
          <w:lang w:val="en-IN"/>
        </w:rPr>
        <w:t>property</w:t>
      </w:r>
      <w:r w:rsidRPr="001B1587">
        <w:rPr>
          <w:rFonts w:ascii="Yu Gothic" w:eastAsia="Yu Gothic" w:hAnsi="Yu Gothic" w:cs="Consolas"/>
          <w:sz w:val="28"/>
          <w:szCs w:val="28"/>
          <w:lang w:val="en-IN"/>
        </w:rPr>
        <w:t xml:space="preserve"> </w:t>
      </w:r>
      <w:r w:rsidRPr="001B1587">
        <w:rPr>
          <w:rFonts w:ascii="Yu Gothic" w:eastAsia="Yu Gothic" w:hAnsi="Yu Gothic" w:cs="Consolas"/>
          <w:color w:val="7F007F"/>
          <w:sz w:val="28"/>
          <w:szCs w:val="28"/>
          <w:lang w:val="en-IN"/>
        </w:rPr>
        <w:t>name</w:t>
      </w:r>
      <w:r w:rsidRPr="001B1587">
        <w:rPr>
          <w:rFonts w:ascii="Yu Gothic" w:eastAsia="Yu Gothic" w:hAnsi="Yu Gothic" w:cs="Consolas"/>
          <w:color w:val="000000"/>
          <w:sz w:val="28"/>
          <w:szCs w:val="28"/>
          <w:lang w:val="en-IN"/>
        </w:rPr>
        <w:t>=</w:t>
      </w:r>
      <w:r w:rsidRPr="001B1587">
        <w:rPr>
          <w:rFonts w:ascii="Yu Gothic" w:eastAsia="Yu Gothic" w:hAnsi="Yu Gothic" w:cs="Consolas"/>
          <w:i/>
          <w:iCs/>
          <w:color w:val="2A00FF"/>
          <w:sz w:val="28"/>
          <w:szCs w:val="28"/>
          <w:lang w:val="en-IN"/>
        </w:rPr>
        <w:t>"Salary"</w:t>
      </w:r>
      <w:r w:rsidRPr="001B1587">
        <w:rPr>
          <w:rFonts w:ascii="Yu Gothic" w:eastAsia="Yu Gothic" w:hAnsi="Yu Gothic" w:cs="Consolas"/>
          <w:sz w:val="28"/>
          <w:szCs w:val="28"/>
          <w:lang w:val="en-IN"/>
        </w:rPr>
        <w:t xml:space="preserve"> </w:t>
      </w:r>
      <w:r w:rsidRPr="001B1587">
        <w:rPr>
          <w:rFonts w:ascii="Yu Gothic" w:eastAsia="Yu Gothic" w:hAnsi="Yu Gothic" w:cs="Consolas"/>
          <w:color w:val="7F007F"/>
          <w:sz w:val="28"/>
          <w:szCs w:val="28"/>
          <w:lang w:val="en-IN"/>
        </w:rPr>
        <w:t>value</w:t>
      </w:r>
      <w:r w:rsidRPr="001B1587">
        <w:rPr>
          <w:rFonts w:ascii="Yu Gothic" w:eastAsia="Yu Gothic" w:hAnsi="Yu Gothic" w:cs="Consolas"/>
          <w:color w:val="000000"/>
          <w:sz w:val="28"/>
          <w:szCs w:val="28"/>
          <w:lang w:val="en-IN"/>
        </w:rPr>
        <w:t>=</w:t>
      </w:r>
      <w:r w:rsidRPr="001B1587">
        <w:rPr>
          <w:rFonts w:ascii="Yu Gothic" w:eastAsia="Yu Gothic" w:hAnsi="Yu Gothic" w:cs="Consolas"/>
          <w:i/>
          <w:iCs/>
          <w:color w:val="2A00FF"/>
          <w:sz w:val="28"/>
          <w:szCs w:val="28"/>
          <w:lang w:val="en-IN"/>
        </w:rPr>
        <w:t>"40000"</w:t>
      </w:r>
      <w:r w:rsidRPr="001B1587">
        <w:rPr>
          <w:rFonts w:ascii="Yu Gothic" w:eastAsia="Yu Gothic" w:hAnsi="Yu Gothic" w:cs="Consolas"/>
          <w:color w:val="008080"/>
          <w:sz w:val="28"/>
          <w:szCs w:val="28"/>
          <w:lang w:val="en-IN"/>
        </w:rPr>
        <w:t>/&gt;</w:t>
      </w:r>
    </w:p>
    <w:p w:rsidR="001B1587" w:rsidRPr="001B1587" w:rsidRDefault="001B1587" w:rsidP="001B1587">
      <w:pPr>
        <w:autoSpaceDE w:val="0"/>
        <w:autoSpaceDN w:val="0"/>
        <w:adjustRightInd w:val="0"/>
        <w:spacing w:after="0" w:line="240" w:lineRule="auto"/>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0000"/>
          <w:sz w:val="28"/>
          <w:szCs w:val="28"/>
          <w:lang w:val="en-IN"/>
        </w:rPr>
        <w:tab/>
      </w:r>
      <w:r w:rsidRPr="001B1587">
        <w:rPr>
          <w:rFonts w:ascii="Yu Gothic" w:eastAsia="Yu Gothic" w:hAnsi="Yu Gothic" w:cs="Consolas"/>
          <w:color w:val="008080"/>
          <w:sz w:val="28"/>
          <w:szCs w:val="28"/>
          <w:lang w:val="en-IN"/>
        </w:rPr>
        <w:t>&lt;/</w:t>
      </w:r>
      <w:r w:rsidRPr="001B1587">
        <w:rPr>
          <w:rFonts w:ascii="Yu Gothic" w:eastAsia="Yu Gothic" w:hAnsi="Yu Gothic" w:cs="Consolas"/>
          <w:color w:val="3F7F7F"/>
          <w:sz w:val="28"/>
          <w:szCs w:val="28"/>
          <w:lang w:val="en-IN"/>
        </w:rPr>
        <w:t>bean</w:t>
      </w:r>
      <w:r w:rsidRPr="001B1587">
        <w:rPr>
          <w:rFonts w:ascii="Yu Gothic" w:eastAsia="Yu Gothic" w:hAnsi="Yu Gothic" w:cs="Consolas"/>
          <w:color w:val="008080"/>
          <w:sz w:val="28"/>
          <w:szCs w:val="28"/>
          <w:lang w:val="en-IN"/>
        </w:rPr>
        <w:t>&gt;</w:t>
      </w:r>
    </w:p>
    <w:p w:rsidR="001B1587" w:rsidRPr="001B1587" w:rsidRDefault="001B1587" w:rsidP="001B1587">
      <w:pPr>
        <w:autoSpaceDE w:val="0"/>
        <w:autoSpaceDN w:val="0"/>
        <w:adjustRightInd w:val="0"/>
        <w:spacing w:after="0" w:line="240" w:lineRule="auto"/>
        <w:ind w:left="2160" w:firstLine="720"/>
        <w:rPr>
          <w:rFonts w:ascii="Yu Gothic" w:eastAsia="Yu Gothic" w:hAnsi="Yu Gothic" w:cs="Consolas"/>
          <w:color w:val="538135" w:themeColor="accent6" w:themeShade="BF"/>
          <w:sz w:val="28"/>
          <w:szCs w:val="28"/>
          <w:lang w:val="en-IN"/>
        </w:rPr>
      </w:pPr>
      <w:r w:rsidRPr="001B1587">
        <w:rPr>
          <w:rFonts w:ascii="Yu Gothic" w:eastAsia="Yu Gothic" w:hAnsi="Yu Gothic" w:cs="Consolas"/>
          <w:color w:val="008080"/>
          <w:sz w:val="28"/>
          <w:szCs w:val="28"/>
          <w:lang w:val="en-IN"/>
        </w:rPr>
        <w:t>&lt;/</w:t>
      </w:r>
      <w:r w:rsidRPr="001B1587">
        <w:rPr>
          <w:rFonts w:ascii="Yu Gothic" w:eastAsia="Yu Gothic" w:hAnsi="Yu Gothic" w:cs="Consolas"/>
          <w:color w:val="3F7F7F"/>
          <w:sz w:val="28"/>
          <w:szCs w:val="28"/>
          <w:lang w:val="en-IN"/>
        </w:rPr>
        <w:t>beans</w:t>
      </w:r>
      <w:r w:rsidRPr="001B1587">
        <w:rPr>
          <w:rFonts w:ascii="Yu Gothic" w:eastAsia="Yu Gothic" w:hAnsi="Yu Gothic" w:cs="Consolas"/>
          <w:color w:val="008080"/>
          <w:sz w:val="28"/>
          <w:szCs w:val="28"/>
          <w:lang w:val="en-IN"/>
        </w:rPr>
        <w:t>&gt;</w:t>
      </w:r>
    </w:p>
    <w:p w:rsidR="001B1587" w:rsidRPr="001B1587" w:rsidRDefault="001B1587" w:rsidP="001B1587">
      <w:pPr>
        <w:autoSpaceDE w:val="0"/>
        <w:autoSpaceDN w:val="0"/>
        <w:adjustRightInd w:val="0"/>
        <w:spacing w:after="0" w:line="240" w:lineRule="auto"/>
        <w:ind w:left="1440" w:firstLine="720"/>
        <w:rPr>
          <w:rFonts w:ascii="Yu Gothic" w:eastAsia="Yu Gothic" w:hAnsi="Yu Gothic" w:cs="Consolas"/>
          <w:sz w:val="28"/>
          <w:szCs w:val="28"/>
          <w:lang w:val="en-IN"/>
        </w:rPr>
      </w:pPr>
      <w:r>
        <w:rPr>
          <w:rFonts w:ascii="Yu Gothic" w:eastAsia="Yu Gothic" w:hAnsi="Yu Gothic" w:cs="Consolas"/>
          <w:sz w:val="28"/>
          <w:szCs w:val="28"/>
          <w:lang w:val="en-IN"/>
        </w:rPr>
        <w:tab/>
      </w:r>
    </w:p>
    <w:p w:rsidR="002B2319" w:rsidRPr="001B1587" w:rsidRDefault="001B1587" w:rsidP="002B2319">
      <w:pPr>
        <w:autoSpaceDE w:val="0"/>
        <w:autoSpaceDN w:val="0"/>
        <w:adjustRightInd w:val="0"/>
        <w:spacing w:after="0" w:line="240" w:lineRule="auto"/>
        <w:ind w:left="1440" w:firstLine="720"/>
        <w:rPr>
          <w:rFonts w:ascii="Yu Gothic" w:eastAsia="Yu Gothic" w:hAnsi="Yu Gothic" w:cs="Consolas"/>
          <w:color w:val="1F3864" w:themeColor="accent1" w:themeShade="80"/>
          <w:sz w:val="28"/>
          <w:szCs w:val="28"/>
          <w:u w:val="single"/>
          <w:lang w:val="en-IN"/>
        </w:rPr>
      </w:pPr>
      <w:r w:rsidRPr="001B1587">
        <w:rPr>
          <w:rFonts w:ascii="Yu Gothic" w:eastAsia="Yu Gothic" w:hAnsi="Yu Gothic" w:cs="Consolas"/>
          <w:color w:val="1F3864" w:themeColor="accent1" w:themeShade="80"/>
          <w:sz w:val="28"/>
          <w:szCs w:val="28"/>
          <w:u w:val="single"/>
          <w:lang w:val="en-IN"/>
        </w:rPr>
        <w:t>OUTPUT: -</w:t>
      </w:r>
    </w:p>
    <w:p w:rsidR="001B1587" w:rsidRPr="001B1587" w:rsidRDefault="001B1587" w:rsidP="001B1587">
      <w:pPr>
        <w:autoSpaceDE w:val="0"/>
        <w:autoSpaceDN w:val="0"/>
        <w:adjustRightInd w:val="0"/>
        <w:spacing w:after="0" w:line="240" w:lineRule="auto"/>
        <w:ind w:left="1440" w:firstLine="720"/>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=======Employee deatils without spring=======</w:t>
      </w:r>
    </w:p>
    <w:p w:rsidR="001B1587" w:rsidRPr="001B1587" w:rsidRDefault="001B1587" w:rsidP="001B1587">
      <w:pPr>
        <w:autoSpaceDE w:val="0"/>
        <w:autoSpaceDN w:val="0"/>
        <w:adjustRightInd w:val="0"/>
        <w:spacing w:after="0" w:line="240" w:lineRule="auto"/>
        <w:ind w:left="2160" w:firstLine="720"/>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Id :101</w:t>
      </w:r>
    </w:p>
    <w:p w:rsidR="001B1587" w:rsidRPr="001B1587" w:rsidRDefault="001B1587" w:rsidP="001B1587">
      <w:pPr>
        <w:autoSpaceDE w:val="0"/>
        <w:autoSpaceDN w:val="0"/>
        <w:adjustRightInd w:val="0"/>
        <w:spacing w:after="0" w:line="240" w:lineRule="auto"/>
        <w:ind w:left="2160" w:firstLine="720"/>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Name:</w:t>
      </w:r>
      <w:r>
        <w:rPr>
          <w:rFonts w:ascii="Yu Gothic" w:eastAsia="Yu Gothic" w:hAnsi="Yu Gothic" w:cs="Consolas"/>
          <w:color w:val="000000"/>
          <w:sz w:val="28"/>
          <w:szCs w:val="28"/>
          <w:lang w:val="en-IN"/>
        </w:rPr>
        <w:t xml:space="preserve"> </w:t>
      </w:r>
      <w:r w:rsidRPr="001B1587">
        <w:rPr>
          <w:rFonts w:ascii="Yu Gothic" w:eastAsia="Yu Gothic" w:hAnsi="Yu Gothic" w:cs="Consolas"/>
          <w:color w:val="000000"/>
          <w:sz w:val="28"/>
          <w:szCs w:val="28"/>
          <w:lang w:val="en-IN"/>
        </w:rPr>
        <w:t>valli</w:t>
      </w:r>
    </w:p>
    <w:p w:rsidR="001B1587" w:rsidRPr="001B1587" w:rsidRDefault="001B1587" w:rsidP="001B1587">
      <w:pPr>
        <w:autoSpaceDE w:val="0"/>
        <w:autoSpaceDN w:val="0"/>
        <w:adjustRightInd w:val="0"/>
        <w:spacing w:after="0" w:line="240" w:lineRule="auto"/>
        <w:ind w:left="2160" w:firstLine="720"/>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Salary :45000</w:t>
      </w:r>
    </w:p>
    <w:p w:rsidR="001B1587" w:rsidRPr="001B1587" w:rsidRDefault="001B1587" w:rsidP="001B1587">
      <w:pPr>
        <w:autoSpaceDE w:val="0"/>
        <w:autoSpaceDN w:val="0"/>
        <w:adjustRightInd w:val="0"/>
        <w:spacing w:after="0" w:line="240" w:lineRule="auto"/>
        <w:ind w:left="1440" w:firstLine="720"/>
        <w:rPr>
          <w:rFonts w:ascii="Yu Gothic" w:eastAsia="Yu Gothic" w:hAnsi="Yu Gothic" w:cs="Consolas"/>
          <w:sz w:val="28"/>
          <w:szCs w:val="28"/>
          <w:lang w:val="en-IN"/>
        </w:rPr>
      </w:pPr>
      <w:r w:rsidRPr="001B1587">
        <w:rPr>
          <w:rFonts w:ascii="Yu Gothic" w:eastAsia="Yu Gothic" w:hAnsi="Yu Gothic" w:cs="Consolas"/>
          <w:color w:val="FF0000"/>
          <w:sz w:val="28"/>
          <w:szCs w:val="28"/>
          <w:lang w:val="en-IN"/>
        </w:rPr>
        <w:t xml:space="preserve">Aug 27, 2022 11:13:27 AM </w:t>
      </w:r>
      <w:proofErr w:type="gramStart"/>
      <w:r w:rsidRPr="001B1587">
        <w:rPr>
          <w:rFonts w:ascii="Yu Gothic" w:eastAsia="Yu Gothic" w:hAnsi="Yu Gothic" w:cs="Consolas"/>
          <w:color w:val="FF0000"/>
          <w:sz w:val="28"/>
          <w:szCs w:val="28"/>
          <w:lang w:val="en-IN"/>
        </w:rPr>
        <w:t>org.springframework</w:t>
      </w:r>
      <w:proofErr w:type="gramEnd"/>
      <w:r w:rsidRPr="001B1587">
        <w:rPr>
          <w:rFonts w:ascii="Yu Gothic" w:eastAsia="Yu Gothic" w:hAnsi="Yu Gothic" w:cs="Consolas"/>
          <w:color w:val="FF0000"/>
          <w:sz w:val="28"/>
          <w:szCs w:val="28"/>
          <w:lang w:val="en-IN"/>
        </w:rPr>
        <w:t>.context.support.ClassPathXmlApplicationContext prepareRefresh</w:t>
      </w:r>
    </w:p>
    <w:p w:rsidR="001B1587" w:rsidRPr="001B1587" w:rsidRDefault="001B1587" w:rsidP="001B1587">
      <w:pPr>
        <w:autoSpaceDE w:val="0"/>
        <w:autoSpaceDN w:val="0"/>
        <w:adjustRightInd w:val="0"/>
        <w:spacing w:after="0" w:line="240" w:lineRule="auto"/>
        <w:ind w:left="1440" w:firstLine="720"/>
        <w:rPr>
          <w:rFonts w:ascii="Yu Gothic" w:eastAsia="Yu Gothic" w:hAnsi="Yu Gothic" w:cs="Consolas"/>
          <w:sz w:val="28"/>
          <w:szCs w:val="28"/>
          <w:lang w:val="en-IN"/>
        </w:rPr>
      </w:pPr>
      <w:r w:rsidRPr="001B1587">
        <w:rPr>
          <w:rFonts w:ascii="Yu Gothic" w:eastAsia="Yu Gothic" w:hAnsi="Yu Gothic" w:cs="Consolas"/>
          <w:color w:val="FF0000"/>
          <w:sz w:val="28"/>
          <w:szCs w:val="28"/>
          <w:lang w:val="en-IN"/>
        </w:rPr>
        <w:t xml:space="preserve">INFO: Refreshing </w:t>
      </w:r>
      <w:proofErr w:type="gramStart"/>
      <w:r w:rsidRPr="001B1587">
        <w:rPr>
          <w:rFonts w:ascii="Yu Gothic" w:eastAsia="Yu Gothic" w:hAnsi="Yu Gothic" w:cs="Consolas"/>
          <w:color w:val="FF0000"/>
          <w:sz w:val="28"/>
          <w:szCs w:val="28"/>
          <w:lang w:val="en-IN"/>
        </w:rPr>
        <w:t>org.springframework</w:t>
      </w:r>
      <w:proofErr w:type="gramEnd"/>
      <w:r w:rsidRPr="001B1587">
        <w:rPr>
          <w:rFonts w:ascii="Yu Gothic" w:eastAsia="Yu Gothic" w:hAnsi="Yu Gothic" w:cs="Consolas"/>
          <w:color w:val="FF0000"/>
          <w:sz w:val="28"/>
          <w:szCs w:val="28"/>
          <w:lang w:val="en-IN"/>
        </w:rPr>
        <w:t>.context.support.ClassPathXmlApplicationContext@497470ed: startup date [Sat Aug 27 11:13:27 IST 2022]; root of context hierarchy</w:t>
      </w:r>
    </w:p>
    <w:p w:rsidR="001B1587" w:rsidRPr="001B1587" w:rsidRDefault="001B1587" w:rsidP="001B1587">
      <w:pPr>
        <w:autoSpaceDE w:val="0"/>
        <w:autoSpaceDN w:val="0"/>
        <w:adjustRightInd w:val="0"/>
        <w:spacing w:after="0" w:line="240" w:lineRule="auto"/>
        <w:ind w:left="2160"/>
        <w:rPr>
          <w:rFonts w:ascii="Yu Gothic" w:eastAsia="Yu Gothic" w:hAnsi="Yu Gothic" w:cs="Consolas"/>
          <w:sz w:val="28"/>
          <w:szCs w:val="28"/>
          <w:lang w:val="en-IN"/>
        </w:rPr>
      </w:pPr>
      <w:r w:rsidRPr="001B1587">
        <w:rPr>
          <w:rFonts w:ascii="Yu Gothic" w:eastAsia="Yu Gothic" w:hAnsi="Yu Gothic" w:cs="Consolas"/>
          <w:color w:val="FF0000"/>
          <w:sz w:val="28"/>
          <w:szCs w:val="28"/>
          <w:lang w:val="en-IN"/>
        </w:rPr>
        <w:t xml:space="preserve">Aug 27, 2022 11:13:27 AM </w:t>
      </w:r>
      <w:proofErr w:type="gramStart"/>
      <w:r w:rsidRPr="001B1587">
        <w:rPr>
          <w:rFonts w:ascii="Yu Gothic" w:eastAsia="Yu Gothic" w:hAnsi="Yu Gothic" w:cs="Consolas"/>
          <w:color w:val="FF0000"/>
          <w:sz w:val="28"/>
          <w:szCs w:val="28"/>
          <w:lang w:val="en-IN"/>
        </w:rPr>
        <w:t>org.springframework.beans.factory.xml.XmlBeanDefinitionReader</w:t>
      </w:r>
      <w:proofErr w:type="gramEnd"/>
      <w:r w:rsidRPr="001B1587">
        <w:rPr>
          <w:rFonts w:ascii="Yu Gothic" w:eastAsia="Yu Gothic" w:hAnsi="Yu Gothic" w:cs="Consolas"/>
          <w:color w:val="FF0000"/>
          <w:sz w:val="28"/>
          <w:szCs w:val="28"/>
          <w:lang w:val="en-IN"/>
        </w:rPr>
        <w:t xml:space="preserve"> loadBeanDefinitions</w:t>
      </w:r>
    </w:p>
    <w:p w:rsidR="001B1587" w:rsidRPr="001B1587" w:rsidRDefault="001B1587" w:rsidP="001B1587">
      <w:pPr>
        <w:autoSpaceDE w:val="0"/>
        <w:autoSpaceDN w:val="0"/>
        <w:adjustRightInd w:val="0"/>
        <w:spacing w:after="0" w:line="240" w:lineRule="auto"/>
        <w:ind w:left="1440" w:firstLine="720"/>
        <w:rPr>
          <w:rFonts w:ascii="Yu Gothic" w:eastAsia="Yu Gothic" w:hAnsi="Yu Gothic" w:cs="Consolas"/>
          <w:sz w:val="28"/>
          <w:szCs w:val="28"/>
          <w:lang w:val="en-IN"/>
        </w:rPr>
      </w:pPr>
      <w:r w:rsidRPr="001B1587">
        <w:rPr>
          <w:rFonts w:ascii="Yu Gothic" w:eastAsia="Yu Gothic" w:hAnsi="Yu Gothic" w:cs="Consolas"/>
          <w:color w:val="FF0000"/>
          <w:sz w:val="28"/>
          <w:szCs w:val="28"/>
          <w:lang w:val="en-IN"/>
        </w:rPr>
        <w:t>INFO: Loading XML bean definitions from class path resource [employeebeans.xml]</w:t>
      </w:r>
    </w:p>
    <w:p w:rsidR="001B1587" w:rsidRPr="001B1587" w:rsidRDefault="001B1587" w:rsidP="001B1587">
      <w:pPr>
        <w:autoSpaceDE w:val="0"/>
        <w:autoSpaceDN w:val="0"/>
        <w:adjustRightInd w:val="0"/>
        <w:spacing w:after="0" w:line="240" w:lineRule="auto"/>
        <w:ind w:left="1440" w:firstLine="720"/>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=======Employee deatils with spring=======</w:t>
      </w:r>
    </w:p>
    <w:p w:rsidR="001B1587" w:rsidRPr="001B1587" w:rsidRDefault="001B1587" w:rsidP="001B1587">
      <w:pPr>
        <w:autoSpaceDE w:val="0"/>
        <w:autoSpaceDN w:val="0"/>
        <w:adjustRightInd w:val="0"/>
        <w:spacing w:after="0" w:line="240" w:lineRule="auto"/>
        <w:ind w:left="2160" w:firstLine="720"/>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Id :102</w:t>
      </w:r>
    </w:p>
    <w:p w:rsidR="001B1587" w:rsidRPr="001B1587" w:rsidRDefault="001B1587" w:rsidP="001B1587">
      <w:pPr>
        <w:autoSpaceDE w:val="0"/>
        <w:autoSpaceDN w:val="0"/>
        <w:adjustRightInd w:val="0"/>
        <w:spacing w:after="0" w:line="240" w:lineRule="auto"/>
        <w:ind w:left="2160" w:firstLine="720"/>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Name: Lohit</w:t>
      </w:r>
    </w:p>
    <w:p w:rsidR="001B1587" w:rsidRPr="001B1587" w:rsidRDefault="001B1587" w:rsidP="001B1587">
      <w:pPr>
        <w:autoSpaceDE w:val="0"/>
        <w:autoSpaceDN w:val="0"/>
        <w:adjustRightInd w:val="0"/>
        <w:spacing w:after="0" w:line="240" w:lineRule="auto"/>
        <w:ind w:left="2160" w:firstLine="720"/>
        <w:rPr>
          <w:rFonts w:ascii="Yu Gothic" w:eastAsia="Yu Gothic" w:hAnsi="Yu Gothic" w:cs="Consolas"/>
          <w:sz w:val="28"/>
          <w:szCs w:val="28"/>
          <w:lang w:val="en-IN"/>
        </w:rPr>
      </w:pPr>
      <w:r w:rsidRPr="001B1587">
        <w:rPr>
          <w:rFonts w:ascii="Yu Gothic" w:eastAsia="Yu Gothic" w:hAnsi="Yu Gothic" w:cs="Consolas"/>
          <w:color w:val="000000"/>
          <w:sz w:val="28"/>
          <w:szCs w:val="28"/>
          <w:lang w:val="en-IN"/>
        </w:rPr>
        <w:t>Salary :40000</w:t>
      </w:r>
    </w:p>
    <w:p w:rsidR="002B2319" w:rsidRPr="001F0023" w:rsidRDefault="001B1587" w:rsidP="001F0023">
      <w:pPr>
        <w:pStyle w:val="NoSpacing"/>
        <w:rPr>
          <w:rFonts w:ascii="Yu Gothic" w:eastAsia="Yu Gothic" w:hAnsi="Yu Gothic"/>
          <w:color w:val="538135" w:themeColor="accent6" w:themeShade="BF"/>
          <w:sz w:val="32"/>
          <w:szCs w:val="32"/>
          <w:lang w:val="en-GB"/>
        </w:rPr>
      </w:pPr>
      <w:r>
        <w:rPr>
          <w:rFonts w:ascii="Yu Gothic" w:eastAsia="Yu Gothic" w:hAnsi="Yu Gothic"/>
          <w:color w:val="538135" w:themeColor="accent6" w:themeShade="BF"/>
          <w:sz w:val="32"/>
          <w:szCs w:val="32"/>
          <w:lang w:val="en-GB"/>
        </w:rPr>
        <w:t>______________________________________________________________________________________________________________________________________________________________________________</w:t>
      </w:r>
    </w:p>
    <w:p w:rsidR="005349F7" w:rsidRPr="00523600" w:rsidRDefault="005349F7" w:rsidP="005349F7">
      <w:pPr>
        <w:pStyle w:val="NoSpacing"/>
        <w:ind w:left="1440"/>
        <w:rPr>
          <w:rFonts w:ascii="Yu Gothic" w:eastAsia="Yu Gothic" w:hAnsi="Yu Gothic"/>
          <w:color w:val="1F3864" w:themeColor="accent1" w:themeShade="80"/>
          <w:sz w:val="32"/>
          <w:szCs w:val="32"/>
          <w:lang w:val="en-GB"/>
        </w:rPr>
      </w:pPr>
      <w:r w:rsidRPr="00523600">
        <w:rPr>
          <w:rFonts w:ascii="Yu Gothic" w:eastAsia="Yu Gothic" w:hAnsi="Yu Gothic"/>
          <w:color w:val="1F3864" w:themeColor="accent1" w:themeShade="80"/>
          <w:sz w:val="32"/>
          <w:szCs w:val="32"/>
          <w:lang w:val="en-GB"/>
        </w:rPr>
        <w:tab/>
      </w:r>
      <w:r w:rsidRPr="00523600">
        <w:rPr>
          <w:rFonts w:ascii="Yu Gothic" w:eastAsia="Yu Gothic" w:hAnsi="Yu Gothic"/>
          <w:color w:val="1F3864" w:themeColor="accent1" w:themeShade="80"/>
          <w:sz w:val="32"/>
          <w:szCs w:val="32"/>
          <w:lang w:val="en-GB"/>
        </w:rPr>
        <w:tab/>
      </w:r>
      <w:r w:rsidRPr="00523600">
        <w:rPr>
          <w:rFonts w:ascii="Yu Gothic" w:eastAsia="Yu Gothic" w:hAnsi="Yu Gothic"/>
          <w:color w:val="1F3864" w:themeColor="accent1" w:themeShade="80"/>
          <w:sz w:val="32"/>
          <w:szCs w:val="32"/>
          <w:lang w:val="en-GB"/>
        </w:rPr>
        <w:tab/>
      </w:r>
    </w:p>
    <w:p w:rsidR="002B2319" w:rsidRPr="004C2C94" w:rsidRDefault="00523600" w:rsidP="00824987">
      <w:pPr>
        <w:pStyle w:val="NoSpacing"/>
        <w:rPr>
          <w:rFonts w:ascii="Yu Gothic" w:eastAsia="Yu Gothic" w:hAnsi="Yu Gothic"/>
          <w:b/>
          <w:color w:val="1F3864" w:themeColor="accent1" w:themeShade="80"/>
          <w:sz w:val="32"/>
          <w:szCs w:val="32"/>
          <w:lang w:val="en-GB"/>
        </w:rPr>
      </w:pPr>
      <w:r w:rsidRPr="004C2C94">
        <w:rPr>
          <w:rFonts w:ascii="Yu Gothic" w:eastAsia="Yu Gothic" w:hAnsi="Yu Gothic"/>
          <w:b/>
          <w:color w:val="1F3864" w:themeColor="accent1" w:themeShade="80"/>
          <w:sz w:val="32"/>
          <w:szCs w:val="32"/>
          <w:lang w:val="en-GB"/>
        </w:rPr>
        <w:t>Difference between ApplicationContext and BeanFactory: -</w:t>
      </w:r>
    </w:p>
    <w:p w:rsidR="00523600" w:rsidRPr="001F0023" w:rsidRDefault="00523600"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b/>
      </w:r>
    </w:p>
    <w:tbl>
      <w:tblPr>
        <w:tblStyle w:val="TableGrid"/>
        <w:tblW w:w="0" w:type="auto"/>
        <w:tblLook w:val="04A0" w:firstRow="1" w:lastRow="0" w:firstColumn="1" w:lastColumn="0" w:noHBand="0" w:noVBand="1"/>
      </w:tblPr>
      <w:tblGrid>
        <w:gridCol w:w="11474"/>
        <w:gridCol w:w="15876"/>
      </w:tblGrid>
      <w:tr w:rsidR="00523600" w:rsidTr="004C2C94">
        <w:tc>
          <w:tcPr>
            <w:tcW w:w="11474" w:type="dxa"/>
          </w:tcPr>
          <w:p w:rsidR="00523600" w:rsidRDefault="00523600"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ApplicationContext</w:t>
            </w:r>
          </w:p>
        </w:tc>
        <w:tc>
          <w:tcPr>
            <w:tcW w:w="15876" w:type="dxa"/>
          </w:tcPr>
          <w:p w:rsidR="00523600" w:rsidRDefault="00523600"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BeanFactory</w:t>
            </w:r>
          </w:p>
        </w:tc>
      </w:tr>
      <w:tr w:rsidR="00523600" w:rsidTr="004C2C94">
        <w:tc>
          <w:tcPr>
            <w:tcW w:w="11474" w:type="dxa"/>
          </w:tcPr>
          <w:p w:rsidR="00523600" w:rsidRDefault="00523600" w:rsidP="005110F1">
            <w:pPr>
              <w:pStyle w:val="NoSpacing"/>
              <w:numPr>
                <w:ilvl w:val="0"/>
                <w:numId w:val="20"/>
              </w:numPr>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It will create objects for you even through you don’t request </w:t>
            </w:r>
          </w:p>
        </w:tc>
        <w:tc>
          <w:tcPr>
            <w:tcW w:w="15876" w:type="dxa"/>
          </w:tcPr>
          <w:p w:rsidR="00523600" w:rsidRDefault="00523600"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1)It will create objects for you only when you’re going request</w:t>
            </w:r>
          </w:p>
          <w:p w:rsidR="00523600" w:rsidRDefault="00523600"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For </w:t>
            </w:r>
            <w:proofErr w:type="gramStart"/>
            <w:r>
              <w:rPr>
                <w:rFonts w:ascii="Yu Gothic" w:eastAsia="Yu Gothic" w:hAnsi="Yu Gothic"/>
                <w:color w:val="385623" w:themeColor="accent6" w:themeShade="80"/>
                <w:sz w:val="32"/>
                <w:szCs w:val="32"/>
                <w:lang w:val="en-GB"/>
              </w:rPr>
              <w:t>it</w:t>
            </w:r>
            <w:r w:rsidR="002879FA">
              <w:rPr>
                <w:rFonts w:ascii="Yu Gothic" w:eastAsia="Yu Gothic" w:hAnsi="Yu Gothic"/>
                <w:color w:val="385623" w:themeColor="accent6" w:themeShade="80"/>
                <w:sz w:val="32"/>
                <w:szCs w:val="32"/>
                <w:lang w:val="en-GB"/>
              </w:rPr>
              <w:t xml:space="preserve">  </w:t>
            </w:r>
            <w:r w:rsidR="00A05DF7">
              <w:rPr>
                <w:rFonts w:ascii="Yu Gothic" w:eastAsia="Yu Gothic" w:hAnsi="Yu Gothic"/>
                <w:color w:val="385623" w:themeColor="accent6" w:themeShade="80"/>
                <w:sz w:val="32"/>
                <w:szCs w:val="32"/>
                <w:lang w:val="en-GB"/>
              </w:rPr>
              <w:t>by</w:t>
            </w:r>
            <w:proofErr w:type="gramEnd"/>
            <w:r w:rsidR="00A05DF7">
              <w:rPr>
                <w:rFonts w:ascii="Yu Gothic" w:eastAsia="Yu Gothic" w:hAnsi="Yu Gothic"/>
                <w:color w:val="385623" w:themeColor="accent6" w:themeShade="80"/>
                <w:sz w:val="32"/>
                <w:szCs w:val="32"/>
                <w:lang w:val="en-GB"/>
              </w:rPr>
              <w:t xml:space="preserve"> using getBean method.</w:t>
            </w:r>
          </w:p>
        </w:tc>
      </w:tr>
      <w:tr w:rsidR="00523600" w:rsidTr="004C2C94">
        <w:tc>
          <w:tcPr>
            <w:tcW w:w="11474" w:type="dxa"/>
          </w:tcPr>
          <w:p w:rsidR="00523600" w:rsidRDefault="00523600" w:rsidP="00824987">
            <w:pPr>
              <w:pStyle w:val="NoSpacing"/>
              <w:rPr>
                <w:rFonts w:ascii="Yu Gothic" w:eastAsia="Yu Gothic" w:hAnsi="Yu Gothic"/>
                <w:color w:val="1F3864" w:themeColor="accent1" w:themeShade="80"/>
                <w:sz w:val="32"/>
                <w:szCs w:val="32"/>
                <w:lang w:val="en-GB"/>
              </w:rPr>
            </w:pPr>
            <w:r w:rsidRPr="00523600">
              <w:rPr>
                <w:rFonts w:ascii="Yu Gothic" w:eastAsia="Yu Gothic" w:hAnsi="Yu Gothic"/>
                <w:color w:val="1F3864" w:themeColor="accent1" w:themeShade="80"/>
                <w:sz w:val="32"/>
                <w:szCs w:val="32"/>
                <w:lang w:val="en-GB"/>
              </w:rPr>
              <w:t>Example: -</w:t>
            </w:r>
          </w:p>
          <w:p w:rsidR="004C2C94" w:rsidRDefault="004C2C94"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Pojo </w:t>
            </w:r>
            <w:proofErr w:type="gramStart"/>
            <w:r>
              <w:rPr>
                <w:rFonts w:ascii="Yu Gothic" w:eastAsia="Yu Gothic" w:hAnsi="Yu Gothic"/>
                <w:color w:val="385623" w:themeColor="accent6" w:themeShade="80"/>
                <w:sz w:val="32"/>
                <w:szCs w:val="32"/>
                <w:lang w:val="en-GB"/>
              </w:rPr>
              <w:t>class:-</w:t>
            </w:r>
            <w:proofErr w:type="gramEnd"/>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class</w:t>
            </w:r>
            <w:r>
              <w:rPr>
                <w:rFonts w:ascii="Consolas" w:hAnsi="Consolas" w:cs="Consolas"/>
                <w:color w:val="000000"/>
                <w:sz w:val="28"/>
                <w:szCs w:val="28"/>
                <w:lang w:val="en-IN"/>
              </w:rPr>
              <w:t xml:space="preserve"> Employee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private</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0000C0"/>
                <w:sz w:val="28"/>
                <w:szCs w:val="28"/>
                <w:lang w:val="en-IN"/>
              </w:rPr>
              <w:t>id</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private</w:t>
            </w:r>
            <w:r>
              <w:rPr>
                <w:rFonts w:ascii="Consolas" w:hAnsi="Consolas" w:cs="Consolas"/>
                <w:color w:val="000000"/>
                <w:sz w:val="28"/>
                <w:szCs w:val="28"/>
                <w:lang w:val="en-IN"/>
              </w:rPr>
              <w:t xml:space="preserve"> String </w:t>
            </w:r>
            <w:r>
              <w:rPr>
                <w:rFonts w:ascii="Consolas" w:hAnsi="Consolas" w:cs="Consolas"/>
                <w:color w:val="0000C0"/>
                <w:sz w:val="28"/>
                <w:szCs w:val="28"/>
                <w:lang w:val="en-IN"/>
              </w:rPr>
              <w:t>name</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private</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0000C0"/>
                <w:sz w:val="28"/>
                <w:szCs w:val="28"/>
                <w:lang w:val="en-IN"/>
              </w:rPr>
              <w:t>Salary</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3F7F5F"/>
                <w:sz w:val="28"/>
                <w:szCs w:val="28"/>
                <w:lang w:val="en-IN"/>
              </w:rPr>
              <w:t xml:space="preserve">//constructor without fields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Employee(</w:t>
            </w:r>
            <w:proofErr w:type="gramEnd"/>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t>System.</w:t>
            </w:r>
            <w:r>
              <w:rPr>
                <w:rFonts w:ascii="Consolas" w:hAnsi="Consolas" w:cs="Consolas"/>
                <w:b/>
                <w:bCs/>
                <w:i/>
                <w:iCs/>
                <w:color w:val="0000C0"/>
                <w:sz w:val="28"/>
                <w:szCs w:val="28"/>
                <w:lang w:val="en-IN"/>
              </w:rPr>
              <w:t>out</w:t>
            </w:r>
            <w:r>
              <w:rPr>
                <w:rFonts w:ascii="Consolas" w:hAnsi="Consolas" w:cs="Consolas"/>
                <w:color w:val="000000"/>
                <w:sz w:val="28"/>
                <w:szCs w:val="28"/>
                <w:lang w:val="en-IN"/>
              </w:rPr>
              <w:t>.println(</w:t>
            </w:r>
            <w:r>
              <w:rPr>
                <w:rFonts w:ascii="Consolas" w:hAnsi="Consolas" w:cs="Consolas"/>
                <w:color w:val="2A00FF"/>
                <w:sz w:val="28"/>
                <w:szCs w:val="28"/>
                <w:lang w:val="en-IN"/>
              </w:rPr>
              <w:t>"=====constructor======"</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3F7F5F"/>
                <w:sz w:val="28"/>
                <w:szCs w:val="28"/>
                <w:lang w:val="en-IN"/>
              </w:rPr>
              <w:t xml:space="preserve">//constructor with fields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Employee(</w:t>
            </w:r>
            <w:proofErr w:type="gramEnd"/>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6A3E3E"/>
                <w:sz w:val="28"/>
                <w:szCs w:val="28"/>
                <w:lang w:val="en-IN"/>
              </w:rPr>
              <w:t>id</w:t>
            </w:r>
            <w:r>
              <w:rPr>
                <w:rFonts w:ascii="Consolas" w:hAnsi="Consolas" w:cs="Consolas"/>
                <w:color w:val="000000"/>
                <w:sz w:val="28"/>
                <w:szCs w:val="28"/>
                <w:lang w:val="en-IN"/>
              </w:rPr>
              <w:t xml:space="preserve">, String </w:t>
            </w:r>
            <w:r>
              <w:rPr>
                <w:rFonts w:ascii="Consolas" w:hAnsi="Consolas" w:cs="Consolas"/>
                <w:color w:val="6A3E3E"/>
                <w:sz w:val="28"/>
                <w:szCs w:val="28"/>
                <w:lang w:val="en-IN"/>
              </w:rPr>
              <w:t>name</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6A3E3E"/>
                <w:sz w:val="28"/>
                <w:szCs w:val="28"/>
                <w:lang w:val="en-IN"/>
              </w:rPr>
              <w:t>salary</w:t>
            </w:r>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proofErr w:type="gramStart"/>
            <w:r>
              <w:rPr>
                <w:rFonts w:ascii="Consolas" w:hAnsi="Consolas" w:cs="Consolas"/>
                <w:b/>
                <w:bCs/>
                <w:color w:val="7F0055"/>
                <w:sz w:val="28"/>
                <w:szCs w:val="28"/>
                <w:lang w:val="en-IN"/>
              </w:rPr>
              <w:t>super</w:t>
            </w:r>
            <w:r>
              <w:rPr>
                <w:rFonts w:ascii="Consolas" w:hAnsi="Consolas" w:cs="Consolas"/>
                <w:color w:val="000000"/>
                <w:sz w:val="28"/>
                <w:szCs w:val="28"/>
                <w:lang w:val="en-IN"/>
              </w:rPr>
              <w:t>(</w:t>
            </w:r>
            <w:proofErr w:type="gramEnd"/>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this</w:t>
            </w:r>
            <w:r>
              <w:rPr>
                <w:rFonts w:ascii="Consolas" w:hAnsi="Consolas" w:cs="Consolas"/>
                <w:color w:val="000000"/>
                <w:sz w:val="28"/>
                <w:szCs w:val="28"/>
                <w:lang w:val="en-IN"/>
              </w:rPr>
              <w:t>.</w:t>
            </w:r>
            <w:r>
              <w:rPr>
                <w:rFonts w:ascii="Consolas" w:hAnsi="Consolas" w:cs="Consolas"/>
                <w:color w:val="0000C0"/>
                <w:sz w:val="28"/>
                <w:szCs w:val="28"/>
                <w:lang w:val="en-IN"/>
              </w:rPr>
              <w:t>id</w:t>
            </w:r>
            <w:r>
              <w:rPr>
                <w:rFonts w:ascii="Consolas" w:hAnsi="Consolas" w:cs="Consolas"/>
                <w:color w:val="000000"/>
                <w:sz w:val="28"/>
                <w:szCs w:val="28"/>
                <w:lang w:val="en-IN"/>
              </w:rPr>
              <w:t xml:space="preserve"> = </w:t>
            </w:r>
            <w:r>
              <w:rPr>
                <w:rFonts w:ascii="Consolas" w:hAnsi="Consolas" w:cs="Consolas"/>
                <w:color w:val="6A3E3E"/>
                <w:sz w:val="28"/>
                <w:szCs w:val="28"/>
                <w:lang w:val="en-IN"/>
              </w:rPr>
              <w:t>id</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this</w:t>
            </w:r>
            <w:r>
              <w:rPr>
                <w:rFonts w:ascii="Consolas" w:hAnsi="Consolas" w:cs="Consolas"/>
                <w:color w:val="000000"/>
                <w:sz w:val="28"/>
                <w:szCs w:val="28"/>
                <w:lang w:val="en-IN"/>
              </w:rPr>
              <w:t>.</w:t>
            </w:r>
            <w:r>
              <w:rPr>
                <w:rFonts w:ascii="Consolas" w:hAnsi="Consolas" w:cs="Consolas"/>
                <w:color w:val="0000C0"/>
                <w:sz w:val="28"/>
                <w:szCs w:val="28"/>
                <w:lang w:val="en-IN"/>
              </w:rPr>
              <w:t>name</w:t>
            </w:r>
            <w:r>
              <w:rPr>
                <w:rFonts w:ascii="Consolas" w:hAnsi="Consolas" w:cs="Consolas"/>
                <w:color w:val="000000"/>
                <w:sz w:val="28"/>
                <w:szCs w:val="28"/>
                <w:lang w:val="en-IN"/>
              </w:rPr>
              <w:t xml:space="preserve"> = </w:t>
            </w:r>
            <w:r>
              <w:rPr>
                <w:rFonts w:ascii="Consolas" w:hAnsi="Consolas" w:cs="Consolas"/>
                <w:color w:val="6A3E3E"/>
                <w:sz w:val="28"/>
                <w:szCs w:val="28"/>
                <w:lang w:val="en-IN"/>
              </w:rPr>
              <w:t>name</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C0"/>
                <w:sz w:val="28"/>
                <w:szCs w:val="28"/>
                <w:lang w:val="en-IN"/>
              </w:rPr>
              <w:t>Salary</w:t>
            </w:r>
            <w:r>
              <w:rPr>
                <w:rFonts w:ascii="Consolas" w:hAnsi="Consolas" w:cs="Consolas"/>
                <w:color w:val="000000"/>
                <w:sz w:val="28"/>
                <w:szCs w:val="28"/>
                <w:lang w:val="en-IN"/>
              </w:rPr>
              <w:t xml:space="preserve"> = </w:t>
            </w:r>
            <w:r>
              <w:rPr>
                <w:rFonts w:ascii="Consolas" w:hAnsi="Consolas" w:cs="Consolas"/>
                <w:color w:val="6A3E3E"/>
                <w:sz w:val="28"/>
                <w:szCs w:val="28"/>
                <w:lang w:val="en-IN"/>
              </w:rPr>
              <w:t>salary</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3F7F5F"/>
                <w:sz w:val="28"/>
                <w:szCs w:val="28"/>
                <w:lang w:val="en-IN"/>
              </w:rPr>
              <w:t>//toString</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646464"/>
                <w:sz w:val="28"/>
                <w:szCs w:val="28"/>
                <w:lang w:val="en-IN"/>
              </w:rPr>
              <w:t>@Override</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String </w:t>
            </w:r>
            <w:proofErr w:type="gramStart"/>
            <w:r>
              <w:rPr>
                <w:rFonts w:ascii="Consolas" w:hAnsi="Consolas" w:cs="Consolas"/>
                <w:color w:val="000000"/>
                <w:sz w:val="28"/>
                <w:szCs w:val="28"/>
                <w:lang w:val="en-IN"/>
              </w:rPr>
              <w:t>toString(</w:t>
            </w:r>
            <w:proofErr w:type="gramEnd"/>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return</w:t>
            </w:r>
            <w:r>
              <w:rPr>
                <w:rFonts w:ascii="Consolas" w:hAnsi="Consolas" w:cs="Consolas"/>
                <w:color w:val="000000"/>
                <w:sz w:val="28"/>
                <w:szCs w:val="28"/>
                <w:lang w:val="en-IN"/>
              </w:rPr>
              <w:t xml:space="preserve"> </w:t>
            </w:r>
            <w:r>
              <w:rPr>
                <w:rFonts w:ascii="Consolas" w:hAnsi="Consolas" w:cs="Consolas"/>
                <w:color w:val="2A00FF"/>
                <w:sz w:val="28"/>
                <w:szCs w:val="28"/>
                <w:lang w:val="en-IN"/>
              </w:rPr>
              <w:t>"Employee [id="</w:t>
            </w:r>
            <w:r>
              <w:rPr>
                <w:rFonts w:ascii="Consolas" w:hAnsi="Consolas" w:cs="Consolas"/>
                <w:color w:val="000000"/>
                <w:sz w:val="28"/>
                <w:szCs w:val="28"/>
                <w:lang w:val="en-IN"/>
              </w:rPr>
              <w:t xml:space="preserve"> + </w:t>
            </w:r>
            <w:r>
              <w:rPr>
                <w:rFonts w:ascii="Consolas" w:hAnsi="Consolas" w:cs="Consolas"/>
                <w:color w:val="0000C0"/>
                <w:sz w:val="28"/>
                <w:szCs w:val="28"/>
                <w:lang w:val="en-IN"/>
              </w:rPr>
              <w:t>id</w:t>
            </w:r>
            <w:r>
              <w:rPr>
                <w:rFonts w:ascii="Consolas" w:hAnsi="Consolas" w:cs="Consolas"/>
                <w:color w:val="000000"/>
                <w:sz w:val="28"/>
                <w:szCs w:val="28"/>
                <w:lang w:val="en-IN"/>
              </w:rPr>
              <w:t xml:space="preserve"> + </w:t>
            </w:r>
            <w:r>
              <w:rPr>
                <w:rFonts w:ascii="Consolas" w:hAnsi="Consolas" w:cs="Consolas"/>
                <w:color w:val="2A00FF"/>
                <w:sz w:val="28"/>
                <w:szCs w:val="28"/>
                <w:lang w:val="en-IN"/>
              </w:rPr>
              <w:t>", name="</w:t>
            </w:r>
            <w:r>
              <w:rPr>
                <w:rFonts w:ascii="Consolas" w:hAnsi="Consolas" w:cs="Consolas"/>
                <w:color w:val="000000"/>
                <w:sz w:val="28"/>
                <w:szCs w:val="28"/>
                <w:lang w:val="en-IN"/>
              </w:rPr>
              <w:t xml:space="preserve"> + </w:t>
            </w:r>
            <w:r>
              <w:rPr>
                <w:rFonts w:ascii="Consolas" w:hAnsi="Consolas" w:cs="Consolas"/>
                <w:color w:val="0000C0"/>
                <w:sz w:val="28"/>
                <w:szCs w:val="28"/>
                <w:lang w:val="en-IN"/>
              </w:rPr>
              <w:t>name</w:t>
            </w:r>
            <w:r>
              <w:rPr>
                <w:rFonts w:ascii="Consolas" w:hAnsi="Consolas" w:cs="Consolas"/>
                <w:color w:val="000000"/>
                <w:sz w:val="28"/>
                <w:szCs w:val="28"/>
                <w:lang w:val="en-IN"/>
              </w:rPr>
              <w:t xml:space="preserve"> + </w:t>
            </w:r>
            <w:r>
              <w:rPr>
                <w:rFonts w:ascii="Consolas" w:hAnsi="Consolas" w:cs="Consolas"/>
                <w:color w:val="2A00FF"/>
                <w:sz w:val="28"/>
                <w:szCs w:val="28"/>
                <w:lang w:val="en-IN"/>
              </w:rPr>
              <w:t>", Salary="</w:t>
            </w:r>
            <w:r>
              <w:rPr>
                <w:rFonts w:ascii="Consolas" w:hAnsi="Consolas" w:cs="Consolas"/>
                <w:color w:val="000000"/>
                <w:sz w:val="28"/>
                <w:szCs w:val="28"/>
                <w:lang w:val="en-IN"/>
              </w:rPr>
              <w:t xml:space="preserve"> + </w:t>
            </w:r>
            <w:r>
              <w:rPr>
                <w:rFonts w:ascii="Consolas" w:hAnsi="Consolas" w:cs="Consolas"/>
                <w:color w:val="0000C0"/>
                <w:sz w:val="28"/>
                <w:szCs w:val="28"/>
                <w:lang w:val="en-IN"/>
              </w:rPr>
              <w:t>Salary</w:t>
            </w:r>
            <w:r>
              <w:rPr>
                <w:rFonts w:ascii="Consolas" w:hAnsi="Consolas" w:cs="Consolas"/>
                <w:color w:val="000000"/>
                <w:sz w:val="28"/>
                <w:szCs w:val="28"/>
                <w:lang w:val="en-IN"/>
              </w:rPr>
              <w:t xml:space="preserve"> + </w:t>
            </w:r>
            <w:r>
              <w:rPr>
                <w:rFonts w:ascii="Consolas" w:hAnsi="Consolas" w:cs="Consolas"/>
                <w:color w:val="2A00FF"/>
                <w:sz w:val="28"/>
                <w:szCs w:val="28"/>
                <w:lang w:val="en-IN"/>
              </w:rPr>
              <w:t>"]"</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3F7F5F"/>
                <w:sz w:val="28"/>
                <w:szCs w:val="28"/>
                <w:lang w:val="en-IN"/>
              </w:rPr>
              <w:t>//setter and getters</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getId(</w:t>
            </w:r>
            <w:proofErr w:type="gramEnd"/>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return</w:t>
            </w:r>
            <w:r>
              <w:rPr>
                <w:rFonts w:ascii="Consolas" w:hAnsi="Consolas" w:cs="Consolas"/>
                <w:color w:val="000000"/>
                <w:sz w:val="28"/>
                <w:szCs w:val="28"/>
                <w:lang w:val="en-IN"/>
              </w:rPr>
              <w:t xml:space="preserve"> </w:t>
            </w:r>
            <w:r>
              <w:rPr>
                <w:rFonts w:ascii="Consolas" w:hAnsi="Consolas" w:cs="Consolas"/>
                <w:color w:val="0000C0"/>
                <w:sz w:val="28"/>
                <w:szCs w:val="28"/>
                <w:lang w:val="en-IN"/>
              </w:rPr>
              <w:t>id</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void</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setId(</w:t>
            </w:r>
            <w:proofErr w:type="gramEnd"/>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6A3E3E"/>
                <w:sz w:val="28"/>
                <w:szCs w:val="28"/>
                <w:lang w:val="en-IN"/>
              </w:rPr>
              <w:t>id</w:t>
            </w:r>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this</w:t>
            </w:r>
            <w:r>
              <w:rPr>
                <w:rFonts w:ascii="Consolas" w:hAnsi="Consolas" w:cs="Consolas"/>
                <w:color w:val="000000"/>
                <w:sz w:val="28"/>
                <w:szCs w:val="28"/>
                <w:lang w:val="en-IN"/>
              </w:rPr>
              <w:t>.</w:t>
            </w:r>
            <w:r>
              <w:rPr>
                <w:rFonts w:ascii="Consolas" w:hAnsi="Consolas" w:cs="Consolas"/>
                <w:color w:val="0000C0"/>
                <w:sz w:val="28"/>
                <w:szCs w:val="28"/>
                <w:lang w:val="en-IN"/>
              </w:rPr>
              <w:t>id</w:t>
            </w:r>
            <w:r>
              <w:rPr>
                <w:rFonts w:ascii="Consolas" w:hAnsi="Consolas" w:cs="Consolas"/>
                <w:color w:val="000000"/>
                <w:sz w:val="28"/>
                <w:szCs w:val="28"/>
                <w:lang w:val="en-IN"/>
              </w:rPr>
              <w:t xml:space="preserve"> = </w:t>
            </w:r>
            <w:r>
              <w:rPr>
                <w:rFonts w:ascii="Consolas" w:hAnsi="Consolas" w:cs="Consolas"/>
                <w:color w:val="6A3E3E"/>
                <w:sz w:val="28"/>
                <w:szCs w:val="28"/>
                <w:lang w:val="en-IN"/>
              </w:rPr>
              <w:t>id</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String </w:t>
            </w:r>
            <w:proofErr w:type="gramStart"/>
            <w:r>
              <w:rPr>
                <w:rFonts w:ascii="Consolas" w:hAnsi="Consolas" w:cs="Consolas"/>
                <w:color w:val="000000"/>
                <w:sz w:val="28"/>
                <w:szCs w:val="28"/>
                <w:lang w:val="en-IN"/>
              </w:rPr>
              <w:t>getName(</w:t>
            </w:r>
            <w:proofErr w:type="gramEnd"/>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return</w:t>
            </w:r>
            <w:r>
              <w:rPr>
                <w:rFonts w:ascii="Consolas" w:hAnsi="Consolas" w:cs="Consolas"/>
                <w:color w:val="000000"/>
                <w:sz w:val="28"/>
                <w:szCs w:val="28"/>
                <w:lang w:val="en-IN"/>
              </w:rPr>
              <w:t xml:space="preserve"> </w:t>
            </w:r>
            <w:r>
              <w:rPr>
                <w:rFonts w:ascii="Consolas" w:hAnsi="Consolas" w:cs="Consolas"/>
                <w:color w:val="0000C0"/>
                <w:sz w:val="28"/>
                <w:szCs w:val="28"/>
                <w:lang w:val="en-IN"/>
              </w:rPr>
              <w:t>name</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void</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setName(</w:t>
            </w:r>
            <w:proofErr w:type="gramEnd"/>
            <w:r>
              <w:rPr>
                <w:rFonts w:ascii="Consolas" w:hAnsi="Consolas" w:cs="Consolas"/>
                <w:color w:val="000000"/>
                <w:sz w:val="28"/>
                <w:szCs w:val="28"/>
                <w:lang w:val="en-IN"/>
              </w:rPr>
              <w:t xml:space="preserve">String </w:t>
            </w:r>
            <w:r>
              <w:rPr>
                <w:rFonts w:ascii="Consolas" w:hAnsi="Consolas" w:cs="Consolas"/>
                <w:color w:val="6A3E3E"/>
                <w:sz w:val="28"/>
                <w:szCs w:val="28"/>
                <w:lang w:val="en-IN"/>
              </w:rPr>
              <w:t>name</w:t>
            </w:r>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this</w:t>
            </w:r>
            <w:r>
              <w:rPr>
                <w:rFonts w:ascii="Consolas" w:hAnsi="Consolas" w:cs="Consolas"/>
                <w:color w:val="000000"/>
                <w:sz w:val="28"/>
                <w:szCs w:val="28"/>
                <w:lang w:val="en-IN"/>
              </w:rPr>
              <w:t>.</w:t>
            </w:r>
            <w:r>
              <w:rPr>
                <w:rFonts w:ascii="Consolas" w:hAnsi="Consolas" w:cs="Consolas"/>
                <w:color w:val="0000C0"/>
                <w:sz w:val="28"/>
                <w:szCs w:val="28"/>
                <w:lang w:val="en-IN"/>
              </w:rPr>
              <w:t>name</w:t>
            </w:r>
            <w:r>
              <w:rPr>
                <w:rFonts w:ascii="Consolas" w:hAnsi="Consolas" w:cs="Consolas"/>
                <w:color w:val="000000"/>
                <w:sz w:val="28"/>
                <w:szCs w:val="28"/>
                <w:lang w:val="en-IN"/>
              </w:rPr>
              <w:t xml:space="preserve"> = </w:t>
            </w:r>
            <w:r>
              <w:rPr>
                <w:rFonts w:ascii="Consolas" w:hAnsi="Consolas" w:cs="Consolas"/>
                <w:color w:val="6A3E3E"/>
                <w:sz w:val="28"/>
                <w:szCs w:val="28"/>
                <w:lang w:val="en-IN"/>
              </w:rPr>
              <w:t>name</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getSalary(</w:t>
            </w:r>
            <w:proofErr w:type="gramEnd"/>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return</w:t>
            </w:r>
            <w:r>
              <w:rPr>
                <w:rFonts w:ascii="Consolas" w:hAnsi="Consolas" w:cs="Consolas"/>
                <w:color w:val="000000"/>
                <w:sz w:val="28"/>
                <w:szCs w:val="28"/>
                <w:lang w:val="en-IN"/>
              </w:rPr>
              <w:t xml:space="preserve"> </w:t>
            </w:r>
            <w:r>
              <w:rPr>
                <w:rFonts w:ascii="Consolas" w:hAnsi="Consolas" w:cs="Consolas"/>
                <w:color w:val="0000C0"/>
                <w:sz w:val="28"/>
                <w:szCs w:val="28"/>
                <w:lang w:val="en-IN"/>
              </w:rPr>
              <w:t>Salary</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void</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setSalary(</w:t>
            </w:r>
            <w:proofErr w:type="gramEnd"/>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6A3E3E"/>
                <w:sz w:val="28"/>
                <w:szCs w:val="28"/>
                <w:lang w:val="en-IN"/>
              </w:rPr>
              <w:t>salary</w:t>
            </w:r>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C0"/>
                <w:sz w:val="28"/>
                <w:szCs w:val="28"/>
                <w:lang w:val="en-IN"/>
              </w:rPr>
              <w:t>Salary</w:t>
            </w:r>
            <w:r>
              <w:rPr>
                <w:rFonts w:ascii="Consolas" w:hAnsi="Consolas" w:cs="Consolas"/>
                <w:color w:val="000000"/>
                <w:sz w:val="28"/>
                <w:szCs w:val="28"/>
                <w:lang w:val="en-IN"/>
              </w:rPr>
              <w:t xml:space="preserve"> = </w:t>
            </w:r>
            <w:r>
              <w:rPr>
                <w:rFonts w:ascii="Consolas" w:hAnsi="Consolas" w:cs="Consolas"/>
                <w:color w:val="6A3E3E"/>
                <w:sz w:val="28"/>
                <w:szCs w:val="28"/>
                <w:lang w:val="en-IN"/>
              </w:rPr>
              <w:t>salary</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color w:val="000000"/>
                <w:sz w:val="28"/>
                <w:szCs w:val="28"/>
                <w:lang w:val="en-IN"/>
              </w:rPr>
            </w:pPr>
            <w:r>
              <w:rPr>
                <w:rFonts w:ascii="Consolas" w:hAnsi="Consolas" w:cs="Consolas"/>
                <w:color w:val="000000"/>
                <w:sz w:val="28"/>
                <w:szCs w:val="28"/>
                <w:lang w:val="en-IN"/>
              </w:rPr>
              <w:t>}</w:t>
            </w:r>
          </w:p>
          <w:p w:rsidR="004C2C94" w:rsidRPr="004C2C94" w:rsidRDefault="004C2C94" w:rsidP="004C2C94">
            <w:pPr>
              <w:autoSpaceDE w:val="0"/>
              <w:autoSpaceDN w:val="0"/>
              <w:adjustRightInd w:val="0"/>
              <w:rPr>
                <w:rFonts w:ascii="Yu Gothic" w:eastAsia="Yu Gothic" w:hAnsi="Yu Gothic" w:cs="Consolas"/>
                <w:color w:val="385623" w:themeColor="accent6" w:themeShade="80"/>
                <w:sz w:val="32"/>
                <w:szCs w:val="32"/>
                <w:lang w:val="en-IN"/>
              </w:rPr>
            </w:pPr>
            <w:r w:rsidRPr="004C2C94">
              <w:rPr>
                <w:rFonts w:ascii="Yu Gothic" w:eastAsia="Yu Gothic" w:hAnsi="Yu Gothic" w:cs="Consolas"/>
                <w:color w:val="385623" w:themeColor="accent6" w:themeShade="80"/>
                <w:sz w:val="32"/>
                <w:szCs w:val="32"/>
                <w:lang w:val="en-IN"/>
              </w:rPr>
              <w:t xml:space="preserve">Main </w:t>
            </w:r>
            <w:proofErr w:type="gramStart"/>
            <w:r w:rsidRPr="004C2C94">
              <w:rPr>
                <w:rFonts w:ascii="Yu Gothic" w:eastAsia="Yu Gothic" w:hAnsi="Yu Gothic" w:cs="Consolas"/>
                <w:color w:val="385623" w:themeColor="accent6" w:themeShade="80"/>
                <w:sz w:val="32"/>
                <w:szCs w:val="32"/>
                <w:lang w:val="en-IN"/>
              </w:rPr>
              <w:t>class:-</w:t>
            </w:r>
            <w:proofErr w:type="gramEnd"/>
          </w:p>
          <w:p w:rsidR="004C2C94" w:rsidRPr="004C2C94" w:rsidRDefault="004C2C94" w:rsidP="004C2C94">
            <w:pPr>
              <w:autoSpaceDE w:val="0"/>
              <w:autoSpaceDN w:val="0"/>
              <w:adjustRightInd w:val="0"/>
              <w:rPr>
                <w:rFonts w:ascii="Consolas" w:hAnsi="Consolas" w:cs="Consolas"/>
                <w:sz w:val="28"/>
                <w:szCs w:val="28"/>
                <w:lang w:val="en-IN"/>
              </w:rPr>
            </w:pPr>
            <w:r w:rsidRPr="004C2C94">
              <w:rPr>
                <w:rFonts w:ascii="Consolas" w:hAnsi="Consolas" w:cs="Consolas"/>
                <w:color w:val="000000"/>
                <w:sz w:val="28"/>
                <w:szCs w:val="28"/>
                <w:highlight w:val="darkGray"/>
                <w:lang w:val="en-IN"/>
              </w:rPr>
              <w:t xml:space="preserve">ApplicationContext </w:t>
            </w:r>
            <w:proofErr w:type="gramStart"/>
            <w:r w:rsidRPr="004C2C94">
              <w:rPr>
                <w:rFonts w:ascii="Consolas" w:hAnsi="Consolas" w:cs="Consolas"/>
                <w:color w:val="6A3E3E"/>
                <w:sz w:val="28"/>
                <w:szCs w:val="28"/>
                <w:highlight w:val="darkGray"/>
                <w:u w:val="single"/>
                <w:lang w:val="en-IN"/>
              </w:rPr>
              <w:t>details</w:t>
            </w:r>
            <w:r w:rsidRPr="004C2C94">
              <w:rPr>
                <w:rFonts w:ascii="Consolas" w:hAnsi="Consolas" w:cs="Consolas"/>
                <w:color w:val="000000"/>
                <w:sz w:val="28"/>
                <w:szCs w:val="28"/>
                <w:highlight w:val="darkGray"/>
                <w:lang w:val="en-IN"/>
              </w:rPr>
              <w:t xml:space="preserve">  =</w:t>
            </w:r>
            <w:proofErr w:type="gramEnd"/>
            <w:r w:rsidRPr="004C2C94">
              <w:rPr>
                <w:rFonts w:ascii="Consolas" w:hAnsi="Consolas" w:cs="Consolas"/>
                <w:color w:val="000000"/>
                <w:sz w:val="28"/>
                <w:szCs w:val="28"/>
                <w:highlight w:val="darkGray"/>
                <w:lang w:val="en-IN"/>
              </w:rPr>
              <w:t xml:space="preserve"> </w:t>
            </w:r>
            <w:r w:rsidRPr="004C2C94">
              <w:rPr>
                <w:rFonts w:ascii="Consolas" w:hAnsi="Consolas" w:cs="Consolas"/>
                <w:b/>
                <w:bCs/>
                <w:color w:val="7F0055"/>
                <w:sz w:val="28"/>
                <w:szCs w:val="28"/>
                <w:highlight w:val="darkGray"/>
                <w:lang w:val="en-IN"/>
              </w:rPr>
              <w:t>new</w:t>
            </w:r>
            <w:r w:rsidRPr="004C2C94">
              <w:rPr>
                <w:rFonts w:ascii="Consolas" w:hAnsi="Consolas" w:cs="Consolas"/>
                <w:color w:val="000000"/>
                <w:sz w:val="28"/>
                <w:szCs w:val="28"/>
                <w:highlight w:val="darkGray"/>
                <w:lang w:val="en-IN"/>
              </w:rPr>
              <w:t xml:space="preserve"> ClassPathXmlApplicationContext(</w:t>
            </w:r>
            <w:r w:rsidRPr="004C2C94">
              <w:rPr>
                <w:rFonts w:ascii="Consolas" w:hAnsi="Consolas" w:cs="Consolas"/>
                <w:color w:val="2A00FF"/>
                <w:sz w:val="28"/>
                <w:szCs w:val="28"/>
                <w:highlight w:val="darkGray"/>
                <w:lang w:val="en-IN"/>
              </w:rPr>
              <w:t>"employeebeans.xml"</w:t>
            </w:r>
            <w:r w:rsidRPr="004C2C94">
              <w:rPr>
                <w:rFonts w:ascii="Consolas" w:hAnsi="Consolas" w:cs="Consolas"/>
                <w:color w:val="000000"/>
                <w:sz w:val="28"/>
                <w:szCs w:val="28"/>
                <w:highlight w:val="darkGray"/>
                <w:lang w:val="en-IN"/>
              </w:rPr>
              <w:t>);</w:t>
            </w:r>
          </w:p>
          <w:p w:rsidR="004C2C94" w:rsidRDefault="004C2C94" w:rsidP="00824987">
            <w:pPr>
              <w:pStyle w:val="NoSpacing"/>
              <w:rPr>
                <w:rFonts w:ascii="Yu Gothic" w:eastAsia="Yu Gothic" w:hAnsi="Yu Gothic"/>
                <w:color w:val="385623" w:themeColor="accent6" w:themeShade="80"/>
                <w:sz w:val="32"/>
                <w:szCs w:val="32"/>
                <w:lang w:val="en-GB"/>
              </w:rPr>
            </w:pPr>
            <w:proofErr w:type="gramStart"/>
            <w:r>
              <w:rPr>
                <w:rFonts w:ascii="Yu Gothic" w:eastAsia="Yu Gothic" w:hAnsi="Yu Gothic"/>
                <w:color w:val="385623" w:themeColor="accent6" w:themeShade="80"/>
                <w:sz w:val="32"/>
                <w:szCs w:val="32"/>
                <w:lang w:val="en-GB"/>
              </w:rPr>
              <w:t>Output:-</w:t>
            </w:r>
            <w:proofErr w:type="gramEnd"/>
          </w:p>
          <w:p w:rsidR="004C2C94" w:rsidRDefault="004C2C94"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=====constructor=====</w:t>
            </w:r>
          </w:p>
        </w:tc>
        <w:tc>
          <w:tcPr>
            <w:tcW w:w="15876" w:type="dxa"/>
          </w:tcPr>
          <w:p w:rsidR="00523600" w:rsidRPr="00523600" w:rsidRDefault="00523600" w:rsidP="00824987">
            <w:pPr>
              <w:pStyle w:val="NoSpacing"/>
              <w:rPr>
                <w:rFonts w:ascii="Yu Gothic" w:eastAsia="Yu Gothic" w:hAnsi="Yu Gothic"/>
                <w:color w:val="1F3864" w:themeColor="accent1" w:themeShade="80"/>
                <w:sz w:val="32"/>
                <w:szCs w:val="32"/>
                <w:lang w:val="en-GB"/>
              </w:rPr>
            </w:pPr>
            <w:r w:rsidRPr="00523600">
              <w:rPr>
                <w:rFonts w:ascii="Yu Gothic" w:eastAsia="Yu Gothic" w:hAnsi="Yu Gothic"/>
                <w:color w:val="1F3864" w:themeColor="accent1" w:themeShade="80"/>
                <w:sz w:val="32"/>
                <w:szCs w:val="32"/>
                <w:lang w:val="en-GB"/>
              </w:rPr>
              <w:t>Example: -</w:t>
            </w:r>
          </w:p>
          <w:p w:rsidR="00523600" w:rsidRDefault="004C2C94"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POJO </w:t>
            </w:r>
            <w:proofErr w:type="gramStart"/>
            <w:r>
              <w:rPr>
                <w:rFonts w:ascii="Yu Gothic" w:eastAsia="Yu Gothic" w:hAnsi="Yu Gothic"/>
                <w:color w:val="385623" w:themeColor="accent6" w:themeShade="80"/>
                <w:sz w:val="32"/>
                <w:szCs w:val="32"/>
                <w:lang w:val="en-GB"/>
              </w:rPr>
              <w:t>class:-</w:t>
            </w:r>
            <w:proofErr w:type="gramEnd"/>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class</w:t>
            </w:r>
            <w:r>
              <w:rPr>
                <w:rFonts w:ascii="Consolas" w:hAnsi="Consolas" w:cs="Consolas"/>
                <w:color w:val="000000"/>
                <w:sz w:val="28"/>
                <w:szCs w:val="28"/>
                <w:lang w:val="en-IN"/>
              </w:rPr>
              <w:t xml:space="preserve"> Employee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private</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0000C0"/>
                <w:sz w:val="28"/>
                <w:szCs w:val="28"/>
                <w:lang w:val="en-IN"/>
              </w:rPr>
              <w:t>id</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private</w:t>
            </w:r>
            <w:r>
              <w:rPr>
                <w:rFonts w:ascii="Consolas" w:hAnsi="Consolas" w:cs="Consolas"/>
                <w:color w:val="000000"/>
                <w:sz w:val="28"/>
                <w:szCs w:val="28"/>
                <w:lang w:val="en-IN"/>
              </w:rPr>
              <w:t xml:space="preserve"> String </w:t>
            </w:r>
            <w:r>
              <w:rPr>
                <w:rFonts w:ascii="Consolas" w:hAnsi="Consolas" w:cs="Consolas"/>
                <w:color w:val="0000C0"/>
                <w:sz w:val="28"/>
                <w:szCs w:val="28"/>
                <w:lang w:val="en-IN"/>
              </w:rPr>
              <w:t>name</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private</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0000C0"/>
                <w:sz w:val="28"/>
                <w:szCs w:val="28"/>
                <w:lang w:val="en-IN"/>
              </w:rPr>
              <w:t>Salary</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3F7F5F"/>
                <w:sz w:val="28"/>
                <w:szCs w:val="28"/>
                <w:lang w:val="en-IN"/>
              </w:rPr>
              <w:t xml:space="preserve">//constructor without fields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Employee(</w:t>
            </w:r>
            <w:proofErr w:type="gramEnd"/>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t>System.</w:t>
            </w:r>
            <w:r>
              <w:rPr>
                <w:rFonts w:ascii="Consolas" w:hAnsi="Consolas" w:cs="Consolas"/>
                <w:b/>
                <w:bCs/>
                <w:i/>
                <w:iCs/>
                <w:color w:val="0000C0"/>
                <w:sz w:val="28"/>
                <w:szCs w:val="28"/>
                <w:lang w:val="en-IN"/>
              </w:rPr>
              <w:t>out</w:t>
            </w:r>
            <w:r>
              <w:rPr>
                <w:rFonts w:ascii="Consolas" w:hAnsi="Consolas" w:cs="Consolas"/>
                <w:color w:val="000000"/>
                <w:sz w:val="28"/>
                <w:szCs w:val="28"/>
                <w:lang w:val="en-IN"/>
              </w:rPr>
              <w:t>.println(</w:t>
            </w:r>
            <w:r>
              <w:rPr>
                <w:rFonts w:ascii="Consolas" w:hAnsi="Consolas" w:cs="Consolas"/>
                <w:color w:val="2A00FF"/>
                <w:sz w:val="28"/>
                <w:szCs w:val="28"/>
                <w:lang w:val="en-IN"/>
              </w:rPr>
              <w:t>"=====constructor======"</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3F7F5F"/>
                <w:sz w:val="28"/>
                <w:szCs w:val="28"/>
                <w:lang w:val="en-IN"/>
              </w:rPr>
              <w:t xml:space="preserve">//constructor with fields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Employee(</w:t>
            </w:r>
            <w:proofErr w:type="gramEnd"/>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6A3E3E"/>
                <w:sz w:val="28"/>
                <w:szCs w:val="28"/>
                <w:lang w:val="en-IN"/>
              </w:rPr>
              <w:t>id</w:t>
            </w:r>
            <w:r>
              <w:rPr>
                <w:rFonts w:ascii="Consolas" w:hAnsi="Consolas" w:cs="Consolas"/>
                <w:color w:val="000000"/>
                <w:sz w:val="28"/>
                <w:szCs w:val="28"/>
                <w:lang w:val="en-IN"/>
              </w:rPr>
              <w:t xml:space="preserve">, String </w:t>
            </w:r>
            <w:r>
              <w:rPr>
                <w:rFonts w:ascii="Consolas" w:hAnsi="Consolas" w:cs="Consolas"/>
                <w:color w:val="6A3E3E"/>
                <w:sz w:val="28"/>
                <w:szCs w:val="28"/>
                <w:lang w:val="en-IN"/>
              </w:rPr>
              <w:t>name</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6A3E3E"/>
                <w:sz w:val="28"/>
                <w:szCs w:val="28"/>
                <w:lang w:val="en-IN"/>
              </w:rPr>
              <w:t>salary</w:t>
            </w:r>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proofErr w:type="gramStart"/>
            <w:r>
              <w:rPr>
                <w:rFonts w:ascii="Consolas" w:hAnsi="Consolas" w:cs="Consolas"/>
                <w:b/>
                <w:bCs/>
                <w:color w:val="7F0055"/>
                <w:sz w:val="28"/>
                <w:szCs w:val="28"/>
                <w:lang w:val="en-IN"/>
              </w:rPr>
              <w:t>super</w:t>
            </w:r>
            <w:r>
              <w:rPr>
                <w:rFonts w:ascii="Consolas" w:hAnsi="Consolas" w:cs="Consolas"/>
                <w:color w:val="000000"/>
                <w:sz w:val="28"/>
                <w:szCs w:val="28"/>
                <w:lang w:val="en-IN"/>
              </w:rPr>
              <w:t>(</w:t>
            </w:r>
            <w:proofErr w:type="gramEnd"/>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this</w:t>
            </w:r>
            <w:r>
              <w:rPr>
                <w:rFonts w:ascii="Consolas" w:hAnsi="Consolas" w:cs="Consolas"/>
                <w:color w:val="000000"/>
                <w:sz w:val="28"/>
                <w:szCs w:val="28"/>
                <w:lang w:val="en-IN"/>
              </w:rPr>
              <w:t>.</w:t>
            </w:r>
            <w:r>
              <w:rPr>
                <w:rFonts w:ascii="Consolas" w:hAnsi="Consolas" w:cs="Consolas"/>
                <w:color w:val="0000C0"/>
                <w:sz w:val="28"/>
                <w:szCs w:val="28"/>
                <w:lang w:val="en-IN"/>
              </w:rPr>
              <w:t>id</w:t>
            </w:r>
            <w:r>
              <w:rPr>
                <w:rFonts w:ascii="Consolas" w:hAnsi="Consolas" w:cs="Consolas"/>
                <w:color w:val="000000"/>
                <w:sz w:val="28"/>
                <w:szCs w:val="28"/>
                <w:lang w:val="en-IN"/>
              </w:rPr>
              <w:t xml:space="preserve"> = </w:t>
            </w:r>
            <w:r>
              <w:rPr>
                <w:rFonts w:ascii="Consolas" w:hAnsi="Consolas" w:cs="Consolas"/>
                <w:color w:val="6A3E3E"/>
                <w:sz w:val="28"/>
                <w:szCs w:val="28"/>
                <w:lang w:val="en-IN"/>
              </w:rPr>
              <w:t>id</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this</w:t>
            </w:r>
            <w:r>
              <w:rPr>
                <w:rFonts w:ascii="Consolas" w:hAnsi="Consolas" w:cs="Consolas"/>
                <w:color w:val="000000"/>
                <w:sz w:val="28"/>
                <w:szCs w:val="28"/>
                <w:lang w:val="en-IN"/>
              </w:rPr>
              <w:t>.</w:t>
            </w:r>
            <w:r>
              <w:rPr>
                <w:rFonts w:ascii="Consolas" w:hAnsi="Consolas" w:cs="Consolas"/>
                <w:color w:val="0000C0"/>
                <w:sz w:val="28"/>
                <w:szCs w:val="28"/>
                <w:lang w:val="en-IN"/>
              </w:rPr>
              <w:t>name</w:t>
            </w:r>
            <w:r>
              <w:rPr>
                <w:rFonts w:ascii="Consolas" w:hAnsi="Consolas" w:cs="Consolas"/>
                <w:color w:val="000000"/>
                <w:sz w:val="28"/>
                <w:szCs w:val="28"/>
                <w:lang w:val="en-IN"/>
              </w:rPr>
              <w:t xml:space="preserve"> = </w:t>
            </w:r>
            <w:r>
              <w:rPr>
                <w:rFonts w:ascii="Consolas" w:hAnsi="Consolas" w:cs="Consolas"/>
                <w:color w:val="6A3E3E"/>
                <w:sz w:val="28"/>
                <w:szCs w:val="28"/>
                <w:lang w:val="en-IN"/>
              </w:rPr>
              <w:t>name</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C0"/>
                <w:sz w:val="28"/>
                <w:szCs w:val="28"/>
                <w:lang w:val="en-IN"/>
              </w:rPr>
              <w:t>Salary</w:t>
            </w:r>
            <w:r>
              <w:rPr>
                <w:rFonts w:ascii="Consolas" w:hAnsi="Consolas" w:cs="Consolas"/>
                <w:color w:val="000000"/>
                <w:sz w:val="28"/>
                <w:szCs w:val="28"/>
                <w:lang w:val="en-IN"/>
              </w:rPr>
              <w:t xml:space="preserve"> = </w:t>
            </w:r>
            <w:r>
              <w:rPr>
                <w:rFonts w:ascii="Consolas" w:hAnsi="Consolas" w:cs="Consolas"/>
                <w:color w:val="6A3E3E"/>
                <w:sz w:val="28"/>
                <w:szCs w:val="28"/>
                <w:lang w:val="en-IN"/>
              </w:rPr>
              <w:t>salary</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3F7F5F"/>
                <w:sz w:val="28"/>
                <w:szCs w:val="28"/>
                <w:lang w:val="en-IN"/>
              </w:rPr>
              <w:t>//toString</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646464"/>
                <w:sz w:val="28"/>
                <w:szCs w:val="28"/>
                <w:lang w:val="en-IN"/>
              </w:rPr>
              <w:t>@Override</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String </w:t>
            </w:r>
            <w:proofErr w:type="gramStart"/>
            <w:r>
              <w:rPr>
                <w:rFonts w:ascii="Consolas" w:hAnsi="Consolas" w:cs="Consolas"/>
                <w:color w:val="000000"/>
                <w:sz w:val="28"/>
                <w:szCs w:val="28"/>
                <w:lang w:val="en-IN"/>
              </w:rPr>
              <w:t>toString(</w:t>
            </w:r>
            <w:proofErr w:type="gramEnd"/>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return</w:t>
            </w:r>
            <w:r>
              <w:rPr>
                <w:rFonts w:ascii="Consolas" w:hAnsi="Consolas" w:cs="Consolas"/>
                <w:color w:val="000000"/>
                <w:sz w:val="28"/>
                <w:szCs w:val="28"/>
                <w:lang w:val="en-IN"/>
              </w:rPr>
              <w:t xml:space="preserve"> </w:t>
            </w:r>
            <w:r>
              <w:rPr>
                <w:rFonts w:ascii="Consolas" w:hAnsi="Consolas" w:cs="Consolas"/>
                <w:color w:val="2A00FF"/>
                <w:sz w:val="28"/>
                <w:szCs w:val="28"/>
                <w:lang w:val="en-IN"/>
              </w:rPr>
              <w:t>"Employee [id="</w:t>
            </w:r>
            <w:r>
              <w:rPr>
                <w:rFonts w:ascii="Consolas" w:hAnsi="Consolas" w:cs="Consolas"/>
                <w:color w:val="000000"/>
                <w:sz w:val="28"/>
                <w:szCs w:val="28"/>
                <w:lang w:val="en-IN"/>
              </w:rPr>
              <w:t xml:space="preserve"> + </w:t>
            </w:r>
            <w:r>
              <w:rPr>
                <w:rFonts w:ascii="Consolas" w:hAnsi="Consolas" w:cs="Consolas"/>
                <w:color w:val="0000C0"/>
                <w:sz w:val="28"/>
                <w:szCs w:val="28"/>
                <w:lang w:val="en-IN"/>
              </w:rPr>
              <w:t>id</w:t>
            </w:r>
            <w:r>
              <w:rPr>
                <w:rFonts w:ascii="Consolas" w:hAnsi="Consolas" w:cs="Consolas"/>
                <w:color w:val="000000"/>
                <w:sz w:val="28"/>
                <w:szCs w:val="28"/>
                <w:lang w:val="en-IN"/>
              </w:rPr>
              <w:t xml:space="preserve"> + </w:t>
            </w:r>
            <w:r>
              <w:rPr>
                <w:rFonts w:ascii="Consolas" w:hAnsi="Consolas" w:cs="Consolas"/>
                <w:color w:val="2A00FF"/>
                <w:sz w:val="28"/>
                <w:szCs w:val="28"/>
                <w:lang w:val="en-IN"/>
              </w:rPr>
              <w:t>", name="</w:t>
            </w:r>
            <w:r>
              <w:rPr>
                <w:rFonts w:ascii="Consolas" w:hAnsi="Consolas" w:cs="Consolas"/>
                <w:color w:val="000000"/>
                <w:sz w:val="28"/>
                <w:szCs w:val="28"/>
                <w:lang w:val="en-IN"/>
              </w:rPr>
              <w:t xml:space="preserve"> + </w:t>
            </w:r>
            <w:r>
              <w:rPr>
                <w:rFonts w:ascii="Consolas" w:hAnsi="Consolas" w:cs="Consolas"/>
                <w:color w:val="0000C0"/>
                <w:sz w:val="28"/>
                <w:szCs w:val="28"/>
                <w:lang w:val="en-IN"/>
              </w:rPr>
              <w:t>name</w:t>
            </w:r>
            <w:r>
              <w:rPr>
                <w:rFonts w:ascii="Consolas" w:hAnsi="Consolas" w:cs="Consolas"/>
                <w:color w:val="000000"/>
                <w:sz w:val="28"/>
                <w:szCs w:val="28"/>
                <w:lang w:val="en-IN"/>
              </w:rPr>
              <w:t xml:space="preserve"> + </w:t>
            </w:r>
            <w:r>
              <w:rPr>
                <w:rFonts w:ascii="Consolas" w:hAnsi="Consolas" w:cs="Consolas"/>
                <w:color w:val="2A00FF"/>
                <w:sz w:val="28"/>
                <w:szCs w:val="28"/>
                <w:lang w:val="en-IN"/>
              </w:rPr>
              <w:t>", Salary="</w:t>
            </w:r>
            <w:r>
              <w:rPr>
                <w:rFonts w:ascii="Consolas" w:hAnsi="Consolas" w:cs="Consolas"/>
                <w:color w:val="000000"/>
                <w:sz w:val="28"/>
                <w:szCs w:val="28"/>
                <w:lang w:val="en-IN"/>
              </w:rPr>
              <w:t xml:space="preserve"> + </w:t>
            </w:r>
            <w:r>
              <w:rPr>
                <w:rFonts w:ascii="Consolas" w:hAnsi="Consolas" w:cs="Consolas"/>
                <w:color w:val="0000C0"/>
                <w:sz w:val="28"/>
                <w:szCs w:val="28"/>
                <w:lang w:val="en-IN"/>
              </w:rPr>
              <w:t>Salary</w:t>
            </w:r>
            <w:r>
              <w:rPr>
                <w:rFonts w:ascii="Consolas" w:hAnsi="Consolas" w:cs="Consolas"/>
                <w:color w:val="000000"/>
                <w:sz w:val="28"/>
                <w:szCs w:val="28"/>
                <w:lang w:val="en-IN"/>
              </w:rPr>
              <w:t xml:space="preserve"> + </w:t>
            </w:r>
            <w:r>
              <w:rPr>
                <w:rFonts w:ascii="Consolas" w:hAnsi="Consolas" w:cs="Consolas"/>
                <w:color w:val="2A00FF"/>
                <w:sz w:val="28"/>
                <w:szCs w:val="28"/>
                <w:lang w:val="en-IN"/>
              </w:rPr>
              <w:t>"]"</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3F7F5F"/>
                <w:sz w:val="28"/>
                <w:szCs w:val="28"/>
                <w:lang w:val="en-IN"/>
              </w:rPr>
              <w:t>//setter and getters</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getId(</w:t>
            </w:r>
            <w:proofErr w:type="gramEnd"/>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return</w:t>
            </w:r>
            <w:r>
              <w:rPr>
                <w:rFonts w:ascii="Consolas" w:hAnsi="Consolas" w:cs="Consolas"/>
                <w:color w:val="000000"/>
                <w:sz w:val="28"/>
                <w:szCs w:val="28"/>
                <w:lang w:val="en-IN"/>
              </w:rPr>
              <w:t xml:space="preserve"> </w:t>
            </w:r>
            <w:r>
              <w:rPr>
                <w:rFonts w:ascii="Consolas" w:hAnsi="Consolas" w:cs="Consolas"/>
                <w:color w:val="0000C0"/>
                <w:sz w:val="28"/>
                <w:szCs w:val="28"/>
                <w:lang w:val="en-IN"/>
              </w:rPr>
              <w:t>id</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void</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setId(</w:t>
            </w:r>
            <w:proofErr w:type="gramEnd"/>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6A3E3E"/>
                <w:sz w:val="28"/>
                <w:szCs w:val="28"/>
                <w:lang w:val="en-IN"/>
              </w:rPr>
              <w:t>id</w:t>
            </w:r>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this</w:t>
            </w:r>
            <w:r>
              <w:rPr>
                <w:rFonts w:ascii="Consolas" w:hAnsi="Consolas" w:cs="Consolas"/>
                <w:color w:val="000000"/>
                <w:sz w:val="28"/>
                <w:szCs w:val="28"/>
                <w:lang w:val="en-IN"/>
              </w:rPr>
              <w:t>.</w:t>
            </w:r>
            <w:r>
              <w:rPr>
                <w:rFonts w:ascii="Consolas" w:hAnsi="Consolas" w:cs="Consolas"/>
                <w:color w:val="0000C0"/>
                <w:sz w:val="28"/>
                <w:szCs w:val="28"/>
                <w:lang w:val="en-IN"/>
              </w:rPr>
              <w:t>id</w:t>
            </w:r>
            <w:r>
              <w:rPr>
                <w:rFonts w:ascii="Consolas" w:hAnsi="Consolas" w:cs="Consolas"/>
                <w:color w:val="000000"/>
                <w:sz w:val="28"/>
                <w:szCs w:val="28"/>
                <w:lang w:val="en-IN"/>
              </w:rPr>
              <w:t xml:space="preserve"> = </w:t>
            </w:r>
            <w:r>
              <w:rPr>
                <w:rFonts w:ascii="Consolas" w:hAnsi="Consolas" w:cs="Consolas"/>
                <w:color w:val="6A3E3E"/>
                <w:sz w:val="28"/>
                <w:szCs w:val="28"/>
                <w:lang w:val="en-IN"/>
              </w:rPr>
              <w:t>id</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String </w:t>
            </w:r>
            <w:proofErr w:type="gramStart"/>
            <w:r>
              <w:rPr>
                <w:rFonts w:ascii="Consolas" w:hAnsi="Consolas" w:cs="Consolas"/>
                <w:color w:val="000000"/>
                <w:sz w:val="28"/>
                <w:szCs w:val="28"/>
                <w:lang w:val="en-IN"/>
              </w:rPr>
              <w:t>getName(</w:t>
            </w:r>
            <w:proofErr w:type="gramEnd"/>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return</w:t>
            </w:r>
            <w:r>
              <w:rPr>
                <w:rFonts w:ascii="Consolas" w:hAnsi="Consolas" w:cs="Consolas"/>
                <w:color w:val="000000"/>
                <w:sz w:val="28"/>
                <w:szCs w:val="28"/>
                <w:lang w:val="en-IN"/>
              </w:rPr>
              <w:t xml:space="preserve"> </w:t>
            </w:r>
            <w:r>
              <w:rPr>
                <w:rFonts w:ascii="Consolas" w:hAnsi="Consolas" w:cs="Consolas"/>
                <w:color w:val="0000C0"/>
                <w:sz w:val="28"/>
                <w:szCs w:val="28"/>
                <w:lang w:val="en-IN"/>
              </w:rPr>
              <w:t>name</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void</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setName(</w:t>
            </w:r>
            <w:proofErr w:type="gramEnd"/>
            <w:r>
              <w:rPr>
                <w:rFonts w:ascii="Consolas" w:hAnsi="Consolas" w:cs="Consolas"/>
                <w:color w:val="000000"/>
                <w:sz w:val="28"/>
                <w:szCs w:val="28"/>
                <w:lang w:val="en-IN"/>
              </w:rPr>
              <w:t xml:space="preserve">String </w:t>
            </w:r>
            <w:r>
              <w:rPr>
                <w:rFonts w:ascii="Consolas" w:hAnsi="Consolas" w:cs="Consolas"/>
                <w:color w:val="6A3E3E"/>
                <w:sz w:val="28"/>
                <w:szCs w:val="28"/>
                <w:lang w:val="en-IN"/>
              </w:rPr>
              <w:t>name</w:t>
            </w:r>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this</w:t>
            </w:r>
            <w:r>
              <w:rPr>
                <w:rFonts w:ascii="Consolas" w:hAnsi="Consolas" w:cs="Consolas"/>
                <w:color w:val="000000"/>
                <w:sz w:val="28"/>
                <w:szCs w:val="28"/>
                <w:lang w:val="en-IN"/>
              </w:rPr>
              <w:t>.</w:t>
            </w:r>
            <w:r>
              <w:rPr>
                <w:rFonts w:ascii="Consolas" w:hAnsi="Consolas" w:cs="Consolas"/>
                <w:color w:val="0000C0"/>
                <w:sz w:val="28"/>
                <w:szCs w:val="28"/>
                <w:lang w:val="en-IN"/>
              </w:rPr>
              <w:t>name</w:t>
            </w:r>
            <w:r>
              <w:rPr>
                <w:rFonts w:ascii="Consolas" w:hAnsi="Consolas" w:cs="Consolas"/>
                <w:color w:val="000000"/>
                <w:sz w:val="28"/>
                <w:szCs w:val="28"/>
                <w:lang w:val="en-IN"/>
              </w:rPr>
              <w:t xml:space="preserve"> = </w:t>
            </w:r>
            <w:r>
              <w:rPr>
                <w:rFonts w:ascii="Consolas" w:hAnsi="Consolas" w:cs="Consolas"/>
                <w:color w:val="6A3E3E"/>
                <w:sz w:val="28"/>
                <w:szCs w:val="28"/>
                <w:lang w:val="en-IN"/>
              </w:rPr>
              <w:t>name</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getSalary(</w:t>
            </w:r>
            <w:proofErr w:type="gramEnd"/>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b/>
                <w:bCs/>
                <w:color w:val="7F0055"/>
                <w:sz w:val="28"/>
                <w:szCs w:val="28"/>
                <w:lang w:val="en-IN"/>
              </w:rPr>
              <w:t>return</w:t>
            </w:r>
            <w:r>
              <w:rPr>
                <w:rFonts w:ascii="Consolas" w:hAnsi="Consolas" w:cs="Consolas"/>
                <w:color w:val="000000"/>
                <w:sz w:val="28"/>
                <w:szCs w:val="28"/>
                <w:lang w:val="en-IN"/>
              </w:rPr>
              <w:t xml:space="preserve"> </w:t>
            </w:r>
            <w:r>
              <w:rPr>
                <w:rFonts w:ascii="Consolas" w:hAnsi="Consolas" w:cs="Consolas"/>
                <w:color w:val="0000C0"/>
                <w:sz w:val="28"/>
                <w:szCs w:val="28"/>
                <w:lang w:val="en-IN"/>
              </w:rPr>
              <w:t>Salary</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b/>
                <w:bCs/>
                <w:color w:val="7F0055"/>
                <w:sz w:val="28"/>
                <w:szCs w:val="28"/>
                <w:lang w:val="en-IN"/>
              </w:rPr>
              <w:t>public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void</w:t>
            </w:r>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setSalary(</w:t>
            </w:r>
            <w:proofErr w:type="gramEnd"/>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6A3E3E"/>
                <w:sz w:val="28"/>
                <w:szCs w:val="28"/>
                <w:lang w:val="en-IN"/>
              </w:rPr>
              <w:t>salary</w:t>
            </w:r>
            <w:r>
              <w:rPr>
                <w:rFonts w:ascii="Consolas" w:hAnsi="Consolas" w:cs="Consolas"/>
                <w:color w:val="000000"/>
                <w:sz w:val="28"/>
                <w:szCs w:val="28"/>
                <w:lang w:val="en-IN"/>
              </w:rPr>
              <w:t>) {</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C0"/>
                <w:sz w:val="28"/>
                <w:szCs w:val="28"/>
                <w:lang w:val="en-IN"/>
              </w:rPr>
              <w:t>Salary</w:t>
            </w:r>
            <w:r>
              <w:rPr>
                <w:rFonts w:ascii="Consolas" w:hAnsi="Consolas" w:cs="Consolas"/>
                <w:color w:val="000000"/>
                <w:sz w:val="28"/>
                <w:szCs w:val="28"/>
                <w:lang w:val="en-IN"/>
              </w:rPr>
              <w:t xml:space="preserve"> = </w:t>
            </w:r>
            <w:r>
              <w:rPr>
                <w:rFonts w:ascii="Consolas" w:hAnsi="Consolas" w:cs="Consolas"/>
                <w:color w:val="6A3E3E"/>
                <w:sz w:val="28"/>
                <w:szCs w:val="28"/>
                <w:lang w:val="en-IN"/>
              </w:rPr>
              <w:t>salary</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w:t>
            </w:r>
          </w:p>
          <w:p w:rsidR="004C2C94" w:rsidRDefault="004C2C94"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Main </w:t>
            </w:r>
            <w:proofErr w:type="gramStart"/>
            <w:r>
              <w:rPr>
                <w:rFonts w:ascii="Yu Gothic" w:eastAsia="Yu Gothic" w:hAnsi="Yu Gothic"/>
                <w:color w:val="385623" w:themeColor="accent6" w:themeShade="80"/>
                <w:sz w:val="32"/>
                <w:szCs w:val="32"/>
                <w:lang w:val="en-GB"/>
              </w:rPr>
              <w:t>class:-</w:t>
            </w:r>
            <w:proofErr w:type="gramEnd"/>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 xml:space="preserve">Resource </w:t>
            </w:r>
            <w:r>
              <w:rPr>
                <w:rFonts w:ascii="Consolas" w:hAnsi="Consolas" w:cs="Consolas"/>
                <w:color w:val="6A3E3E"/>
                <w:sz w:val="28"/>
                <w:szCs w:val="28"/>
                <w:lang w:val="en-IN"/>
              </w:rPr>
              <w:t>details</w:t>
            </w:r>
            <w:proofErr w:type="gramStart"/>
            <w:r>
              <w:rPr>
                <w:rFonts w:ascii="Consolas" w:hAnsi="Consolas" w:cs="Consolas"/>
                <w:color w:val="6A3E3E"/>
                <w:sz w:val="28"/>
                <w:szCs w:val="28"/>
                <w:lang w:val="en-IN"/>
              </w:rPr>
              <w:t>1</w:t>
            </w:r>
            <w:r>
              <w:rPr>
                <w:rFonts w:ascii="Consolas" w:hAnsi="Consolas" w:cs="Consolas"/>
                <w:color w:val="000000"/>
                <w:sz w:val="28"/>
                <w:szCs w:val="28"/>
                <w:lang w:val="en-IN"/>
              </w:rPr>
              <w:t xml:space="preserve">  =</w:t>
            </w:r>
            <w:proofErr w:type="gramEnd"/>
            <w:r>
              <w:rPr>
                <w:rFonts w:ascii="Consolas" w:hAnsi="Consolas" w:cs="Consolas"/>
                <w:color w:val="000000"/>
                <w:sz w:val="28"/>
                <w:szCs w:val="28"/>
                <w:lang w:val="en-IN"/>
              </w:rPr>
              <w:t xml:space="preserve"> </w:t>
            </w:r>
            <w:r>
              <w:rPr>
                <w:rFonts w:ascii="Consolas" w:hAnsi="Consolas" w:cs="Consolas"/>
                <w:b/>
                <w:bCs/>
                <w:color w:val="7F0055"/>
                <w:sz w:val="28"/>
                <w:szCs w:val="28"/>
                <w:lang w:val="en-IN"/>
              </w:rPr>
              <w:t>new</w:t>
            </w:r>
            <w:r>
              <w:rPr>
                <w:rFonts w:ascii="Consolas" w:hAnsi="Consolas" w:cs="Consolas"/>
                <w:color w:val="000000"/>
                <w:sz w:val="28"/>
                <w:szCs w:val="28"/>
                <w:lang w:val="en-IN"/>
              </w:rPr>
              <w:t xml:space="preserve"> ClassPathResource(</w:t>
            </w:r>
            <w:r>
              <w:rPr>
                <w:rFonts w:ascii="Consolas" w:hAnsi="Consolas" w:cs="Consolas"/>
                <w:color w:val="2A00FF"/>
                <w:sz w:val="28"/>
                <w:szCs w:val="28"/>
                <w:lang w:val="en-IN"/>
              </w:rPr>
              <w:t>"employeebeans.xml"</w:t>
            </w:r>
            <w:r>
              <w:rPr>
                <w:rFonts w:ascii="Consolas" w:hAnsi="Consolas" w:cs="Consolas"/>
                <w:color w:val="000000"/>
                <w:sz w:val="28"/>
                <w:szCs w:val="28"/>
                <w:lang w:val="en-IN"/>
              </w:rPr>
              <w:t>);</w:t>
            </w:r>
          </w:p>
          <w:p w:rsidR="004C2C94" w:rsidRDefault="004C2C94" w:rsidP="004C2C94">
            <w:pPr>
              <w:autoSpaceDE w:val="0"/>
              <w:autoSpaceDN w:val="0"/>
              <w:adjustRightInd w:val="0"/>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3F7F5F"/>
                <w:sz w:val="28"/>
                <w:szCs w:val="28"/>
                <w:lang w:val="en-IN"/>
              </w:rPr>
              <w:t>//@SuppressWarnings("deprecation")</w:t>
            </w:r>
          </w:p>
          <w:p w:rsidR="004C2C94" w:rsidRDefault="004C2C94" w:rsidP="004C2C94">
            <w:pPr>
              <w:pStyle w:val="NoSpacing"/>
              <w:rPr>
                <w:rFonts w:ascii="Consolas" w:hAnsi="Consolas" w:cs="Consolas"/>
                <w:color w:val="000000"/>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t xml:space="preserve">BeanFactory </w:t>
            </w:r>
            <w:r>
              <w:rPr>
                <w:rFonts w:ascii="Consolas" w:hAnsi="Consolas" w:cs="Consolas"/>
                <w:color w:val="6A3E3E"/>
                <w:sz w:val="28"/>
                <w:szCs w:val="28"/>
                <w:u w:val="single"/>
                <w:lang w:val="en-IN"/>
              </w:rPr>
              <w:t>factory</w:t>
            </w:r>
            <w:r>
              <w:rPr>
                <w:rFonts w:ascii="Consolas" w:hAnsi="Consolas" w:cs="Consolas"/>
                <w:color w:val="000000"/>
                <w:sz w:val="28"/>
                <w:szCs w:val="28"/>
                <w:lang w:val="en-IN"/>
              </w:rPr>
              <w:t xml:space="preserve"> = </w:t>
            </w:r>
            <w:r>
              <w:rPr>
                <w:rFonts w:ascii="Consolas" w:hAnsi="Consolas" w:cs="Consolas"/>
                <w:b/>
                <w:bCs/>
                <w:color w:val="7F0055"/>
                <w:sz w:val="28"/>
                <w:szCs w:val="28"/>
                <w:lang w:val="en-IN"/>
              </w:rPr>
              <w:t>new</w:t>
            </w:r>
            <w:r>
              <w:rPr>
                <w:rFonts w:ascii="Consolas" w:hAnsi="Consolas" w:cs="Consolas"/>
                <w:color w:val="000000"/>
                <w:sz w:val="28"/>
                <w:szCs w:val="28"/>
                <w:lang w:val="en-IN"/>
              </w:rPr>
              <w:t xml:space="preserve"> </w:t>
            </w:r>
            <w:proofErr w:type="gramStart"/>
            <w:r>
              <w:rPr>
                <w:rFonts w:ascii="Consolas" w:hAnsi="Consolas" w:cs="Consolas"/>
                <w:strike/>
                <w:color w:val="000000"/>
                <w:sz w:val="28"/>
                <w:szCs w:val="28"/>
                <w:highlight w:val="lightGray"/>
                <w:u w:val="single"/>
                <w:lang w:val="en-IN"/>
              </w:rPr>
              <w:t>XmlBeanFactory</w:t>
            </w:r>
            <w:r>
              <w:rPr>
                <w:rFonts w:ascii="Consolas" w:hAnsi="Consolas" w:cs="Consolas"/>
                <w:color w:val="000000"/>
                <w:sz w:val="28"/>
                <w:szCs w:val="28"/>
                <w:u w:val="single"/>
                <w:lang w:val="en-IN"/>
              </w:rPr>
              <w:t>(</w:t>
            </w:r>
            <w:proofErr w:type="gramEnd"/>
            <w:r>
              <w:rPr>
                <w:rFonts w:ascii="Consolas" w:hAnsi="Consolas" w:cs="Consolas"/>
                <w:color w:val="6A3E3E"/>
                <w:sz w:val="28"/>
                <w:szCs w:val="28"/>
                <w:u w:val="single"/>
                <w:lang w:val="en-IN"/>
              </w:rPr>
              <w:t>details1</w:t>
            </w:r>
            <w:r>
              <w:rPr>
                <w:rFonts w:ascii="Consolas" w:hAnsi="Consolas" w:cs="Consolas"/>
                <w:color w:val="000000"/>
                <w:sz w:val="28"/>
                <w:szCs w:val="28"/>
                <w:u w:val="single"/>
                <w:lang w:val="en-IN"/>
              </w:rPr>
              <w:t xml:space="preserve"> )</w:t>
            </w:r>
            <w:r>
              <w:rPr>
                <w:rFonts w:ascii="Consolas" w:hAnsi="Consolas" w:cs="Consolas"/>
                <w:color w:val="000000"/>
                <w:sz w:val="28"/>
                <w:szCs w:val="28"/>
                <w:lang w:val="en-IN"/>
              </w:rPr>
              <w:t>;</w:t>
            </w:r>
          </w:p>
          <w:p w:rsidR="004C2C94" w:rsidRDefault="004C2C94" w:rsidP="004C2C94">
            <w:pPr>
              <w:pStyle w:val="NoSpacing"/>
              <w:rPr>
                <w:rFonts w:ascii="Yu Gothic" w:eastAsia="Yu Gothic" w:hAnsi="Yu Gothic"/>
                <w:color w:val="385623" w:themeColor="accent6" w:themeShade="80"/>
                <w:sz w:val="32"/>
                <w:szCs w:val="32"/>
                <w:lang w:val="en-GB"/>
              </w:rPr>
            </w:pPr>
          </w:p>
          <w:p w:rsidR="004C2C94" w:rsidRDefault="004C2C94" w:rsidP="004C2C94">
            <w:pPr>
              <w:pStyle w:val="NoSpacing"/>
              <w:rPr>
                <w:rFonts w:ascii="Yu Gothic" w:eastAsia="Yu Gothic" w:hAnsi="Yu Gothic"/>
                <w:color w:val="385623" w:themeColor="accent6" w:themeShade="80"/>
                <w:sz w:val="32"/>
                <w:szCs w:val="32"/>
                <w:lang w:val="en-GB"/>
              </w:rPr>
            </w:pPr>
            <w:proofErr w:type="gramStart"/>
            <w:r>
              <w:rPr>
                <w:rFonts w:ascii="Yu Gothic" w:eastAsia="Yu Gothic" w:hAnsi="Yu Gothic"/>
                <w:color w:val="385623" w:themeColor="accent6" w:themeShade="80"/>
                <w:sz w:val="32"/>
                <w:szCs w:val="32"/>
                <w:lang w:val="en-GB"/>
              </w:rPr>
              <w:t>Output:-</w:t>
            </w:r>
            <w:proofErr w:type="gramEnd"/>
          </w:p>
          <w:p w:rsidR="004C2C94" w:rsidRDefault="004C2C94" w:rsidP="004C2C94">
            <w:pPr>
              <w:pStyle w:val="NoSpacing"/>
              <w:rPr>
                <w:rFonts w:ascii="Yu Gothic" w:eastAsia="Yu Gothic" w:hAnsi="Yu Gothic"/>
                <w:color w:val="385623" w:themeColor="accent6" w:themeShade="80"/>
                <w:sz w:val="32"/>
                <w:szCs w:val="32"/>
                <w:lang w:val="en-GB"/>
              </w:rPr>
            </w:pPr>
            <w:r>
              <w:rPr>
                <w:rFonts w:ascii="Yu Gothic" w:eastAsia="Yu Gothic" w:hAnsi="Yu Gothic"/>
                <w:color w:val="385623" w:themeColor="accent6" w:themeShade="80"/>
                <w:sz w:val="32"/>
                <w:szCs w:val="32"/>
                <w:lang w:val="en-GB"/>
              </w:rPr>
              <w:t xml:space="preserve">    Doesn’t display any output because it was not creating any object</w:t>
            </w:r>
          </w:p>
        </w:tc>
      </w:tr>
      <w:tr w:rsidR="00FE46D9" w:rsidTr="004C2C94">
        <w:tc>
          <w:tcPr>
            <w:tcW w:w="11474" w:type="dxa"/>
          </w:tcPr>
          <w:p w:rsidR="00FE46D9" w:rsidRPr="00FE46D9" w:rsidRDefault="00FE46D9"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1F3864" w:themeColor="accent1" w:themeShade="80"/>
                <w:sz w:val="32"/>
                <w:szCs w:val="32"/>
                <w:lang w:val="en-GB"/>
              </w:rPr>
              <w:t xml:space="preserve">ApplicationContext </w:t>
            </w:r>
            <w:r>
              <w:rPr>
                <w:rFonts w:ascii="Yu Gothic" w:eastAsia="Yu Gothic" w:hAnsi="Yu Gothic"/>
                <w:color w:val="385623" w:themeColor="accent6" w:themeShade="80"/>
                <w:sz w:val="32"/>
                <w:szCs w:val="32"/>
                <w:lang w:val="en-GB"/>
              </w:rPr>
              <w:t>built on top of the BeanFactory interface. This container adds more enterprise-specific functionality</w:t>
            </w:r>
          </w:p>
        </w:tc>
        <w:tc>
          <w:tcPr>
            <w:tcW w:w="15876" w:type="dxa"/>
          </w:tcPr>
          <w:p w:rsidR="00FE46D9" w:rsidRPr="00FE46D9" w:rsidRDefault="00FE46D9" w:rsidP="00824987">
            <w:pPr>
              <w:pStyle w:val="NoSpacing"/>
              <w:rPr>
                <w:rFonts w:ascii="Yu Gothic" w:eastAsia="Yu Gothic" w:hAnsi="Yu Gothic"/>
                <w:color w:val="385623" w:themeColor="accent6" w:themeShade="80"/>
                <w:sz w:val="32"/>
                <w:szCs w:val="32"/>
                <w:lang w:val="en-GB"/>
              </w:rPr>
            </w:pPr>
            <w:r>
              <w:rPr>
                <w:rFonts w:ascii="Yu Gothic" w:eastAsia="Yu Gothic" w:hAnsi="Yu Gothic"/>
                <w:color w:val="1F3864" w:themeColor="accent1" w:themeShade="80"/>
                <w:sz w:val="32"/>
                <w:szCs w:val="32"/>
                <w:lang w:val="en-GB"/>
              </w:rPr>
              <w:t xml:space="preserve">BeanFactory </w:t>
            </w:r>
            <w:r>
              <w:rPr>
                <w:rFonts w:ascii="Yu Gothic" w:eastAsia="Yu Gothic" w:hAnsi="Yu Gothic"/>
                <w:color w:val="385623" w:themeColor="accent6" w:themeShade="80"/>
                <w:sz w:val="32"/>
                <w:szCs w:val="32"/>
                <w:lang w:val="en-GB"/>
              </w:rPr>
              <w:t>is the simplest container providing the basic support for dependency injection</w:t>
            </w:r>
          </w:p>
        </w:tc>
      </w:tr>
    </w:tbl>
    <w:p w:rsidR="00DE34F0" w:rsidRPr="001F0023" w:rsidRDefault="00DE34F0" w:rsidP="00824987">
      <w:pPr>
        <w:pStyle w:val="NoSpacing"/>
        <w:rPr>
          <w:rFonts w:ascii="Yu Gothic" w:eastAsia="Yu Gothic" w:hAnsi="Yu Gothic"/>
          <w:color w:val="385623" w:themeColor="accent6" w:themeShade="80"/>
          <w:sz w:val="32"/>
          <w:szCs w:val="32"/>
          <w:lang w:val="en-GB"/>
        </w:rPr>
      </w:pPr>
    </w:p>
    <w:p w:rsidR="004C2C94" w:rsidRPr="001F0023" w:rsidRDefault="004C2C94" w:rsidP="004C2C94">
      <w:pPr>
        <w:pStyle w:val="NoSpacing"/>
        <w:rPr>
          <w:rFonts w:ascii="Yu Gothic" w:eastAsia="Yu Gothic" w:hAnsi="Yu Gothic"/>
          <w:color w:val="538135" w:themeColor="accent6" w:themeShade="BF"/>
          <w:sz w:val="32"/>
          <w:szCs w:val="32"/>
          <w:lang w:val="en-GB"/>
        </w:rPr>
      </w:pPr>
      <w:r>
        <w:rPr>
          <w:rFonts w:ascii="Yu Gothic" w:eastAsia="Yu Gothic" w:hAnsi="Yu Gothic"/>
          <w:color w:val="538135" w:themeColor="accent6" w:themeShade="BF"/>
          <w:sz w:val="32"/>
          <w:szCs w:val="32"/>
          <w:lang w:val="en-GB"/>
        </w:rPr>
        <w:t>______________________________________________________________________________________________________________________________________________________________________________</w:t>
      </w:r>
    </w:p>
    <w:p w:rsidR="00DE34F0" w:rsidRDefault="00DE34F0" w:rsidP="00824987">
      <w:pPr>
        <w:pStyle w:val="NoSpacing"/>
        <w:rPr>
          <w:rFonts w:ascii="Yu Gothic" w:eastAsia="Yu Gothic" w:hAnsi="Yu Gothic"/>
          <w:color w:val="385623" w:themeColor="accent6" w:themeShade="80"/>
          <w:sz w:val="32"/>
          <w:szCs w:val="32"/>
          <w:lang w:val="en-GB"/>
        </w:rPr>
      </w:pPr>
    </w:p>
    <w:p w:rsidR="004C2C94" w:rsidRDefault="004C2C94"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Default="00DE34F0" w:rsidP="00824987">
      <w:pPr>
        <w:pStyle w:val="NoSpacing"/>
        <w:rPr>
          <w:rFonts w:ascii="Yu Gothic" w:eastAsia="Yu Gothic" w:hAnsi="Yu Gothic"/>
          <w:color w:val="385623" w:themeColor="accent6" w:themeShade="80"/>
          <w:sz w:val="32"/>
          <w:szCs w:val="32"/>
          <w:lang w:val="en-GB"/>
        </w:rPr>
      </w:pPr>
    </w:p>
    <w:p w:rsidR="00DE34F0" w:rsidRPr="006A64B3" w:rsidRDefault="00DE34F0" w:rsidP="00824987">
      <w:pPr>
        <w:pStyle w:val="NoSpacing"/>
        <w:rPr>
          <w:rFonts w:ascii="Yu Gothic" w:eastAsia="Yu Gothic" w:hAnsi="Yu Gothic"/>
          <w:color w:val="385623" w:themeColor="accent6" w:themeShade="80"/>
          <w:sz w:val="32"/>
          <w:szCs w:val="32"/>
          <w:lang w:val="en-GB"/>
        </w:rPr>
      </w:pPr>
    </w:p>
    <w:p w:rsidR="006A64B3" w:rsidRPr="006A64B3" w:rsidRDefault="006A64B3" w:rsidP="00824987">
      <w:pPr>
        <w:rPr>
          <w:rFonts w:ascii="Yu Gothic Light" w:eastAsia="Yu Gothic Light" w:hAnsi="Yu Gothic Light"/>
          <w:color w:val="2F5496" w:themeColor="accent1" w:themeShade="BF"/>
          <w:sz w:val="32"/>
          <w:szCs w:val="32"/>
          <w:lang w:val="en-GB"/>
        </w:rPr>
      </w:pPr>
    </w:p>
    <w:sectPr w:rsidR="006A64B3" w:rsidRPr="006A64B3" w:rsidSect="00217D76">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AE8" w:rsidRDefault="00030AE8" w:rsidP="00981DF8">
      <w:r>
        <w:separator/>
      </w:r>
    </w:p>
  </w:endnote>
  <w:endnote w:type="continuationSeparator" w:id="0">
    <w:p w:rsidR="00030AE8" w:rsidRDefault="00030AE8" w:rsidP="0098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arlow Solid Italic">
    <w:panose1 w:val="04030604020F02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AE8" w:rsidRDefault="00030AE8" w:rsidP="00981DF8">
      <w:r>
        <w:separator/>
      </w:r>
    </w:p>
  </w:footnote>
  <w:footnote w:type="continuationSeparator" w:id="0">
    <w:p w:rsidR="00030AE8" w:rsidRDefault="00030AE8" w:rsidP="00981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2C12"/>
      </v:shape>
    </w:pict>
  </w:numPicBullet>
  <w:abstractNum w:abstractNumId="0" w15:restartNumberingAfterBreak="0">
    <w:nsid w:val="01E8594B"/>
    <w:multiLevelType w:val="hybridMultilevel"/>
    <w:tmpl w:val="A5E6F6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CF6775"/>
    <w:multiLevelType w:val="hybridMultilevel"/>
    <w:tmpl w:val="64B840A0"/>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4FD7F89"/>
    <w:multiLevelType w:val="hybridMultilevel"/>
    <w:tmpl w:val="0B0413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6A62EA7"/>
    <w:multiLevelType w:val="hybridMultilevel"/>
    <w:tmpl w:val="6D026212"/>
    <w:lvl w:ilvl="0" w:tplc="40090001">
      <w:start w:val="1"/>
      <w:numFmt w:val="bullet"/>
      <w:lvlText w:val=""/>
      <w:lvlJc w:val="left"/>
      <w:pPr>
        <w:ind w:left="2160" w:hanging="360"/>
      </w:pPr>
      <w:rPr>
        <w:rFonts w:ascii="Symbol" w:hAnsi="Symbol" w:hint="default"/>
      </w:rPr>
    </w:lvl>
    <w:lvl w:ilvl="1" w:tplc="4009000D">
      <w:start w:val="1"/>
      <w:numFmt w:val="bullet"/>
      <w:lvlText w:val=""/>
      <w:lvlJc w:val="left"/>
      <w:pPr>
        <w:ind w:left="2880" w:hanging="360"/>
      </w:pPr>
      <w:rPr>
        <w:rFonts w:ascii="Wingdings" w:hAnsi="Wingdings"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86F30B6"/>
    <w:multiLevelType w:val="hybridMultilevel"/>
    <w:tmpl w:val="D846B676"/>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A521B41"/>
    <w:multiLevelType w:val="hybridMultilevel"/>
    <w:tmpl w:val="FBEAF656"/>
    <w:lvl w:ilvl="0" w:tplc="FBDA9FD6">
      <w:start w:val="1"/>
      <w:numFmt w:val="bullet"/>
      <w:lvlText w:val=""/>
      <w:lvlJc w:val="left"/>
      <w:pPr>
        <w:ind w:left="2202" w:hanging="360"/>
      </w:pPr>
      <w:rPr>
        <w:rFonts w:ascii="Wingdings" w:hAnsi="Wingdings" w:hint="default"/>
        <w:color w:val="1F3864" w:themeColor="accent1" w:themeShade="80"/>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AF5045B"/>
    <w:multiLevelType w:val="hybridMultilevel"/>
    <w:tmpl w:val="16146902"/>
    <w:lvl w:ilvl="0" w:tplc="22BE45B2">
      <w:start w:val="1"/>
      <w:numFmt w:val="decimal"/>
      <w:lvlText w:val="%1)"/>
      <w:lvlJc w:val="left"/>
      <w:pPr>
        <w:ind w:left="1210" w:hanging="360"/>
      </w:pPr>
      <w:rPr>
        <w:rFonts w:hint="default"/>
      </w:rPr>
    </w:lvl>
    <w:lvl w:ilvl="1" w:tplc="40090019">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7" w15:restartNumberingAfterBreak="0">
    <w:nsid w:val="0C9D047A"/>
    <w:multiLevelType w:val="hybridMultilevel"/>
    <w:tmpl w:val="F752C14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E143B0E"/>
    <w:multiLevelType w:val="hybridMultilevel"/>
    <w:tmpl w:val="8D989600"/>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3C7720F"/>
    <w:multiLevelType w:val="hybridMultilevel"/>
    <w:tmpl w:val="8E306A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BC4CD3"/>
    <w:multiLevelType w:val="hybridMultilevel"/>
    <w:tmpl w:val="E35E405C"/>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1CB91A23"/>
    <w:multiLevelType w:val="hybridMultilevel"/>
    <w:tmpl w:val="E562A7E2"/>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1E2D6D67"/>
    <w:multiLevelType w:val="hybridMultilevel"/>
    <w:tmpl w:val="BC56A8B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F1933E4"/>
    <w:multiLevelType w:val="hybridMultilevel"/>
    <w:tmpl w:val="D1041A3A"/>
    <w:lvl w:ilvl="0" w:tplc="40090001">
      <w:start w:val="1"/>
      <w:numFmt w:val="bullet"/>
      <w:lvlText w:val=""/>
      <w:lvlJc w:val="left"/>
      <w:pPr>
        <w:ind w:left="2160" w:hanging="360"/>
      </w:pPr>
      <w:rPr>
        <w:rFonts w:ascii="Symbol" w:hAnsi="Symbol" w:hint="default"/>
      </w:rPr>
    </w:lvl>
    <w:lvl w:ilvl="1" w:tplc="40090011">
      <w:start w:val="1"/>
      <w:numFmt w:val="decimal"/>
      <w:lvlText w:val="%2)"/>
      <w:lvlJc w:val="left"/>
      <w:pPr>
        <w:ind w:left="2880" w:hanging="360"/>
      </w:pPr>
      <w:rPr>
        <w:rFonts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42273BF"/>
    <w:multiLevelType w:val="hybridMultilevel"/>
    <w:tmpl w:val="8DDEEC4E"/>
    <w:lvl w:ilvl="0" w:tplc="4009000D">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5" w15:restartNumberingAfterBreak="0">
    <w:nsid w:val="2A4C5432"/>
    <w:multiLevelType w:val="hybridMultilevel"/>
    <w:tmpl w:val="77FEB02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5761F6F"/>
    <w:multiLevelType w:val="hybridMultilevel"/>
    <w:tmpl w:val="4A3692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5B10999"/>
    <w:multiLevelType w:val="hybridMultilevel"/>
    <w:tmpl w:val="AF609C04"/>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C072B6D"/>
    <w:multiLevelType w:val="hybridMultilevel"/>
    <w:tmpl w:val="0E66B8FE"/>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3F3F1067"/>
    <w:multiLevelType w:val="hybridMultilevel"/>
    <w:tmpl w:val="ECCA97B8"/>
    <w:lvl w:ilvl="0" w:tplc="40090011">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20" w15:restartNumberingAfterBreak="0">
    <w:nsid w:val="4B721987"/>
    <w:multiLevelType w:val="hybridMultilevel"/>
    <w:tmpl w:val="0E14953C"/>
    <w:lvl w:ilvl="0" w:tplc="40090007">
      <w:start w:val="1"/>
      <w:numFmt w:val="bullet"/>
      <w:lvlText w:val=""/>
      <w:lvlPicBulletId w:val="0"/>
      <w:lvlJc w:val="left"/>
      <w:pPr>
        <w:ind w:left="2202"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21" w15:restartNumberingAfterBreak="0">
    <w:nsid w:val="4D446A09"/>
    <w:multiLevelType w:val="hybridMultilevel"/>
    <w:tmpl w:val="40788A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4A21FCE"/>
    <w:multiLevelType w:val="hybridMultilevel"/>
    <w:tmpl w:val="FBE082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F90577"/>
    <w:multiLevelType w:val="hybridMultilevel"/>
    <w:tmpl w:val="B024E922"/>
    <w:lvl w:ilvl="0" w:tplc="4009000D">
      <w:start w:val="1"/>
      <w:numFmt w:val="bullet"/>
      <w:lvlText w:val=""/>
      <w:lvlJc w:val="left"/>
      <w:pPr>
        <w:ind w:left="3195"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7A47F31"/>
    <w:multiLevelType w:val="hybridMultilevel"/>
    <w:tmpl w:val="9C1679CE"/>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CFA3752"/>
    <w:multiLevelType w:val="hybridMultilevel"/>
    <w:tmpl w:val="286C209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5C0346E"/>
    <w:multiLevelType w:val="hybridMultilevel"/>
    <w:tmpl w:val="1710472A"/>
    <w:lvl w:ilvl="0" w:tplc="4009000D">
      <w:start w:val="1"/>
      <w:numFmt w:val="bullet"/>
      <w:lvlText w:val=""/>
      <w:lvlJc w:val="left"/>
      <w:pPr>
        <w:ind w:left="2911" w:hanging="360"/>
      </w:pPr>
      <w:rPr>
        <w:rFonts w:ascii="Wingdings" w:hAnsi="Wingdings"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27" w15:restartNumberingAfterBreak="0">
    <w:nsid w:val="79AF0F08"/>
    <w:multiLevelType w:val="hybridMultilevel"/>
    <w:tmpl w:val="C00AB768"/>
    <w:lvl w:ilvl="0" w:tplc="40090001">
      <w:start w:val="1"/>
      <w:numFmt w:val="bullet"/>
      <w:lvlText w:val=""/>
      <w:lvlJc w:val="left"/>
      <w:pPr>
        <w:ind w:left="2160" w:hanging="360"/>
      </w:pPr>
      <w:rPr>
        <w:rFonts w:ascii="Symbol" w:hAnsi="Symbol" w:hint="default"/>
      </w:rPr>
    </w:lvl>
    <w:lvl w:ilvl="1" w:tplc="4009000D">
      <w:start w:val="1"/>
      <w:numFmt w:val="bullet"/>
      <w:lvlText w:val=""/>
      <w:lvlJc w:val="left"/>
      <w:pPr>
        <w:ind w:left="2880" w:hanging="360"/>
      </w:pPr>
      <w:rPr>
        <w:rFonts w:ascii="Wingdings" w:hAnsi="Wingdings"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1"/>
  </w:num>
  <w:num w:numId="2">
    <w:abstractNumId w:val="2"/>
  </w:num>
  <w:num w:numId="3">
    <w:abstractNumId w:val="16"/>
  </w:num>
  <w:num w:numId="4">
    <w:abstractNumId w:val="12"/>
  </w:num>
  <w:num w:numId="5">
    <w:abstractNumId w:val="27"/>
  </w:num>
  <w:num w:numId="6">
    <w:abstractNumId w:val="9"/>
  </w:num>
  <w:num w:numId="7">
    <w:abstractNumId w:val="5"/>
  </w:num>
  <w:num w:numId="8">
    <w:abstractNumId w:val="3"/>
  </w:num>
  <w:num w:numId="9">
    <w:abstractNumId w:val="7"/>
  </w:num>
  <w:num w:numId="10">
    <w:abstractNumId w:val="11"/>
  </w:num>
  <w:num w:numId="11">
    <w:abstractNumId w:val="0"/>
  </w:num>
  <w:num w:numId="12">
    <w:abstractNumId w:val="15"/>
  </w:num>
  <w:num w:numId="13">
    <w:abstractNumId w:val="17"/>
  </w:num>
  <w:num w:numId="14">
    <w:abstractNumId w:val="20"/>
  </w:num>
  <w:num w:numId="15">
    <w:abstractNumId w:val="24"/>
  </w:num>
  <w:num w:numId="16">
    <w:abstractNumId w:val="8"/>
  </w:num>
  <w:num w:numId="17">
    <w:abstractNumId w:val="23"/>
  </w:num>
  <w:num w:numId="18">
    <w:abstractNumId w:val="14"/>
  </w:num>
  <w:num w:numId="19">
    <w:abstractNumId w:val="4"/>
  </w:num>
  <w:num w:numId="20">
    <w:abstractNumId w:val="22"/>
  </w:num>
  <w:num w:numId="21">
    <w:abstractNumId w:val="18"/>
  </w:num>
  <w:num w:numId="22">
    <w:abstractNumId w:val="25"/>
  </w:num>
  <w:num w:numId="23">
    <w:abstractNumId w:val="26"/>
  </w:num>
  <w:num w:numId="24">
    <w:abstractNumId w:val="10"/>
  </w:num>
  <w:num w:numId="25">
    <w:abstractNumId w:val="1"/>
  </w:num>
  <w:num w:numId="26">
    <w:abstractNumId w:val="13"/>
  </w:num>
  <w:num w:numId="27">
    <w:abstractNumId w:val="19"/>
  </w:num>
  <w:num w:numId="28">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87"/>
    <w:rsid w:val="00030AE8"/>
    <w:rsid w:val="0004672C"/>
    <w:rsid w:val="000930DD"/>
    <w:rsid w:val="00096258"/>
    <w:rsid w:val="000A2693"/>
    <w:rsid w:val="00197C3A"/>
    <w:rsid w:val="001A5FE1"/>
    <w:rsid w:val="001B1587"/>
    <w:rsid w:val="001E01AF"/>
    <w:rsid w:val="001E0C03"/>
    <w:rsid w:val="001F0023"/>
    <w:rsid w:val="00217D76"/>
    <w:rsid w:val="00220979"/>
    <w:rsid w:val="002879FA"/>
    <w:rsid w:val="002B2319"/>
    <w:rsid w:val="003A6F32"/>
    <w:rsid w:val="003B0EAC"/>
    <w:rsid w:val="003B18E6"/>
    <w:rsid w:val="00443B97"/>
    <w:rsid w:val="00480DE8"/>
    <w:rsid w:val="00484722"/>
    <w:rsid w:val="004A3BCE"/>
    <w:rsid w:val="004B7E7D"/>
    <w:rsid w:val="004C2C94"/>
    <w:rsid w:val="004F5BAE"/>
    <w:rsid w:val="005110F1"/>
    <w:rsid w:val="00513C63"/>
    <w:rsid w:val="00523600"/>
    <w:rsid w:val="005349F7"/>
    <w:rsid w:val="00536DB8"/>
    <w:rsid w:val="005B3FEB"/>
    <w:rsid w:val="005D0475"/>
    <w:rsid w:val="005D529C"/>
    <w:rsid w:val="00642DA5"/>
    <w:rsid w:val="00645252"/>
    <w:rsid w:val="006962E5"/>
    <w:rsid w:val="006A64B3"/>
    <w:rsid w:val="006D3D74"/>
    <w:rsid w:val="00734D2B"/>
    <w:rsid w:val="00824987"/>
    <w:rsid w:val="0083569A"/>
    <w:rsid w:val="00861262"/>
    <w:rsid w:val="008D20D5"/>
    <w:rsid w:val="008E60E4"/>
    <w:rsid w:val="009425BA"/>
    <w:rsid w:val="009464B3"/>
    <w:rsid w:val="009519D5"/>
    <w:rsid w:val="00962B8D"/>
    <w:rsid w:val="0096505E"/>
    <w:rsid w:val="00981DF8"/>
    <w:rsid w:val="009924BC"/>
    <w:rsid w:val="009C794D"/>
    <w:rsid w:val="00A05DF7"/>
    <w:rsid w:val="00A9204E"/>
    <w:rsid w:val="00AF1D69"/>
    <w:rsid w:val="00B5410B"/>
    <w:rsid w:val="00B75165"/>
    <w:rsid w:val="00BF4616"/>
    <w:rsid w:val="00BF77B6"/>
    <w:rsid w:val="00C032F5"/>
    <w:rsid w:val="00C13D11"/>
    <w:rsid w:val="00D96C8D"/>
    <w:rsid w:val="00DA0348"/>
    <w:rsid w:val="00DD12DD"/>
    <w:rsid w:val="00DE34F0"/>
    <w:rsid w:val="00EC4C75"/>
    <w:rsid w:val="00EE4A93"/>
    <w:rsid w:val="00F14B14"/>
    <w:rsid w:val="00F42611"/>
    <w:rsid w:val="00F824B9"/>
    <w:rsid w:val="00F8385B"/>
    <w:rsid w:val="00F92324"/>
    <w:rsid w:val="00FE3154"/>
    <w:rsid w:val="00FE46D9"/>
    <w:rsid w:val="00FF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1540"/>
  <w15:chartTrackingRefBased/>
  <w15:docId w15:val="{0A86DBC9-6D93-4FC6-8A75-2C8730B3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9F7"/>
  </w:style>
  <w:style w:type="paragraph" w:styleId="Heading1">
    <w:name w:val="heading 1"/>
    <w:basedOn w:val="Normal"/>
    <w:next w:val="Normal"/>
    <w:link w:val="Heading1Char"/>
    <w:uiPriority w:val="9"/>
    <w:qFormat/>
    <w:rsid w:val="005349F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349F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349F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349F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5349F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5349F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5349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349F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unhideWhenUsed/>
    <w:qFormat/>
    <w:rsid w:val="005349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F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349F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349F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349F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5349F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5349F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5349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349F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sid w:val="005349F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349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349F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349F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349F7"/>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5349F7"/>
    <w:rPr>
      <w:i/>
      <w:iCs/>
      <w:color w:val="808080" w:themeColor="text1" w:themeTint="7F"/>
    </w:rPr>
  </w:style>
  <w:style w:type="character" w:styleId="Emphasis">
    <w:name w:val="Emphasis"/>
    <w:basedOn w:val="DefaultParagraphFont"/>
    <w:uiPriority w:val="20"/>
    <w:qFormat/>
    <w:rsid w:val="005349F7"/>
    <w:rPr>
      <w:i/>
      <w:iCs/>
    </w:rPr>
  </w:style>
  <w:style w:type="character" w:styleId="IntenseEmphasis">
    <w:name w:val="Intense Emphasis"/>
    <w:basedOn w:val="DefaultParagraphFont"/>
    <w:uiPriority w:val="21"/>
    <w:qFormat/>
    <w:rsid w:val="005349F7"/>
    <w:rPr>
      <w:b/>
      <w:bCs/>
      <w:i/>
      <w:iCs/>
      <w:color w:val="4472C4" w:themeColor="accent1"/>
    </w:rPr>
  </w:style>
  <w:style w:type="character" w:styleId="Strong">
    <w:name w:val="Strong"/>
    <w:basedOn w:val="DefaultParagraphFont"/>
    <w:uiPriority w:val="22"/>
    <w:qFormat/>
    <w:rsid w:val="005349F7"/>
    <w:rPr>
      <w:b/>
      <w:bCs/>
    </w:rPr>
  </w:style>
  <w:style w:type="paragraph" w:styleId="Quote">
    <w:name w:val="Quote"/>
    <w:basedOn w:val="Normal"/>
    <w:next w:val="Normal"/>
    <w:link w:val="QuoteChar"/>
    <w:uiPriority w:val="29"/>
    <w:qFormat/>
    <w:rsid w:val="005349F7"/>
    <w:rPr>
      <w:i/>
      <w:iCs/>
      <w:color w:val="000000" w:themeColor="text1"/>
    </w:rPr>
  </w:style>
  <w:style w:type="character" w:customStyle="1" w:styleId="QuoteChar">
    <w:name w:val="Quote Char"/>
    <w:basedOn w:val="DefaultParagraphFont"/>
    <w:link w:val="Quote"/>
    <w:uiPriority w:val="29"/>
    <w:rsid w:val="005349F7"/>
    <w:rPr>
      <w:i/>
      <w:iCs/>
      <w:color w:val="000000" w:themeColor="text1"/>
    </w:rPr>
  </w:style>
  <w:style w:type="paragraph" w:styleId="IntenseQuote">
    <w:name w:val="Intense Quote"/>
    <w:basedOn w:val="Normal"/>
    <w:next w:val="Normal"/>
    <w:link w:val="IntenseQuoteChar"/>
    <w:uiPriority w:val="30"/>
    <w:qFormat/>
    <w:rsid w:val="005349F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349F7"/>
    <w:rPr>
      <w:b/>
      <w:bCs/>
      <w:i/>
      <w:iCs/>
      <w:color w:val="4472C4" w:themeColor="accent1"/>
    </w:rPr>
  </w:style>
  <w:style w:type="character" w:styleId="SubtleReference">
    <w:name w:val="Subtle Reference"/>
    <w:basedOn w:val="DefaultParagraphFont"/>
    <w:uiPriority w:val="31"/>
    <w:qFormat/>
    <w:rsid w:val="005349F7"/>
    <w:rPr>
      <w:smallCaps/>
      <w:color w:val="ED7D31" w:themeColor="accent2"/>
      <w:u w:val="single"/>
    </w:rPr>
  </w:style>
  <w:style w:type="character" w:styleId="IntenseReference">
    <w:name w:val="Intense Reference"/>
    <w:basedOn w:val="DefaultParagraphFont"/>
    <w:uiPriority w:val="32"/>
    <w:qFormat/>
    <w:rsid w:val="005349F7"/>
    <w:rPr>
      <w:b/>
      <w:bCs/>
      <w:smallCaps/>
      <w:color w:val="ED7D31" w:themeColor="accent2"/>
      <w:spacing w:val="5"/>
      <w:u w:val="single"/>
    </w:rPr>
  </w:style>
  <w:style w:type="character" w:styleId="BookTitle">
    <w:name w:val="Book Title"/>
    <w:basedOn w:val="DefaultParagraphFont"/>
    <w:uiPriority w:val="33"/>
    <w:qFormat/>
    <w:rsid w:val="005349F7"/>
    <w:rPr>
      <w:b/>
      <w:bCs/>
      <w:smallCaps/>
      <w:spacing w:val="5"/>
    </w:rPr>
  </w:style>
  <w:style w:type="character" w:styleId="Hyperlink">
    <w:name w:val="Hyperlink"/>
    <w:basedOn w:val="DefaultParagraphFont"/>
    <w:uiPriority w:val="99"/>
    <w:unhideWhenUsed/>
    <w:rsid w:val="00645252"/>
    <w:rPr>
      <w:color w:val="1F3864"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5349F7"/>
    <w:pPr>
      <w:spacing w:line="240" w:lineRule="auto"/>
    </w:pPr>
    <w:rPr>
      <w:b/>
      <w:bCs/>
      <w:color w:val="4472C4" w:themeColor="accent1"/>
      <w:sz w:val="18"/>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i/>
      <w:iCs/>
      <w:color w:val="1F3864"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ind w:left="1757"/>
    </w:pPr>
  </w:style>
  <w:style w:type="paragraph" w:styleId="NoSpacing">
    <w:name w:val="No Spacing"/>
    <w:uiPriority w:val="1"/>
    <w:qFormat/>
    <w:rsid w:val="005349F7"/>
    <w:pPr>
      <w:spacing w:after="0" w:line="240" w:lineRule="auto"/>
    </w:pPr>
  </w:style>
  <w:style w:type="paragraph" w:styleId="NormalWeb">
    <w:name w:val="Normal (Web)"/>
    <w:basedOn w:val="Normal"/>
    <w:uiPriority w:val="99"/>
    <w:semiHidden/>
    <w:unhideWhenUsed/>
    <w:rsid w:val="00981DF8"/>
    <w:pPr>
      <w:spacing w:before="100" w:beforeAutospacing="1" w:after="100" w:afterAutospacing="1"/>
    </w:pPr>
    <w:rPr>
      <w:rFonts w:ascii="Times New Roman" w:eastAsia="Times New Roman" w:hAnsi="Times New Roman" w:cs="Times New Roman"/>
      <w:sz w:val="24"/>
      <w:szCs w:val="24"/>
      <w:lang w:val="en-IN" w:eastAsia="en-IN"/>
    </w:rPr>
  </w:style>
  <w:style w:type="paragraph" w:styleId="TOCHeading">
    <w:name w:val="TOC Heading"/>
    <w:basedOn w:val="Heading1"/>
    <w:next w:val="Normal"/>
    <w:uiPriority w:val="39"/>
    <w:semiHidden/>
    <w:unhideWhenUsed/>
    <w:qFormat/>
    <w:rsid w:val="005349F7"/>
    <w:pPr>
      <w:outlineLvl w:val="9"/>
    </w:pPr>
  </w:style>
  <w:style w:type="paragraph" w:styleId="ListParagraph">
    <w:name w:val="List Paragraph"/>
    <w:basedOn w:val="Normal"/>
    <w:uiPriority w:val="34"/>
    <w:qFormat/>
    <w:rsid w:val="005349F7"/>
    <w:pPr>
      <w:ind w:left="720"/>
      <w:contextualSpacing/>
    </w:pPr>
  </w:style>
  <w:style w:type="table" w:styleId="TableGrid">
    <w:name w:val="Table Grid"/>
    <w:basedOn w:val="TableNormal"/>
    <w:uiPriority w:val="39"/>
    <w:rsid w:val="00523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13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l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307E32-D17F-4098-9A9B-E17FFD047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726</TotalTime>
  <Pages>1</Pages>
  <Words>3502</Words>
  <Characters>19965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dc:creator>
  <cp:keywords/>
  <dc:description/>
  <cp:lastModifiedBy>valli</cp:lastModifiedBy>
  <cp:revision>26</cp:revision>
  <dcterms:created xsi:type="dcterms:W3CDTF">2022-08-25T11:48:00Z</dcterms:created>
  <dcterms:modified xsi:type="dcterms:W3CDTF">2022-08-29T10:15:00Z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